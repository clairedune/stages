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6F" w:rsidRDefault="004D366F" w:rsidP="004D366F">
      <w:pPr>
        <w:rPr>
          <w:b/>
          <w:bCs/>
          <w:u w:val="single"/>
          <w:shd w:val="clear" w:color="auto" w:fill="C0C0C0"/>
        </w:rPr>
      </w:pPr>
      <w:r>
        <w:rPr>
          <w:b/>
          <w:bCs/>
          <w:u w:val="single"/>
          <w:shd w:val="clear" w:color="auto" w:fill="C0C0C0"/>
        </w:rPr>
        <w:t>IV - Les stages ou l’intégration dans le monde professionnel</w:t>
      </w:r>
    </w:p>
    <w:p w:rsidR="004D366F" w:rsidRDefault="004D366F" w:rsidP="004D366F">
      <w:pPr>
        <w:rPr>
          <w:b/>
          <w:bCs/>
          <w:u w:val="single"/>
        </w:rPr>
      </w:pPr>
    </w:p>
    <w:p w:rsidR="004D366F" w:rsidRDefault="004D366F" w:rsidP="004D366F">
      <w:pPr>
        <w:rPr>
          <w:i/>
        </w:rPr>
      </w:pPr>
      <w:r>
        <w:rPr>
          <w:u w:val="single"/>
        </w:rPr>
        <w:t>Objectif :</w:t>
      </w:r>
      <w:r>
        <w:t xml:space="preserve"> </w:t>
      </w:r>
      <w:r>
        <w:rPr>
          <w:i/>
        </w:rPr>
        <w:t>permettre la connaissance active du monde professionnel et une mise en pratique contextualisée.</w:t>
      </w:r>
    </w:p>
    <w:p w:rsidR="004D366F" w:rsidRDefault="004D366F" w:rsidP="004D366F">
      <w:pPr>
        <w:pStyle w:val="En-tte"/>
        <w:tabs>
          <w:tab w:val="clear" w:pos="4536"/>
          <w:tab w:val="clear" w:pos="9072"/>
        </w:tabs>
      </w:pPr>
    </w:p>
    <w:p w:rsidR="004D366F" w:rsidRDefault="004D366F" w:rsidP="004D366F">
      <w:pPr>
        <w:jc w:val="both"/>
      </w:pPr>
      <w:r>
        <w:t>Les stages concrétisent l’apprentissage pratique d’une méthodologie et favorisent l’exercice de l’autonomie dans un environnement professionnel. Ainsi, à l’issue de ces stages l’étudiant doit être capable de :</w:t>
      </w:r>
    </w:p>
    <w:p w:rsidR="004D366F" w:rsidRDefault="004D366F" w:rsidP="004D366F">
      <w:pPr>
        <w:pStyle w:val="Listepuce1"/>
        <w:numPr>
          <w:ilvl w:val="0"/>
          <w:numId w:val="9"/>
        </w:numPr>
        <w:tabs>
          <w:tab w:val="left" w:pos="454"/>
        </w:tabs>
      </w:pPr>
      <w:r>
        <w:rPr>
          <w:b/>
        </w:rPr>
        <w:t>participer à une approche mercatique</w:t>
      </w:r>
      <w:r>
        <w:t xml:space="preserve"> du service ou produit envisagé,</w:t>
      </w:r>
    </w:p>
    <w:p w:rsidR="004D366F" w:rsidRDefault="004D366F" w:rsidP="004D366F">
      <w:pPr>
        <w:pStyle w:val="Listepuce1"/>
        <w:numPr>
          <w:ilvl w:val="0"/>
          <w:numId w:val="8"/>
        </w:numPr>
        <w:tabs>
          <w:tab w:val="left" w:pos="454"/>
        </w:tabs>
      </w:pPr>
      <w:r>
        <w:rPr>
          <w:b/>
        </w:rPr>
        <w:t>contribuer à la planification des études</w:t>
      </w:r>
      <w:r>
        <w:t xml:space="preserve"> ou des réalisations mettant en application l’approche projet,</w:t>
      </w:r>
    </w:p>
    <w:p w:rsidR="004D366F" w:rsidRDefault="004D366F" w:rsidP="004D366F">
      <w:pPr>
        <w:pStyle w:val="Listepuce1"/>
        <w:numPr>
          <w:ilvl w:val="0"/>
          <w:numId w:val="8"/>
        </w:numPr>
        <w:tabs>
          <w:tab w:val="left" w:pos="454"/>
        </w:tabs>
      </w:pPr>
      <w:r>
        <w:rPr>
          <w:b/>
        </w:rPr>
        <w:t xml:space="preserve">maîtriser les outils </w:t>
      </w:r>
      <w:r>
        <w:t>nécessaires à la fabrication de produits et services de communication,</w:t>
      </w:r>
    </w:p>
    <w:p w:rsidR="004D366F" w:rsidRDefault="004D366F" w:rsidP="004D366F">
      <w:pPr>
        <w:pStyle w:val="Listepuce1"/>
        <w:numPr>
          <w:ilvl w:val="0"/>
          <w:numId w:val="8"/>
        </w:numPr>
        <w:tabs>
          <w:tab w:val="left" w:pos="454"/>
        </w:tabs>
      </w:pPr>
      <w:r>
        <w:rPr>
          <w:b/>
        </w:rPr>
        <w:t>s’intégrer dans des équipes</w:t>
      </w:r>
      <w:r>
        <w:t xml:space="preserve"> pluridisciplinaires,</w:t>
      </w:r>
    </w:p>
    <w:p w:rsidR="004D366F" w:rsidRDefault="004D366F" w:rsidP="004D366F">
      <w:pPr>
        <w:numPr>
          <w:ilvl w:val="0"/>
          <w:numId w:val="8"/>
        </w:numPr>
        <w:tabs>
          <w:tab w:val="left" w:pos="454"/>
        </w:tabs>
        <w:jc w:val="both"/>
      </w:pPr>
      <w:r>
        <w:rPr>
          <w:b/>
          <w:bCs/>
        </w:rPr>
        <w:t>an</w:t>
      </w:r>
      <w:r>
        <w:rPr>
          <w:b/>
        </w:rPr>
        <w:t>alyser la solution techno économique</w:t>
      </w:r>
      <w:r>
        <w:t xml:space="preserve"> permettant de dégager les solutions les plus appropriées au problème posé (sous-traitance ou non, achat de matériel ou non, service intégré ou non, devis préalable, etc…)</w:t>
      </w:r>
    </w:p>
    <w:p w:rsidR="004D366F" w:rsidRDefault="004D366F" w:rsidP="004D366F">
      <w:pPr>
        <w:ind w:left="57"/>
        <w:jc w:val="both"/>
      </w:pPr>
    </w:p>
    <w:p w:rsidR="004D366F" w:rsidRDefault="004D366F" w:rsidP="004D366F">
      <w:pPr>
        <w:jc w:val="both"/>
      </w:pPr>
      <w:r>
        <w:t xml:space="preserve">Un stage est obligatoire au cours des deux premiers semestres pour permettre aux étudiants de prendre contact avec le milieu professionnel. Les étudiants accomplissent pendant leur scolarité 2 périodes de stage en milieu professionnel, d’une durée totale de 12 semaines au minimum : un </w:t>
      </w:r>
      <w:r w:rsidRPr="004710E9">
        <w:t xml:space="preserve">stage de </w:t>
      </w:r>
      <w:r w:rsidR="00F021B3" w:rsidRPr="004710E9">
        <w:t>5</w:t>
      </w:r>
      <w:r w:rsidRPr="004710E9">
        <w:t xml:space="preserve"> semaines</w:t>
      </w:r>
      <w:r>
        <w:t xml:space="preserve"> en fin de p</w:t>
      </w:r>
      <w:r w:rsidR="00F3437F">
        <w:t>remier semestre et un stage de 9</w:t>
      </w:r>
      <w:r>
        <w:t xml:space="preserve"> semaines au quatrième semestre de la formation</w:t>
      </w:r>
    </w:p>
    <w:p w:rsidR="004D366F" w:rsidRDefault="004D366F" w:rsidP="004D366F">
      <w:pPr>
        <w:jc w:val="both"/>
      </w:pPr>
    </w:p>
    <w:p w:rsidR="004D366F" w:rsidRDefault="004D366F" w:rsidP="004D366F">
      <w:pPr>
        <w:jc w:val="both"/>
      </w:pPr>
      <w:r>
        <w:t xml:space="preserve"> Ce stage a pour objectif une analyse des besoins de communication interne et/ou externe et fait l’objet d’une évaluation en relation avec les objectifs du Projet Personnel et Professionnel. Il s’agit d’un stage « d’observation participante » </w:t>
      </w:r>
      <w:r w:rsidRPr="00F021B3">
        <w:rPr>
          <w:highlight w:val="yellow"/>
        </w:rPr>
        <w:t>Le stage doit obligatoirement se dérouler dans l’enceinte de l’entreprise.</w:t>
      </w:r>
    </w:p>
    <w:p w:rsidR="004D366F" w:rsidRDefault="004D366F" w:rsidP="004D366F">
      <w:pPr>
        <w:jc w:val="both"/>
      </w:pPr>
      <w:r>
        <w:t>Ce stage a pour but de vous familiariser avec le monde du travail, vous êtes libre de choisir votre entreprise d’accueil. Il vous faudra pendant votre stage étudier la communication Interne de l’entreprise, qui fera l’objet d’un rapport de stage noté puis d’une soutenance orale.</w:t>
      </w:r>
    </w:p>
    <w:p w:rsidR="004D366F" w:rsidRDefault="004D366F" w:rsidP="004D366F">
      <w:pPr>
        <w:jc w:val="both"/>
      </w:pPr>
    </w:p>
    <w:p w:rsidR="004D366F" w:rsidRDefault="004D366F" w:rsidP="004D366F">
      <w:pPr>
        <w:jc w:val="both"/>
      </w:pPr>
      <w:r>
        <w:t xml:space="preserve">Au quatrième semestre, le stage vise une activité de production de produits ou services multimédias. Il est obligatoirement </w:t>
      </w:r>
      <w:proofErr w:type="spellStart"/>
      <w:r>
        <w:t>co-dirigé</w:t>
      </w:r>
      <w:proofErr w:type="spellEnd"/>
      <w:r>
        <w:t xml:space="preserve"> par un enseignant du département et un  professionnel de l’entreprise. Le suivi et l’encadrement du stage sont assurés par le département</w:t>
      </w:r>
      <w:r w:rsidR="00F021B3">
        <w:t>.</w:t>
      </w:r>
      <w:r>
        <w:t xml:space="preserve"> </w:t>
      </w:r>
    </w:p>
    <w:p w:rsidR="004D366F" w:rsidRDefault="004D366F" w:rsidP="004D366F">
      <w:pPr>
        <w:pStyle w:val="Listepuce1"/>
        <w:numPr>
          <w:ilvl w:val="0"/>
          <w:numId w:val="15"/>
        </w:numPr>
        <w:tabs>
          <w:tab w:val="left" w:pos="360"/>
        </w:tabs>
      </w:pPr>
      <w:r>
        <w:t>Le stage a pour but la réalisation d’un produit. Les étudiants doivent mettre à jour l’entreprise dans le domaine des NTIC. Le stage se fait en monôme et les relations de travail avec l’entreprise constituent l’un des enjeux majeurs et sont de type client fournisseur. Comme le stage de 1</w:t>
      </w:r>
      <w:r>
        <w:rPr>
          <w:vertAlign w:val="superscript"/>
        </w:rPr>
        <w:t>ère</w:t>
      </w:r>
      <w:r>
        <w:t xml:space="preserve"> Année, l’entreprise est laissée à l’appréciation des étudiants et le stage fera l’objet d’un rapport de maintenance et d’une soutenance orale en </w:t>
      </w:r>
      <w:r w:rsidR="00F3437F">
        <w:t>amphithéâtre (</w:t>
      </w:r>
      <w:r w:rsidR="00F021B3">
        <w:t>uniquement en 2éme année)</w:t>
      </w:r>
      <w:r>
        <w:t>. Mais le stage de 2</w:t>
      </w:r>
      <w:r>
        <w:rPr>
          <w:vertAlign w:val="superscript"/>
        </w:rPr>
        <w:t>ème</w:t>
      </w:r>
      <w:r>
        <w:t xml:space="preserve"> Année doit aussi aboutir à la conception d’un produit fini qui sera visionné lors de la soutenance.</w:t>
      </w:r>
    </w:p>
    <w:p w:rsidR="004D366F" w:rsidRDefault="004D366F" w:rsidP="004D366F">
      <w:pPr>
        <w:pStyle w:val="StagesTitre1"/>
        <w:numPr>
          <w:ilvl w:val="0"/>
          <w:numId w:val="6"/>
        </w:numPr>
        <w:tabs>
          <w:tab w:val="left" w:pos="217"/>
        </w:tabs>
        <w:ind w:left="217" w:right="10" w:firstLine="175"/>
        <w:rPr>
          <w:rFonts w:ascii="Times New Roman" w:hAnsi="Times New Roman" w:cs="Times New Roman"/>
          <w:szCs w:val="22"/>
        </w:rPr>
      </w:pPr>
      <w:r>
        <w:rPr>
          <w:rFonts w:ascii="Times New Roman" w:hAnsi="Times New Roman" w:cs="Times New Roman"/>
          <w:szCs w:val="22"/>
        </w:rPr>
        <w:t xml:space="preserve"> Comment chercher un stage ?</w:t>
      </w:r>
    </w:p>
    <w:p w:rsidR="004D366F" w:rsidRDefault="004D366F" w:rsidP="004D366F">
      <w:pPr>
        <w:ind w:right="74"/>
        <w:jc w:val="both"/>
      </w:pPr>
      <w:r>
        <w:t>Synonyme de première expérience professionnelle pour nombre d'entre vous, le stage est devenu un élément essentiel du CV de tout étudiant. En dépit de l'importance qu'il revêt dans votre parcours vous êtes relativement peu préparé à mener cette recherche avec efficacité. C'est pourquoi nous essayons de vous diriger dans les dédales de votre recherche.</w:t>
      </w:r>
    </w:p>
    <w:p w:rsidR="004D366F" w:rsidRDefault="004D366F" w:rsidP="004D366F">
      <w:pPr>
        <w:pStyle w:val="StyleStageTitre2Justifi1"/>
        <w:numPr>
          <w:ilvl w:val="1"/>
          <w:numId w:val="6"/>
        </w:numPr>
        <w:tabs>
          <w:tab w:val="left" w:pos="237"/>
        </w:tabs>
        <w:ind w:left="237" w:firstLine="345"/>
        <w:rPr>
          <w:rFonts w:ascii="Times New Roman" w:hAnsi="Times New Roman" w:cs="Times New Roman"/>
        </w:rPr>
      </w:pPr>
      <w:r>
        <w:rPr>
          <w:rFonts w:ascii="Times New Roman" w:hAnsi="Times New Roman" w:cs="Times New Roman"/>
        </w:rPr>
        <w:t xml:space="preserve"> Tout d'abord s'interroger</w:t>
      </w:r>
    </w:p>
    <w:p w:rsidR="004D366F" w:rsidRDefault="004D366F" w:rsidP="004D366F">
      <w:pPr>
        <w:pStyle w:val="Stagetitre3"/>
        <w:numPr>
          <w:ilvl w:val="2"/>
          <w:numId w:val="6"/>
        </w:numPr>
        <w:tabs>
          <w:tab w:val="left" w:pos="363"/>
        </w:tabs>
        <w:ind w:left="363" w:firstLine="374"/>
        <w:rPr>
          <w:rFonts w:ascii="Times New Roman" w:hAnsi="Times New Roman" w:cs="Times New Roman"/>
          <w:sz w:val="22"/>
          <w:szCs w:val="22"/>
        </w:rPr>
      </w:pPr>
      <w:r>
        <w:rPr>
          <w:rFonts w:ascii="Times New Roman" w:hAnsi="Times New Roman" w:cs="Times New Roman"/>
          <w:sz w:val="22"/>
          <w:szCs w:val="22"/>
        </w:rPr>
        <w:t xml:space="preserve"> S'interroger sur soi</w:t>
      </w:r>
    </w:p>
    <w:p w:rsidR="004D366F" w:rsidRDefault="004D366F" w:rsidP="004D366F">
      <w:pPr>
        <w:ind w:right="74"/>
        <w:jc w:val="both"/>
      </w:pPr>
      <w:r>
        <w:lastRenderedPageBreak/>
        <w:t>Cette étape qui peut vous sembler facultative et fastidieuse vous sera particulièrement utile pour déterminer le type de société correspondant à votre profil et élaborer votre dossier de candidature. Dresser un bilan n'est pas chose facile, mais lorsque l'on est soi-même le sujet du bilan, l'exercice devient particulièrement ardu.</w:t>
      </w:r>
    </w:p>
    <w:p w:rsidR="004D366F" w:rsidRDefault="004D366F" w:rsidP="004D366F">
      <w:pPr>
        <w:ind w:right="74"/>
        <w:jc w:val="both"/>
      </w:pPr>
      <w:r>
        <w:t>Pour établir votre bilan personnel nous vous conseillons d'articuler votre réflexion autour de deux axes :</w:t>
      </w:r>
    </w:p>
    <w:p w:rsidR="004D366F" w:rsidRDefault="004D366F" w:rsidP="004D366F">
      <w:pPr>
        <w:numPr>
          <w:ilvl w:val="0"/>
          <w:numId w:val="13"/>
        </w:numPr>
        <w:tabs>
          <w:tab w:val="left" w:pos="1445"/>
          <w:tab w:val="left" w:pos="1558"/>
        </w:tabs>
        <w:spacing w:before="60" w:after="60"/>
        <w:ind w:left="1558" w:right="74" w:hanging="424"/>
        <w:jc w:val="both"/>
      </w:pPr>
      <w:r>
        <w:t>votre personnalité : quels sont vos qualités et vos défauts, quels sont vos principaux traits de caractère : dynamisme, sérieux, ambition, créativité, autonomie, discrétion, adaptabilité... .</w:t>
      </w:r>
    </w:p>
    <w:p w:rsidR="004D366F" w:rsidRDefault="004D366F" w:rsidP="004D366F">
      <w:pPr>
        <w:numPr>
          <w:ilvl w:val="0"/>
          <w:numId w:val="13"/>
        </w:numPr>
        <w:tabs>
          <w:tab w:val="left" w:pos="1445"/>
          <w:tab w:val="left" w:pos="1558"/>
        </w:tabs>
        <w:spacing w:before="60" w:after="60"/>
        <w:ind w:left="1558" w:right="74" w:hanging="424"/>
        <w:jc w:val="both"/>
      </w:pPr>
      <w:r>
        <w:t>vos compétences : faites un bilan des connaissances théoriques que vous avez acquises au cours de vos études et de ce que vous avez appris au travers de vos stages et de vos jobs (même petits jobs).</w:t>
      </w:r>
    </w:p>
    <w:p w:rsidR="004D366F" w:rsidRDefault="004D366F" w:rsidP="004D366F">
      <w:pPr>
        <w:pStyle w:val="NormalWeb"/>
        <w:spacing w:before="0" w:after="0"/>
        <w:ind w:right="74"/>
        <w:jc w:val="both"/>
      </w:pPr>
      <w:r>
        <w:t xml:space="preserve">Pour réaliser un bilan vraiment efficace il est important d'être aussi objectif que possible, n'hésitez donc pas à faire appel à d'autres personnes qui auront par définition plus de recul que vous dans leur jugement. </w:t>
      </w:r>
    </w:p>
    <w:p w:rsidR="004D366F" w:rsidRDefault="004D366F" w:rsidP="004D366F">
      <w:pPr>
        <w:pStyle w:val="Stagetitre3"/>
        <w:tabs>
          <w:tab w:val="clear" w:pos="1353"/>
          <w:tab w:val="left" w:pos="378"/>
        </w:tabs>
        <w:ind w:left="752"/>
        <w:rPr>
          <w:rFonts w:ascii="Times New Roman" w:hAnsi="Times New Roman" w:cs="Times New Roman"/>
          <w:sz w:val="22"/>
          <w:szCs w:val="22"/>
        </w:rPr>
      </w:pPr>
      <w:r>
        <w:rPr>
          <w:rFonts w:ascii="Times New Roman" w:hAnsi="Times New Roman" w:cs="Times New Roman"/>
          <w:sz w:val="22"/>
          <w:szCs w:val="22"/>
        </w:rPr>
        <w:t xml:space="preserve">       S'interroger sur ce que vous voulez faire</w:t>
      </w:r>
    </w:p>
    <w:p w:rsidR="004D366F" w:rsidRDefault="004D366F" w:rsidP="004D366F">
      <w:pPr>
        <w:tabs>
          <w:tab w:val="left" w:pos="5040"/>
        </w:tabs>
        <w:spacing w:before="120" w:after="120"/>
        <w:ind w:left="1440"/>
        <w:jc w:val="both"/>
        <w:rPr>
          <w:b/>
          <w:bCs/>
        </w:rPr>
      </w:pPr>
      <w:r>
        <w:rPr>
          <w:b/>
          <w:bCs/>
        </w:rPr>
        <w:t>S'interroger, pourquoi?</w:t>
      </w:r>
    </w:p>
    <w:p w:rsidR="004D366F" w:rsidRDefault="004D366F" w:rsidP="004D366F">
      <w:pPr>
        <w:ind w:right="74"/>
        <w:jc w:val="both"/>
      </w:pPr>
      <w:proofErr w:type="spellStart"/>
      <w:r>
        <w:t>Quelque</w:t>
      </w:r>
      <w:proofErr w:type="spellEnd"/>
      <w:r>
        <w:t xml:space="preserve"> soit la durée et la nature du stage qui se pose à vous, c'est une occasion privilégiée d'orienter votre projet professionnel, aussi choisissez judicieusement l'entreprise qui va vous accueillir. Une véritable réflexion vous sera d'autant plus utile qu'elle vous permettra non seulement de réaliser un stage intéressant mais également de justifier votre candidature dans votre lettre de motivation et, ultime épreuve, lors de votre entretien.</w:t>
      </w:r>
    </w:p>
    <w:p w:rsidR="004D366F" w:rsidRDefault="004D366F" w:rsidP="004D366F">
      <w:pPr>
        <w:tabs>
          <w:tab w:val="left" w:pos="2160"/>
        </w:tabs>
        <w:spacing w:before="240" w:after="120"/>
        <w:ind w:left="1440"/>
        <w:jc w:val="both"/>
        <w:rPr>
          <w:b/>
          <w:bCs/>
        </w:rPr>
      </w:pPr>
      <w:r>
        <w:rPr>
          <w:b/>
          <w:bCs/>
        </w:rPr>
        <w:t>S'interroger, comment?</w:t>
      </w:r>
    </w:p>
    <w:p w:rsidR="004D366F" w:rsidRDefault="004D366F" w:rsidP="004D366F">
      <w:pPr>
        <w:ind w:right="74"/>
        <w:jc w:val="both"/>
      </w:pPr>
      <w:r>
        <w:t xml:space="preserve">Plusieurs questions vous permettront de mener une recherche de stage particulièrement efficace : </w:t>
      </w:r>
    </w:p>
    <w:p w:rsidR="004D366F" w:rsidRDefault="004D366F" w:rsidP="004D366F">
      <w:pPr>
        <w:numPr>
          <w:ilvl w:val="0"/>
          <w:numId w:val="19"/>
        </w:numPr>
        <w:tabs>
          <w:tab w:val="left" w:pos="1144"/>
          <w:tab w:val="left" w:pos="1559"/>
        </w:tabs>
        <w:spacing w:before="120" w:after="120"/>
        <w:ind w:left="1559" w:right="74" w:hanging="424"/>
        <w:jc w:val="both"/>
      </w:pPr>
      <w:r>
        <w:t>Quel secteur d'activité m'attire le plus, multimédia, audio-visuel, communication, etc… ?</w:t>
      </w:r>
    </w:p>
    <w:p w:rsidR="004D366F" w:rsidRDefault="004D366F" w:rsidP="004D366F">
      <w:pPr>
        <w:numPr>
          <w:ilvl w:val="0"/>
          <w:numId w:val="19"/>
        </w:numPr>
        <w:tabs>
          <w:tab w:val="left" w:pos="1144"/>
          <w:tab w:val="left" w:pos="1559"/>
        </w:tabs>
        <w:spacing w:before="120" w:after="120"/>
        <w:ind w:left="1559" w:right="74" w:hanging="424"/>
        <w:jc w:val="both"/>
      </w:pPr>
      <w:r>
        <w:t>Quel poste aimerais-je occuper plus tard et, en conséquence, quel type de fonctions dois-je viser pour mon stage ?</w:t>
      </w:r>
    </w:p>
    <w:p w:rsidR="004D366F" w:rsidRDefault="004D366F" w:rsidP="004D366F">
      <w:pPr>
        <w:numPr>
          <w:ilvl w:val="0"/>
          <w:numId w:val="19"/>
        </w:numPr>
        <w:tabs>
          <w:tab w:val="left" w:pos="1144"/>
          <w:tab w:val="left" w:pos="1559"/>
        </w:tabs>
        <w:spacing w:before="120" w:after="120"/>
        <w:ind w:left="1559" w:right="74" w:hanging="424"/>
        <w:jc w:val="both"/>
      </w:pPr>
      <w:r>
        <w:t>Entre stage en France et stage à l'étranger où se situe mon intérêt ? et ma préférence ?</w:t>
      </w:r>
    </w:p>
    <w:p w:rsidR="004D366F" w:rsidRDefault="004D366F" w:rsidP="004D366F">
      <w:pPr>
        <w:numPr>
          <w:ilvl w:val="0"/>
          <w:numId w:val="19"/>
        </w:numPr>
        <w:tabs>
          <w:tab w:val="left" w:pos="1144"/>
          <w:tab w:val="left" w:pos="1559"/>
        </w:tabs>
        <w:spacing w:before="120" w:after="120"/>
        <w:ind w:left="1559" w:right="74" w:hanging="424"/>
        <w:jc w:val="both"/>
      </w:pPr>
      <w:r>
        <w:t>Intégrer un grand groupe ou une PME ?</w:t>
      </w:r>
    </w:p>
    <w:p w:rsidR="004D366F" w:rsidRDefault="004D366F" w:rsidP="004D366F">
      <w:pPr>
        <w:ind w:right="72"/>
        <w:jc w:val="both"/>
      </w:pPr>
      <w:r>
        <w:t xml:space="preserve">Si la plupart d'entre vous tendent naturellement à privilégier les grandes entreprises sachez qu'effectuer un stage dans une PME permet de mieux appréhender le fonctionnement global d'une entreprise, de multiplier les contacts et les expériences, à la différence d'un grand groupe où la segmentation des activités est plus prononcée. Si vous ne pouvez répondre à toutes ces questions ni même à une seule </w:t>
      </w:r>
      <w:proofErr w:type="gramStart"/>
      <w:r>
        <w:t>n'hésitez</w:t>
      </w:r>
      <w:proofErr w:type="gramEnd"/>
      <w:r>
        <w:t xml:space="preserve"> pas ... Il est grand temps de partir en quête d'informations. A cette fin vous pouvez vous tourner vers les dossiers de l'</w:t>
      </w:r>
      <w:hyperlink r:id="rId8" w:history="1">
        <w:r>
          <w:rPr>
            <w:rStyle w:val="Lienhypertexte"/>
          </w:rPr>
          <w:t>ONISEP</w:t>
        </w:r>
      </w:hyperlink>
      <w:r>
        <w:t xml:space="preserve">, du </w:t>
      </w:r>
      <w:hyperlink r:id="rId9" w:history="1">
        <w:r>
          <w:rPr>
            <w:rStyle w:val="Lienhypertexte"/>
          </w:rPr>
          <w:t>CIDJ</w:t>
        </w:r>
      </w:hyperlink>
      <w:r>
        <w:t xml:space="preserve"> ou écumer les centres de documentation...</w:t>
      </w:r>
    </w:p>
    <w:p w:rsidR="004D366F" w:rsidRDefault="004D366F" w:rsidP="004D366F">
      <w:pPr>
        <w:spacing w:before="120"/>
        <w:ind w:right="74"/>
        <w:jc w:val="both"/>
      </w:pPr>
      <w:r>
        <w:t xml:space="preserve">Vous devez mener un véritable travail d'introspection, établir un bilan personnel avec le plus d'objectivité possible ; loin d'être inutile, ce travail vous permettra de mieux vous situer par rapport à vos attentes, à vos envies et à vos limites. Vous pourrez alors définir avec précision le stage qui saura s'inscrire avec le plus de pertinence dans votre projet professionnel. </w:t>
      </w:r>
    </w:p>
    <w:p w:rsidR="004D366F" w:rsidRDefault="004D366F" w:rsidP="004D366F">
      <w:pPr>
        <w:pStyle w:val="StyleStageTitre2Justifi1"/>
        <w:numPr>
          <w:ilvl w:val="1"/>
          <w:numId w:val="6"/>
        </w:numPr>
        <w:tabs>
          <w:tab w:val="left" w:pos="222"/>
        </w:tabs>
        <w:ind w:left="222" w:firstLine="345"/>
        <w:rPr>
          <w:rFonts w:ascii="Times New Roman" w:hAnsi="Times New Roman" w:cs="Times New Roman"/>
        </w:rPr>
      </w:pPr>
      <w:r>
        <w:rPr>
          <w:rFonts w:ascii="Times New Roman" w:hAnsi="Times New Roman" w:cs="Times New Roman"/>
        </w:rPr>
        <w:t xml:space="preserve"> Comment mener sa recherche de stage ?</w:t>
      </w:r>
    </w:p>
    <w:p w:rsidR="004D366F" w:rsidRDefault="004D366F" w:rsidP="004D366F">
      <w:pPr>
        <w:ind w:right="74"/>
        <w:jc w:val="both"/>
      </w:pPr>
      <w:r>
        <w:t xml:space="preserve">Ne concevez pas la recherche de l'entreprise qui va vous accueillir comme une étape spécifique et isolée du processus de recherche de stage mais comme la suite logique des réflexions précédemment menées. De nombreuses pistes peuvent vous permettre de décrocher un stage : vos relations, votre IUT, votre université, les forums, les offres de stages sur Internet, les candidatures spontanées.... </w:t>
      </w:r>
    </w:p>
    <w:p w:rsidR="004D366F" w:rsidRDefault="004D366F" w:rsidP="004D366F">
      <w:pPr>
        <w:pStyle w:val="Stagetitre3"/>
        <w:numPr>
          <w:ilvl w:val="2"/>
          <w:numId w:val="6"/>
        </w:numPr>
        <w:tabs>
          <w:tab w:val="left" w:pos="363"/>
        </w:tabs>
        <w:ind w:left="363" w:firstLine="374"/>
        <w:rPr>
          <w:rFonts w:ascii="Times New Roman" w:hAnsi="Times New Roman" w:cs="Times New Roman"/>
          <w:sz w:val="22"/>
          <w:szCs w:val="22"/>
        </w:rPr>
      </w:pPr>
      <w:r>
        <w:rPr>
          <w:rFonts w:ascii="Times New Roman" w:hAnsi="Times New Roman" w:cs="Times New Roman"/>
          <w:sz w:val="22"/>
          <w:szCs w:val="22"/>
        </w:rPr>
        <w:lastRenderedPageBreak/>
        <w:t xml:space="preserve"> Faire jouer ses relations</w:t>
      </w:r>
    </w:p>
    <w:p w:rsidR="004D366F" w:rsidRDefault="004D366F" w:rsidP="004D366F">
      <w:pPr>
        <w:ind w:right="74"/>
        <w:jc w:val="both"/>
      </w:pPr>
      <w:r>
        <w:t>Privilégiez ce canal, potentiellement riche. Les relations peuvent être de toutes sortes : famille, amis, anciens collègues ou tuteurs de stage, professeurs, professionnels côtoyés par l'intermédiaire d'une association, entreprises partenaires de l'école ou venu s'y présenter... Dans tous les cas faire savoir que vous êtes à la recherche d'un stage, communiquez, soyez entreprenant ! Certaines voies peuvent être particulièrement intéressantes à explorer :</w:t>
      </w:r>
    </w:p>
    <w:p w:rsidR="004D366F" w:rsidRDefault="004D366F" w:rsidP="004D366F">
      <w:pPr>
        <w:numPr>
          <w:ilvl w:val="3"/>
          <w:numId w:val="19"/>
        </w:numPr>
        <w:tabs>
          <w:tab w:val="left" w:pos="1495"/>
          <w:tab w:val="left" w:pos="2579"/>
        </w:tabs>
        <w:spacing w:before="60" w:after="60"/>
        <w:ind w:left="1495" w:right="74" w:firstLine="0"/>
        <w:jc w:val="both"/>
      </w:pPr>
      <w:r>
        <w:t>les diplômés des promotions précédentes, solidarité oblige. Consultez pour cela les annuaires des anciens diplômés de l'IUT.</w:t>
      </w:r>
    </w:p>
    <w:p w:rsidR="004D366F" w:rsidRDefault="004D366F" w:rsidP="004D366F">
      <w:pPr>
        <w:numPr>
          <w:ilvl w:val="3"/>
          <w:numId w:val="19"/>
        </w:numPr>
        <w:tabs>
          <w:tab w:val="left" w:pos="1495"/>
          <w:tab w:val="left" w:pos="2579"/>
        </w:tabs>
        <w:spacing w:before="60" w:after="60"/>
        <w:ind w:left="1495" w:right="74" w:firstLine="0"/>
        <w:jc w:val="both"/>
      </w:pPr>
      <w:r>
        <w:t xml:space="preserve">les professeurs et intervenants extérieurs de votre IUT : ils bénéficient de contacts privilégiés et souvent de réseaux bien établis dans le monde professionnel. S'ils n'ont pas de stages à vous proposer directement ils sauront certainement vous diriger dans votre recherche. </w:t>
      </w:r>
    </w:p>
    <w:p w:rsidR="004D366F" w:rsidRDefault="004D366F" w:rsidP="004D366F">
      <w:pPr>
        <w:tabs>
          <w:tab w:val="left" w:pos="1495"/>
        </w:tabs>
        <w:spacing w:before="60" w:after="60"/>
        <w:ind w:left="1495" w:right="74"/>
        <w:jc w:val="both"/>
      </w:pPr>
    </w:p>
    <w:p w:rsidR="004D366F" w:rsidRDefault="004D366F" w:rsidP="004D366F">
      <w:pPr>
        <w:tabs>
          <w:tab w:val="left" w:pos="1495"/>
        </w:tabs>
        <w:spacing w:before="60" w:after="60"/>
        <w:ind w:left="1495" w:right="74"/>
        <w:jc w:val="both"/>
      </w:pPr>
    </w:p>
    <w:p w:rsidR="004D366F" w:rsidRDefault="004D366F" w:rsidP="004D366F">
      <w:pPr>
        <w:pStyle w:val="Stagetitre3"/>
        <w:numPr>
          <w:ilvl w:val="2"/>
          <w:numId w:val="6"/>
        </w:numPr>
        <w:tabs>
          <w:tab w:val="left" w:pos="378"/>
        </w:tabs>
        <w:ind w:left="378" w:firstLine="374"/>
        <w:rPr>
          <w:rFonts w:ascii="Times New Roman" w:hAnsi="Times New Roman" w:cs="Times New Roman"/>
          <w:sz w:val="22"/>
          <w:szCs w:val="22"/>
        </w:rPr>
      </w:pPr>
      <w:r>
        <w:rPr>
          <w:rFonts w:ascii="Times New Roman" w:hAnsi="Times New Roman" w:cs="Times New Roman"/>
          <w:sz w:val="22"/>
          <w:szCs w:val="22"/>
        </w:rPr>
        <w:t xml:space="preserve"> Votre IUT, votre Université</w:t>
      </w:r>
    </w:p>
    <w:p w:rsidR="004D366F" w:rsidRDefault="004D366F" w:rsidP="004D366F">
      <w:pPr>
        <w:tabs>
          <w:tab w:val="left" w:pos="9000"/>
        </w:tabs>
        <w:ind w:right="74"/>
        <w:jc w:val="both"/>
      </w:pPr>
      <w:r>
        <w:t>La plupart des IUT et des universités possèdent leur propre service de stages et reçoivent directement des offres d'entreprises. Ces offres présentent l'avantage d'être très ciblées et de correspondre aux attentes que vous pouvez nourrir. Toutefois il est rare qu'il y ait autant d'offres que de demandes. Il vous appartient donc de mener une recherche parallèle à la consultation de ces annonces. Pensez également à prendre contact avec les entreprises qui interviennent dans votre IUT (par le biais des vacataires, par exemple) ou bien encore avec les entreprises partenaires... (Voir avec votre Responsable des stages et relations en entreprises).</w:t>
      </w:r>
    </w:p>
    <w:p w:rsidR="004D366F" w:rsidRDefault="004D366F" w:rsidP="004D366F">
      <w:pPr>
        <w:pStyle w:val="Stagetitre3"/>
        <w:tabs>
          <w:tab w:val="clear" w:pos="1353"/>
          <w:tab w:val="left" w:pos="378"/>
        </w:tabs>
        <w:ind w:left="752"/>
        <w:rPr>
          <w:rFonts w:ascii="Times New Roman" w:hAnsi="Times New Roman" w:cs="Times New Roman"/>
          <w:sz w:val="22"/>
          <w:szCs w:val="22"/>
        </w:rPr>
      </w:pPr>
      <w:r>
        <w:rPr>
          <w:rFonts w:ascii="Times New Roman" w:hAnsi="Times New Roman" w:cs="Times New Roman"/>
          <w:sz w:val="22"/>
          <w:szCs w:val="22"/>
        </w:rPr>
        <w:t xml:space="preserve"> Les salons</w:t>
      </w:r>
    </w:p>
    <w:p w:rsidR="004D366F" w:rsidRDefault="004D366F" w:rsidP="004D366F">
      <w:pPr>
        <w:tabs>
          <w:tab w:val="left" w:pos="9000"/>
        </w:tabs>
        <w:ind w:right="74"/>
        <w:jc w:val="both"/>
      </w:pPr>
      <w:r>
        <w:t xml:space="preserve">Le salon est une occasion privilégiée de rencontrer les entreprises du secteur qui vous intéresse et de prendre un premier contact. Vous pourrez vous y renseigner sur les politiques de recrutement des différentes sociétés, recueillir des informations, des noms de responsables et éventuellement soumettre votre candidature. Pour ne pas être pris au dépourvu, pensez à emporter votre CV. Pour en savoir plus sur les dates et les lieux des divers salons, consultez les rubriques forums dans les sites des mairies, par exemple. </w:t>
      </w:r>
    </w:p>
    <w:p w:rsidR="004D366F" w:rsidRDefault="004D366F" w:rsidP="004D366F">
      <w:pPr>
        <w:pStyle w:val="Stagetitre3"/>
        <w:tabs>
          <w:tab w:val="clear" w:pos="1353"/>
          <w:tab w:val="left" w:pos="378"/>
        </w:tabs>
        <w:ind w:left="752"/>
        <w:rPr>
          <w:rFonts w:ascii="Times New Roman" w:hAnsi="Times New Roman" w:cs="Times New Roman"/>
          <w:sz w:val="22"/>
          <w:szCs w:val="22"/>
        </w:rPr>
      </w:pPr>
      <w:r>
        <w:rPr>
          <w:rFonts w:ascii="Times New Roman" w:hAnsi="Times New Roman" w:cs="Times New Roman"/>
          <w:sz w:val="22"/>
          <w:szCs w:val="22"/>
        </w:rPr>
        <w:t xml:space="preserve"> Les offres de stage dans les magazines et sur Internet</w:t>
      </w:r>
    </w:p>
    <w:p w:rsidR="004D366F" w:rsidRDefault="004D366F" w:rsidP="004D366F">
      <w:pPr>
        <w:ind w:right="74"/>
        <w:jc w:val="both"/>
      </w:pPr>
      <w:r>
        <w:t>De nombreux journaux et sites Internet sont consacrés à l'emploi, mais très peu sont entièrement dédiés au stage. Inutile de vous disperser dans une consultation effrénée de tous les supports, de tous les titres et de tous les sites existants, vous ne feriez que perdre un temps précieux. Concentrez-vous plutôt sur un seul site mais qui saura rassembler en une même base de données les annonces presse et Internet des entreprises.</w:t>
      </w:r>
    </w:p>
    <w:p w:rsidR="004D366F" w:rsidRDefault="004D366F" w:rsidP="004D366F">
      <w:pPr>
        <w:pStyle w:val="Stagetitre3"/>
        <w:tabs>
          <w:tab w:val="clear" w:pos="1353"/>
          <w:tab w:val="left" w:pos="378"/>
        </w:tabs>
        <w:ind w:left="810"/>
        <w:rPr>
          <w:rFonts w:ascii="Times New Roman" w:hAnsi="Times New Roman" w:cs="Times New Roman"/>
          <w:sz w:val="22"/>
          <w:szCs w:val="22"/>
        </w:rPr>
      </w:pPr>
      <w:r>
        <w:rPr>
          <w:rFonts w:ascii="Times New Roman" w:hAnsi="Times New Roman" w:cs="Times New Roman"/>
          <w:sz w:val="22"/>
          <w:szCs w:val="22"/>
        </w:rPr>
        <w:t>La candidature spontanée</w:t>
      </w:r>
    </w:p>
    <w:p w:rsidR="004D366F" w:rsidRDefault="004D366F" w:rsidP="004D366F">
      <w:pPr>
        <w:tabs>
          <w:tab w:val="left" w:pos="9000"/>
        </w:tabs>
        <w:ind w:right="74"/>
        <w:jc w:val="both"/>
      </w:pPr>
      <w:r>
        <w:t>Après avoir sélectionné le secteur d'activité et le type d'entreprise qui vous intéressent, il vous est tout à fait possible d'envoyer directement votre candidature aux services chargés du recrutement. Le principal problème est de trouver les adresses des entreprises qui correspondent à vos critères ; plusieurs sites sont alors à votre disposition :</w:t>
      </w:r>
    </w:p>
    <w:p w:rsidR="004D366F" w:rsidRPr="00837F6F" w:rsidRDefault="00C951EE" w:rsidP="004D366F">
      <w:pPr>
        <w:tabs>
          <w:tab w:val="left" w:pos="1440"/>
          <w:tab w:val="left" w:pos="1494"/>
          <w:tab w:val="left" w:pos="9000"/>
        </w:tabs>
        <w:spacing w:before="60" w:after="60"/>
        <w:ind w:left="851" w:right="74"/>
        <w:jc w:val="both"/>
      </w:pPr>
      <w:hyperlink r:id="rId10" w:history="1">
        <w:r w:rsidR="004D366F" w:rsidRPr="007A0DD2">
          <w:rPr>
            <w:rStyle w:val="Lienhypertexte"/>
            <w:b/>
          </w:rPr>
          <w:t>Les pages jaunes</w:t>
        </w:r>
      </w:hyperlink>
      <w:r w:rsidR="004D366F" w:rsidRPr="007A0DD2">
        <w:rPr>
          <w:rStyle w:val="lev"/>
        </w:rPr>
        <w:t xml:space="preserve"> :</w:t>
      </w:r>
      <w:r w:rsidR="004D366F" w:rsidRPr="00837F6F">
        <w:t xml:space="preserve"> http://www.pagesjaunes.fr/</w:t>
      </w:r>
    </w:p>
    <w:p w:rsidR="004D366F" w:rsidRDefault="004D366F" w:rsidP="004D366F">
      <w:pPr>
        <w:tabs>
          <w:tab w:val="left" w:pos="851"/>
          <w:tab w:val="left" w:pos="9000"/>
        </w:tabs>
        <w:spacing w:before="60" w:after="60"/>
        <w:ind w:left="1494" w:right="74"/>
      </w:pPr>
    </w:p>
    <w:p w:rsidR="004D366F" w:rsidRPr="007A0DD2" w:rsidRDefault="00C951EE" w:rsidP="004D366F">
      <w:pPr>
        <w:tabs>
          <w:tab w:val="left" w:pos="851"/>
          <w:tab w:val="left" w:pos="9000"/>
        </w:tabs>
        <w:spacing w:before="60" w:after="60"/>
        <w:ind w:left="851" w:right="74"/>
      </w:pPr>
      <w:hyperlink r:id="rId11" w:history="1">
        <w:r w:rsidR="004D366F" w:rsidRPr="007A0DD2">
          <w:rPr>
            <w:rStyle w:val="Lienhypertexte"/>
            <w:b/>
          </w:rPr>
          <w:t>Le bottin entreprises</w:t>
        </w:r>
      </w:hyperlink>
      <w:r w:rsidR="004D366F" w:rsidRPr="00837F6F">
        <w:t xml:space="preserve"> : http://www.bottin.fr/</w:t>
      </w:r>
    </w:p>
    <w:p w:rsidR="004D366F" w:rsidRPr="00837F6F" w:rsidRDefault="004D366F" w:rsidP="004D366F">
      <w:pPr>
        <w:tabs>
          <w:tab w:val="left" w:pos="9000"/>
        </w:tabs>
        <w:ind w:right="74"/>
        <w:jc w:val="both"/>
      </w:pPr>
      <w:r w:rsidRPr="00837F6F">
        <w:t>Consultez également le site Internet de l'entreprise que vous avez sélectionné si vous désirez connaître sa procédure de recrutement ou sa politique en matière de stage. Vous pouvez également</w:t>
      </w:r>
      <w:r w:rsidRPr="00837F6F">
        <w:rPr>
          <w:b/>
          <w:bCs/>
        </w:rPr>
        <w:t xml:space="preserve"> </w:t>
      </w:r>
      <w:r w:rsidRPr="00837F6F">
        <w:t>téléphoner directement pour savoir, par exemple, à qui adresser votre candidature. (Voir plus loin)</w:t>
      </w:r>
    </w:p>
    <w:p w:rsidR="004D366F" w:rsidRDefault="00C951EE" w:rsidP="004D366F">
      <w:pPr>
        <w:pStyle w:val="StyleStageTitre2Justifi1"/>
        <w:numPr>
          <w:ilvl w:val="1"/>
          <w:numId w:val="6"/>
        </w:numPr>
        <w:tabs>
          <w:tab w:val="left" w:pos="222"/>
        </w:tabs>
        <w:ind w:left="222" w:firstLine="345"/>
        <w:rPr>
          <w:rFonts w:ascii="Times New Roman" w:hAnsi="Times New Roman" w:cs="Times New Roman"/>
        </w:rPr>
      </w:pPr>
      <w:hyperlink r:id="rId12" w:history="1">
        <w:r w:rsidR="004D366F" w:rsidRPr="00837F6F">
          <w:rPr>
            <w:rStyle w:val="Lienhypertexte"/>
            <w:rFonts w:ascii="Times New Roman" w:hAnsi="Times New Roman"/>
          </w:rPr>
          <w:t xml:space="preserve"> La recherche de stage :</w:t>
        </w:r>
      </w:hyperlink>
      <w:r w:rsidR="004D366F">
        <w:rPr>
          <w:rFonts w:ascii="Times New Roman" w:hAnsi="Times New Roman" w:cs="Times New Roman"/>
        </w:rPr>
        <w:t xml:space="preserve"> Du CV à l’entretien</w:t>
      </w:r>
    </w:p>
    <w:p w:rsidR="004D366F" w:rsidRDefault="004D366F" w:rsidP="004D366F">
      <w:pPr>
        <w:ind w:right="74"/>
        <w:jc w:val="both"/>
      </w:pPr>
      <w:r>
        <w:lastRenderedPageBreak/>
        <w:t>Nous vous proposons de réaliser un tour d'horizon technique des différentes étapes pratiques de la recherche de stage.</w:t>
      </w:r>
    </w:p>
    <w:p w:rsidR="004D366F" w:rsidRDefault="004D366F" w:rsidP="004D366F">
      <w:pPr>
        <w:ind w:right="74"/>
        <w:jc w:val="both"/>
      </w:pPr>
    </w:p>
    <w:p w:rsidR="004D366F" w:rsidRDefault="004D366F" w:rsidP="004D366F">
      <w:pPr>
        <w:pStyle w:val="Stagetitre3"/>
        <w:numPr>
          <w:ilvl w:val="2"/>
          <w:numId w:val="6"/>
        </w:numPr>
        <w:tabs>
          <w:tab w:val="left" w:pos="378"/>
        </w:tabs>
        <w:ind w:left="378" w:firstLine="374"/>
        <w:rPr>
          <w:rFonts w:ascii="Times New Roman" w:hAnsi="Times New Roman" w:cs="Times New Roman"/>
          <w:sz w:val="22"/>
          <w:szCs w:val="22"/>
        </w:rPr>
      </w:pPr>
      <w:r>
        <w:rPr>
          <w:rFonts w:ascii="Times New Roman" w:hAnsi="Times New Roman" w:cs="Times New Roman"/>
          <w:sz w:val="22"/>
          <w:szCs w:val="22"/>
        </w:rPr>
        <w:t xml:space="preserve"> Le CV</w:t>
      </w:r>
    </w:p>
    <w:p w:rsidR="004D366F" w:rsidRDefault="004D366F" w:rsidP="004D366F">
      <w:pPr>
        <w:ind w:left="720" w:right="720"/>
        <w:jc w:val="both"/>
        <w:rPr>
          <w:b/>
          <w:bCs/>
        </w:rPr>
      </w:pPr>
      <w:r>
        <w:rPr>
          <w:b/>
          <w:bCs/>
        </w:rPr>
        <w:t>Quelques règles fondamentales :</w:t>
      </w:r>
    </w:p>
    <w:p w:rsidR="004D366F" w:rsidRDefault="004D366F" w:rsidP="004D366F">
      <w:pPr>
        <w:numPr>
          <w:ilvl w:val="0"/>
          <w:numId w:val="2"/>
        </w:numPr>
        <w:tabs>
          <w:tab w:val="left" w:pos="1440"/>
          <w:tab w:val="left" w:pos="1495"/>
          <w:tab w:val="left" w:pos="9000"/>
        </w:tabs>
        <w:spacing w:before="60" w:after="60"/>
        <w:ind w:left="1495" w:right="74" w:hanging="360"/>
        <w:jc w:val="both"/>
      </w:pPr>
      <w:r>
        <w:t>le CV est toujours dactylographié et imprimé sur une feuille blanche de format A4, 21x 29.7 (même si vous prévoyez d'envoyer essentiellement vos candidatures par e-mail nous vous conseillons vivement d'avoir quelques CV imprimés sous la main),</w:t>
      </w:r>
    </w:p>
    <w:p w:rsidR="004D366F" w:rsidRDefault="004D366F" w:rsidP="004D366F">
      <w:pPr>
        <w:numPr>
          <w:ilvl w:val="0"/>
          <w:numId w:val="2"/>
        </w:numPr>
        <w:tabs>
          <w:tab w:val="left" w:pos="1440"/>
          <w:tab w:val="left" w:pos="1495"/>
        </w:tabs>
        <w:spacing w:before="60" w:after="60"/>
        <w:ind w:left="1495" w:right="74" w:hanging="360"/>
        <w:jc w:val="both"/>
      </w:pPr>
      <w:r>
        <w:t>votre CV doit tenir sur une page et une seule, du moins tant que vos expériences professionnelles ne justifient pas de rajouter une deuxième page. N'oubliez pas que le CV est une synthèse de vos activités, de votre cursus et que vous êtes encore étudiant. Un CV trop long nuirait à sa lisibilité et trahirait le manque d'esprit de synthèse,</w:t>
      </w:r>
    </w:p>
    <w:p w:rsidR="004D366F" w:rsidRDefault="004D366F" w:rsidP="004D366F">
      <w:pPr>
        <w:numPr>
          <w:ilvl w:val="0"/>
          <w:numId w:val="2"/>
        </w:numPr>
        <w:tabs>
          <w:tab w:val="left" w:pos="1440"/>
          <w:tab w:val="left" w:pos="1495"/>
        </w:tabs>
        <w:spacing w:before="60" w:after="60"/>
        <w:ind w:left="1495" w:right="74" w:hanging="360"/>
        <w:jc w:val="both"/>
      </w:pPr>
      <w:r>
        <w:t>soignez sa présentation. Il doit être clair et rapide à lire. Mettez en évidence les titres des rubriques, respectez une structure logique dans le choix de vos caractères et la présentation des différentes informations,</w:t>
      </w:r>
    </w:p>
    <w:p w:rsidR="004D366F" w:rsidRDefault="004D366F" w:rsidP="004D366F">
      <w:pPr>
        <w:numPr>
          <w:ilvl w:val="0"/>
          <w:numId w:val="2"/>
        </w:numPr>
        <w:tabs>
          <w:tab w:val="left" w:pos="1440"/>
          <w:tab w:val="left" w:pos="1495"/>
        </w:tabs>
        <w:spacing w:before="60" w:after="60"/>
        <w:ind w:left="1495" w:right="74" w:hanging="360"/>
        <w:jc w:val="both"/>
      </w:pPr>
      <w:r>
        <w:t>bannissez les fautes d'orthographe et de syntaxe !</w:t>
      </w:r>
    </w:p>
    <w:p w:rsidR="004D366F" w:rsidRDefault="004D366F" w:rsidP="004D366F">
      <w:pPr>
        <w:spacing w:before="240" w:after="120"/>
        <w:ind w:left="720" w:right="74"/>
        <w:jc w:val="both"/>
        <w:rPr>
          <w:b/>
          <w:bCs/>
        </w:rPr>
      </w:pPr>
      <w:r>
        <w:rPr>
          <w:b/>
          <w:bCs/>
        </w:rPr>
        <w:t>Quelles informations à faire figurer sur son CV ?</w:t>
      </w:r>
    </w:p>
    <w:p w:rsidR="004D366F" w:rsidRDefault="004D366F" w:rsidP="004D366F">
      <w:pPr>
        <w:ind w:left="720" w:right="74"/>
        <w:jc w:val="both"/>
      </w:pPr>
      <w:r>
        <w:t>Le CV s'articule classiquement autour des rubriques suivantes :</w:t>
      </w:r>
    </w:p>
    <w:p w:rsidR="004D366F" w:rsidRDefault="00C951EE" w:rsidP="004D366F">
      <w:pPr>
        <w:spacing w:before="240" w:after="120"/>
        <w:ind w:left="567" w:right="74"/>
        <w:jc w:val="both"/>
      </w:pPr>
      <w:hyperlink r:id="rId13" w:history="1">
        <w:r w:rsidR="004D366F">
          <w:rPr>
            <w:rStyle w:val="Lienhypertexte"/>
          </w:rPr>
          <w:t>L'état-civil</w:t>
        </w:r>
      </w:hyperlink>
    </w:p>
    <w:p w:rsidR="004D366F" w:rsidRDefault="004D366F" w:rsidP="004D366F">
      <w:pPr>
        <w:ind w:right="74"/>
        <w:jc w:val="both"/>
      </w:pPr>
      <w:r>
        <w:t xml:space="preserve">Située en haut de votre CV cette rubrique ne présente pas de difficultés particulières. Les points à aborder dans cette rubrique sont, dans l'ordre : </w:t>
      </w:r>
    </w:p>
    <w:p w:rsidR="004D366F" w:rsidRDefault="004D366F" w:rsidP="004D366F">
      <w:pPr>
        <w:numPr>
          <w:ilvl w:val="0"/>
          <w:numId w:val="16"/>
        </w:numPr>
        <w:tabs>
          <w:tab w:val="left" w:pos="1440"/>
          <w:tab w:val="left" w:pos="1494"/>
        </w:tabs>
        <w:spacing w:before="120"/>
        <w:ind w:left="1494" w:right="74" w:firstLine="0"/>
        <w:jc w:val="both"/>
        <w:rPr>
          <w:b/>
          <w:bCs/>
        </w:rPr>
      </w:pPr>
      <w:r>
        <w:rPr>
          <w:b/>
          <w:bCs/>
        </w:rPr>
        <w:t>Le prénom et le nom de famille</w:t>
      </w:r>
    </w:p>
    <w:p w:rsidR="004D366F" w:rsidRDefault="004D366F" w:rsidP="004D366F">
      <w:pPr>
        <w:tabs>
          <w:tab w:val="left" w:pos="1276"/>
        </w:tabs>
        <w:ind w:left="720" w:right="74" w:hanging="441"/>
        <w:jc w:val="both"/>
      </w:pPr>
      <w:r>
        <w:tab/>
        <w:t>Ils doivent apparaître sur la même ligne et impérativement dans cet ordre. Le prénom est écrit en minuscule, le nom en majuscule. Exemple : Mohamed MARTIN</w:t>
      </w:r>
    </w:p>
    <w:p w:rsidR="004D366F" w:rsidRDefault="004D366F" w:rsidP="004D366F">
      <w:pPr>
        <w:numPr>
          <w:ilvl w:val="0"/>
          <w:numId w:val="16"/>
        </w:numPr>
        <w:tabs>
          <w:tab w:val="left" w:pos="1440"/>
          <w:tab w:val="left" w:pos="1494"/>
        </w:tabs>
        <w:spacing w:before="120" w:after="120"/>
        <w:ind w:left="1494" w:right="74" w:firstLine="0"/>
        <w:jc w:val="both"/>
        <w:rPr>
          <w:b/>
          <w:bCs/>
        </w:rPr>
      </w:pPr>
      <w:r>
        <w:rPr>
          <w:b/>
          <w:bCs/>
        </w:rPr>
        <w:t>L'adresse</w:t>
      </w:r>
    </w:p>
    <w:p w:rsidR="004D366F" w:rsidRDefault="004D366F" w:rsidP="004D366F">
      <w:pPr>
        <w:numPr>
          <w:ilvl w:val="0"/>
          <w:numId w:val="16"/>
        </w:numPr>
        <w:tabs>
          <w:tab w:val="left" w:pos="1440"/>
          <w:tab w:val="left" w:pos="1494"/>
        </w:tabs>
        <w:spacing w:before="120"/>
        <w:ind w:left="1494" w:right="74" w:firstLine="0"/>
        <w:jc w:val="both"/>
        <w:rPr>
          <w:b/>
          <w:bCs/>
        </w:rPr>
      </w:pPr>
      <w:r>
        <w:rPr>
          <w:b/>
          <w:bCs/>
        </w:rPr>
        <w:t>Le numéro de téléphone</w:t>
      </w:r>
    </w:p>
    <w:p w:rsidR="004D366F" w:rsidRDefault="004D366F" w:rsidP="004D366F">
      <w:pPr>
        <w:tabs>
          <w:tab w:val="left" w:pos="1276"/>
        </w:tabs>
        <w:ind w:left="720" w:right="74" w:hanging="441"/>
        <w:jc w:val="both"/>
      </w:pPr>
      <w:r>
        <w:tab/>
        <w:t>Nous ne saurions que trop conseiller aux étudiants de demeurer aussi faciles à joindre que possible. Pensez à vous équiper d'un répondeur, d'une messagerie ou d'un téléphone portable. Le recruteur n'hésitera pas à passer au candidat suivant s'il ne parvient pas à vous contacter.</w:t>
      </w:r>
    </w:p>
    <w:p w:rsidR="004D366F" w:rsidRDefault="004D366F" w:rsidP="004D366F">
      <w:pPr>
        <w:numPr>
          <w:ilvl w:val="0"/>
          <w:numId w:val="16"/>
        </w:numPr>
        <w:tabs>
          <w:tab w:val="left" w:pos="1440"/>
          <w:tab w:val="left" w:pos="1494"/>
        </w:tabs>
        <w:spacing w:before="120"/>
        <w:ind w:left="1494" w:right="74" w:firstLine="0"/>
        <w:jc w:val="both"/>
        <w:rPr>
          <w:b/>
          <w:bCs/>
        </w:rPr>
      </w:pPr>
      <w:r>
        <w:rPr>
          <w:b/>
          <w:bCs/>
        </w:rPr>
        <w:t>L'email</w:t>
      </w:r>
    </w:p>
    <w:p w:rsidR="004D366F" w:rsidRDefault="004D366F" w:rsidP="004D366F">
      <w:pPr>
        <w:ind w:left="720"/>
        <w:jc w:val="both"/>
      </w:pPr>
      <w:r>
        <w:t>Un outil de plus en plus apprécié des recruteurs, qui vous fera gagner un temps précieux comme à l'entreprise.</w:t>
      </w:r>
    </w:p>
    <w:p w:rsidR="004D366F" w:rsidRDefault="004D366F" w:rsidP="004D366F">
      <w:pPr>
        <w:numPr>
          <w:ilvl w:val="0"/>
          <w:numId w:val="16"/>
        </w:numPr>
        <w:tabs>
          <w:tab w:val="left" w:pos="1440"/>
          <w:tab w:val="left" w:pos="1494"/>
        </w:tabs>
        <w:spacing w:before="120"/>
        <w:ind w:left="1494" w:firstLine="0"/>
        <w:jc w:val="both"/>
        <w:rPr>
          <w:b/>
        </w:rPr>
      </w:pPr>
      <w:r>
        <w:rPr>
          <w:b/>
        </w:rPr>
        <w:t>L'âge</w:t>
      </w:r>
    </w:p>
    <w:p w:rsidR="004D366F" w:rsidRDefault="004D366F" w:rsidP="004D366F">
      <w:pPr>
        <w:ind w:left="635"/>
        <w:jc w:val="both"/>
      </w:pPr>
      <w:r>
        <w:t>Il est préférable de mentionner son âge plutôt que sa date de naissance, vous éviterez ainsi au recruteur une inutile gymnastique intellectuelle.</w:t>
      </w:r>
    </w:p>
    <w:p w:rsidR="004D366F" w:rsidRDefault="004D366F" w:rsidP="004D366F">
      <w:pPr>
        <w:numPr>
          <w:ilvl w:val="0"/>
          <w:numId w:val="16"/>
        </w:numPr>
        <w:tabs>
          <w:tab w:val="left" w:pos="1440"/>
          <w:tab w:val="left" w:pos="1494"/>
        </w:tabs>
        <w:spacing w:before="120" w:after="120"/>
        <w:ind w:left="1494" w:right="74" w:firstLine="0"/>
        <w:jc w:val="both"/>
        <w:rPr>
          <w:b/>
        </w:rPr>
      </w:pPr>
      <w:r>
        <w:rPr>
          <w:b/>
        </w:rPr>
        <w:t>La situation de famille</w:t>
      </w:r>
    </w:p>
    <w:p w:rsidR="004D366F" w:rsidRDefault="004D366F" w:rsidP="004D366F">
      <w:pPr>
        <w:numPr>
          <w:ilvl w:val="0"/>
          <w:numId w:val="16"/>
        </w:numPr>
        <w:tabs>
          <w:tab w:val="left" w:pos="1440"/>
          <w:tab w:val="left" w:pos="1494"/>
        </w:tabs>
        <w:spacing w:before="120" w:after="120"/>
        <w:ind w:left="1494" w:right="74" w:firstLine="0"/>
        <w:jc w:val="both"/>
        <w:rPr>
          <w:b/>
        </w:rPr>
      </w:pPr>
      <w:r>
        <w:rPr>
          <w:b/>
        </w:rPr>
        <w:t>La nationalité</w:t>
      </w:r>
    </w:p>
    <w:p w:rsidR="004D366F" w:rsidRDefault="004D366F" w:rsidP="004D366F">
      <w:pPr>
        <w:jc w:val="both"/>
      </w:pPr>
      <w:r>
        <w:rPr>
          <w:bCs/>
        </w:rPr>
        <w:t>Mettre une photo sur votre CV n'est pas une obligation</w:t>
      </w:r>
      <w:r>
        <w:t xml:space="preserve"> (sauf lorsqu'elle est exigée dans l'annonce), prévoyez néanmoins un emplacement dans l'hypothèse où celle-ci vous serait expressément demandée.</w:t>
      </w:r>
    </w:p>
    <w:p w:rsidR="004D366F" w:rsidRDefault="004D366F" w:rsidP="004D366F">
      <w:pPr>
        <w:spacing w:before="240" w:after="120"/>
        <w:ind w:left="567" w:right="74"/>
        <w:jc w:val="both"/>
        <w:rPr>
          <w:b/>
          <w:bCs/>
          <w:smallCaps/>
          <w:u w:val="single"/>
        </w:rPr>
      </w:pPr>
      <w:r>
        <w:rPr>
          <w:b/>
          <w:bCs/>
          <w:smallCaps/>
          <w:u w:val="single"/>
        </w:rPr>
        <w:t>La formation</w:t>
      </w:r>
    </w:p>
    <w:p w:rsidR="004D366F" w:rsidRDefault="004D366F" w:rsidP="004D366F">
      <w:pPr>
        <w:jc w:val="both"/>
      </w:pPr>
      <w:r>
        <w:t>Cette</w:t>
      </w:r>
      <w:r>
        <w:rPr>
          <w:bCs/>
        </w:rPr>
        <w:t xml:space="preserve"> rubrique</w:t>
      </w:r>
      <w:r>
        <w:t xml:space="preserve"> est </w:t>
      </w:r>
      <w:r>
        <w:rPr>
          <w:bCs/>
        </w:rPr>
        <w:t>particulièrement importante dans un CV étudiant</w:t>
      </w:r>
      <w:r>
        <w:t xml:space="preserve"> compte tenu du manque d'expérience professionnelle. Un recruteur ne s'attachera qu'à vos études supérieures, inutile donc de </w:t>
      </w:r>
      <w:r>
        <w:lastRenderedPageBreak/>
        <w:t>remonter au-delà de votre baccalauréat si vous avez suivi la filière générale. Mentionnez néanmoins le lycée dans lequel vous avez effectué votre classe de Terminale, s'il jouit d'une certaine renommée.</w:t>
      </w:r>
    </w:p>
    <w:p w:rsidR="004D366F" w:rsidRDefault="004D366F" w:rsidP="004D366F">
      <w:pPr>
        <w:numPr>
          <w:ilvl w:val="0"/>
          <w:numId w:val="23"/>
        </w:numPr>
        <w:tabs>
          <w:tab w:val="left" w:pos="1440"/>
          <w:tab w:val="left" w:pos="1494"/>
        </w:tabs>
        <w:spacing w:before="120" w:after="60"/>
        <w:ind w:left="1494" w:right="74" w:firstLine="0"/>
        <w:jc w:val="both"/>
        <w:rPr>
          <w:b/>
        </w:rPr>
      </w:pPr>
      <w:r>
        <w:rPr>
          <w:b/>
        </w:rPr>
        <w:t>Que faut-il indiquer concernant les différents diplômes ?</w:t>
      </w:r>
    </w:p>
    <w:p w:rsidR="004D366F" w:rsidRDefault="004D366F" w:rsidP="004D366F">
      <w:pPr>
        <w:ind w:left="720"/>
        <w:jc w:val="both"/>
      </w:pPr>
      <w:r>
        <w:t xml:space="preserve">3 éléments sont nécessaires et généralement suffisants: </w:t>
      </w:r>
    </w:p>
    <w:p w:rsidR="004D366F" w:rsidRDefault="004D366F" w:rsidP="004D366F">
      <w:pPr>
        <w:numPr>
          <w:ilvl w:val="0"/>
          <w:numId w:val="14"/>
        </w:numPr>
        <w:tabs>
          <w:tab w:val="left" w:pos="2101"/>
        </w:tabs>
        <w:ind w:left="2101" w:firstLine="0"/>
        <w:jc w:val="both"/>
      </w:pPr>
      <w:r>
        <w:rPr>
          <w:bCs/>
        </w:rPr>
        <w:t>nom de l'établissement,</w:t>
      </w:r>
      <w:r>
        <w:t xml:space="preserve"> </w:t>
      </w:r>
    </w:p>
    <w:p w:rsidR="004D366F" w:rsidRDefault="004D366F" w:rsidP="004D366F">
      <w:pPr>
        <w:numPr>
          <w:ilvl w:val="0"/>
          <w:numId w:val="14"/>
        </w:numPr>
        <w:tabs>
          <w:tab w:val="left" w:pos="2101"/>
        </w:tabs>
        <w:ind w:left="2101" w:firstLine="0"/>
        <w:jc w:val="both"/>
        <w:rPr>
          <w:bCs/>
        </w:rPr>
      </w:pPr>
      <w:r>
        <w:rPr>
          <w:bCs/>
        </w:rPr>
        <w:t xml:space="preserve">année d'obtention du diplôme et </w:t>
      </w:r>
      <w:r>
        <w:t>bien sûr</w:t>
      </w:r>
      <w:r>
        <w:rPr>
          <w:bCs/>
        </w:rPr>
        <w:t xml:space="preserve"> </w:t>
      </w:r>
    </w:p>
    <w:p w:rsidR="004D366F" w:rsidRDefault="004D366F" w:rsidP="004D366F">
      <w:pPr>
        <w:numPr>
          <w:ilvl w:val="0"/>
          <w:numId w:val="14"/>
        </w:numPr>
        <w:tabs>
          <w:tab w:val="left" w:pos="2101"/>
        </w:tabs>
        <w:ind w:left="2101" w:firstLine="0"/>
        <w:jc w:val="both"/>
        <w:rPr>
          <w:bCs/>
        </w:rPr>
      </w:pPr>
      <w:r>
        <w:rPr>
          <w:bCs/>
        </w:rPr>
        <w:t>intitulé complet du diplôme.</w:t>
      </w:r>
    </w:p>
    <w:p w:rsidR="004D366F" w:rsidRDefault="004D366F" w:rsidP="004D366F">
      <w:pPr>
        <w:spacing w:before="120"/>
        <w:ind w:left="1134"/>
        <w:jc w:val="both"/>
        <w:rPr>
          <w:b/>
          <w:bCs/>
        </w:rPr>
      </w:pPr>
      <w:r>
        <w:rPr>
          <w:b/>
          <w:bCs/>
        </w:rPr>
        <w:t>NB:</w:t>
      </w:r>
    </w:p>
    <w:p w:rsidR="004D366F" w:rsidRDefault="004D366F" w:rsidP="004D366F">
      <w:pPr>
        <w:spacing w:before="60" w:after="60"/>
        <w:ind w:left="1440"/>
        <w:jc w:val="both"/>
      </w:pPr>
      <w:r>
        <w:t xml:space="preserve">- N'oubliez pas de mentionner quelles études vous êtes en train de suivre ! </w:t>
      </w:r>
    </w:p>
    <w:p w:rsidR="004D366F" w:rsidRDefault="004D366F" w:rsidP="004D366F">
      <w:pPr>
        <w:spacing w:before="60" w:after="60"/>
        <w:ind w:left="1440"/>
        <w:jc w:val="both"/>
      </w:pPr>
      <w:r>
        <w:t>- Si vous avez suivi des études non sanctionnées par un diplôme (ex: Prépa) mentionnez-les également.</w:t>
      </w:r>
    </w:p>
    <w:p w:rsidR="004D366F" w:rsidRDefault="004D366F" w:rsidP="004D366F">
      <w:pPr>
        <w:numPr>
          <w:ilvl w:val="0"/>
          <w:numId w:val="23"/>
        </w:numPr>
        <w:tabs>
          <w:tab w:val="left" w:pos="1440"/>
          <w:tab w:val="left" w:pos="1494"/>
        </w:tabs>
        <w:spacing w:before="120" w:after="60"/>
        <w:ind w:left="1494" w:right="74" w:firstLine="0"/>
        <w:jc w:val="both"/>
        <w:rPr>
          <w:b/>
          <w:bCs/>
        </w:rPr>
      </w:pPr>
      <w:r>
        <w:rPr>
          <w:b/>
          <w:bCs/>
        </w:rPr>
        <w:t>Quel classement adopter ?</w:t>
      </w:r>
    </w:p>
    <w:p w:rsidR="004D366F" w:rsidRDefault="004D366F" w:rsidP="004D366F">
      <w:pPr>
        <w:ind w:left="720"/>
        <w:jc w:val="both"/>
      </w:pPr>
      <w:r>
        <w:t xml:space="preserve">Il est préférable d'opter pour un </w:t>
      </w:r>
      <w:r>
        <w:rPr>
          <w:bCs/>
        </w:rPr>
        <w:t>classement inversement chronologique</w:t>
      </w:r>
      <w:r>
        <w:t>, c'est à dire du plus récent au plus ancien, votre diplôme le plus important se retrouvant ainsi en tête de liste.</w:t>
      </w:r>
    </w:p>
    <w:p w:rsidR="004D366F" w:rsidRDefault="004D366F" w:rsidP="004D366F">
      <w:pPr>
        <w:ind w:left="720"/>
        <w:jc w:val="both"/>
      </w:pPr>
    </w:p>
    <w:p w:rsidR="004D366F" w:rsidRDefault="004D366F" w:rsidP="004D366F">
      <w:pPr>
        <w:ind w:left="720"/>
        <w:jc w:val="both"/>
      </w:pPr>
    </w:p>
    <w:p w:rsidR="004D366F" w:rsidRDefault="004D366F" w:rsidP="004D366F">
      <w:pPr>
        <w:numPr>
          <w:ilvl w:val="0"/>
          <w:numId w:val="23"/>
        </w:numPr>
        <w:tabs>
          <w:tab w:val="left" w:pos="1440"/>
          <w:tab w:val="left" w:pos="1494"/>
        </w:tabs>
        <w:spacing w:before="120" w:after="60"/>
        <w:ind w:left="1494" w:right="74" w:firstLine="0"/>
        <w:jc w:val="both"/>
        <w:rPr>
          <w:b/>
        </w:rPr>
      </w:pPr>
      <w:r>
        <w:rPr>
          <w:b/>
        </w:rPr>
        <w:t>Remarques pour le POST DUT:</w:t>
      </w:r>
    </w:p>
    <w:p w:rsidR="004D366F" w:rsidRDefault="004D366F" w:rsidP="004D366F">
      <w:pPr>
        <w:spacing w:before="120"/>
        <w:ind w:left="1435"/>
        <w:jc w:val="both"/>
      </w:pPr>
      <w:r>
        <w:t>- Il est inutile de faire part de l'ensemble de vos diplômes si vous avez suivi un cursus universitaire classique, le recruteur sait bien que pour obtenir votre maîtrise vous avez décroché votre DUT ou équivalent et votre licence auparavant.</w:t>
      </w:r>
    </w:p>
    <w:p w:rsidR="004D366F" w:rsidRDefault="004D366F" w:rsidP="004D366F">
      <w:pPr>
        <w:spacing w:before="120"/>
        <w:ind w:left="1435"/>
        <w:jc w:val="both"/>
      </w:pPr>
      <w:r>
        <w:t xml:space="preserve">- mémoires et autres rapports d'importance significative méritent d'être mentionnés dans cette rubrique. </w:t>
      </w:r>
    </w:p>
    <w:p w:rsidR="004D366F" w:rsidRDefault="004D366F" w:rsidP="004D366F">
      <w:pPr>
        <w:spacing w:before="240" w:after="120"/>
        <w:ind w:right="74" w:firstLine="567"/>
        <w:jc w:val="both"/>
        <w:rPr>
          <w:b/>
          <w:bCs/>
          <w:iCs/>
          <w:smallCaps/>
          <w:u w:val="single"/>
        </w:rPr>
      </w:pPr>
      <w:r>
        <w:rPr>
          <w:b/>
          <w:bCs/>
          <w:iCs/>
          <w:smallCaps/>
          <w:u w:val="single"/>
        </w:rPr>
        <w:t>Expérience professionnelle</w:t>
      </w:r>
    </w:p>
    <w:p w:rsidR="004D366F" w:rsidRDefault="004D366F" w:rsidP="004D366F">
      <w:pPr>
        <w:jc w:val="both"/>
      </w:pPr>
      <w:r>
        <w:rPr>
          <w:bCs/>
        </w:rPr>
        <w:t>C'est le point critique de votre CV</w:t>
      </w:r>
      <w:r>
        <w:t xml:space="preserve"> en raison de l'importance que les recruteurs accordent à cette rubrique et de l'embarras qu'elle peut générer lorsque l'on n'a jamais exercé de véritable travail. Pour surmonter cette difficulté, il vous faut optimiser les expériences que vous avez acquises au travers de vos stages et autres jobs. </w:t>
      </w:r>
    </w:p>
    <w:p w:rsidR="004D366F" w:rsidRDefault="004D366F" w:rsidP="004D366F">
      <w:pPr>
        <w:numPr>
          <w:ilvl w:val="0"/>
          <w:numId w:val="23"/>
        </w:numPr>
        <w:tabs>
          <w:tab w:val="left" w:pos="1440"/>
          <w:tab w:val="left" w:pos="1494"/>
        </w:tabs>
        <w:spacing w:before="120" w:after="60"/>
        <w:ind w:left="1494" w:right="74" w:firstLine="0"/>
        <w:jc w:val="both"/>
        <w:rPr>
          <w:b/>
        </w:rPr>
      </w:pPr>
      <w:r>
        <w:rPr>
          <w:b/>
        </w:rPr>
        <w:t>Quelles expériences mentionner ?</w:t>
      </w:r>
    </w:p>
    <w:p w:rsidR="004D366F" w:rsidRDefault="004D366F" w:rsidP="004D366F">
      <w:pPr>
        <w:ind w:left="720"/>
        <w:jc w:val="both"/>
      </w:pPr>
      <w:r>
        <w:t>Sachant qu'il est inutile de signaler plus de deux ou trois expériences, développez</w:t>
      </w:r>
      <w:r>
        <w:rPr>
          <w:bCs/>
        </w:rPr>
        <w:t xml:space="preserve"> uniquement celles qui sont les plus significatives</w:t>
      </w:r>
      <w:r>
        <w:t xml:space="preserve"> et les plus en rapport avec le stage pour lequel vous postulez. Évitez de transformer cette rubrique en une énumération de vos différentes expériences professionnelles, votre C.V. n'en serait aucunement valorisé. </w:t>
      </w:r>
    </w:p>
    <w:p w:rsidR="004D366F" w:rsidRDefault="004D366F" w:rsidP="004D366F">
      <w:pPr>
        <w:numPr>
          <w:ilvl w:val="0"/>
          <w:numId w:val="23"/>
        </w:numPr>
        <w:tabs>
          <w:tab w:val="left" w:pos="1440"/>
          <w:tab w:val="left" w:pos="1494"/>
        </w:tabs>
        <w:spacing w:before="120" w:after="60"/>
        <w:ind w:left="1494" w:right="74" w:firstLine="0"/>
        <w:jc w:val="both"/>
        <w:rPr>
          <w:b/>
        </w:rPr>
      </w:pPr>
      <w:r>
        <w:rPr>
          <w:b/>
        </w:rPr>
        <w:t>Que doit-on indiquer ?</w:t>
      </w:r>
    </w:p>
    <w:p w:rsidR="004D366F" w:rsidRDefault="004D366F" w:rsidP="004D366F">
      <w:pPr>
        <w:spacing w:before="60" w:after="60"/>
        <w:ind w:left="720" w:firstLine="720"/>
        <w:jc w:val="both"/>
        <w:rPr>
          <w:bCs/>
        </w:rPr>
      </w:pPr>
      <w:r>
        <w:t xml:space="preserve">- </w:t>
      </w:r>
      <w:r>
        <w:rPr>
          <w:bCs/>
        </w:rPr>
        <w:t>la date et la durée,</w:t>
      </w:r>
    </w:p>
    <w:p w:rsidR="004D366F" w:rsidRDefault="004D366F" w:rsidP="004D366F">
      <w:pPr>
        <w:spacing w:before="60" w:after="60"/>
        <w:ind w:left="720" w:firstLine="720"/>
        <w:jc w:val="both"/>
      </w:pPr>
      <w:r>
        <w:t>-</w:t>
      </w:r>
      <w:r>
        <w:rPr>
          <w:bCs/>
        </w:rPr>
        <w:t xml:space="preserve"> le poste</w:t>
      </w:r>
      <w:r>
        <w:t xml:space="preserve"> que vous avez occupé,</w:t>
      </w:r>
    </w:p>
    <w:p w:rsidR="004D366F" w:rsidRDefault="004D366F" w:rsidP="004D366F">
      <w:pPr>
        <w:spacing w:before="60" w:after="60"/>
        <w:ind w:left="1440"/>
        <w:jc w:val="both"/>
      </w:pPr>
      <w:r>
        <w:t xml:space="preserve">- le nom de </w:t>
      </w:r>
      <w:r>
        <w:rPr>
          <w:bCs/>
        </w:rPr>
        <w:t>l'entreprise</w:t>
      </w:r>
      <w:r>
        <w:t>, son secteur d'activité et la localisation géographique de votre stage,</w:t>
      </w:r>
    </w:p>
    <w:p w:rsidR="004D366F" w:rsidRDefault="004D366F" w:rsidP="004D366F">
      <w:pPr>
        <w:spacing w:before="60" w:after="60"/>
        <w:ind w:left="1440"/>
        <w:jc w:val="both"/>
      </w:pPr>
      <w:r>
        <w:t xml:space="preserve">- décrivez </w:t>
      </w:r>
      <w:r>
        <w:rPr>
          <w:bCs/>
        </w:rPr>
        <w:t>la ou les missions</w:t>
      </w:r>
      <w:r>
        <w:t xml:space="preserve"> que vous y avez accomplies. Accordez une importance toute particulière à cette partie qui vous permettra de donner de la valeur à votre candidature. </w:t>
      </w:r>
    </w:p>
    <w:p w:rsidR="004D366F" w:rsidRDefault="004D366F" w:rsidP="004D366F">
      <w:pPr>
        <w:ind w:left="709"/>
        <w:jc w:val="both"/>
      </w:pPr>
      <w:r>
        <w:t xml:space="preserve">Décrivez brièvement les compétences et savoir-faire que vous avez pu acquérir à cette occasion. Si vous le pouvez, donnez également quelques chiffres et faites un bilan succinct de vos résultats. </w:t>
      </w:r>
    </w:p>
    <w:p w:rsidR="004D366F" w:rsidRDefault="004D366F" w:rsidP="004D366F">
      <w:pPr>
        <w:numPr>
          <w:ilvl w:val="0"/>
          <w:numId w:val="23"/>
        </w:numPr>
        <w:tabs>
          <w:tab w:val="left" w:pos="1440"/>
          <w:tab w:val="left" w:pos="1494"/>
        </w:tabs>
        <w:spacing w:before="120" w:after="60"/>
        <w:ind w:left="1494" w:firstLine="0"/>
        <w:jc w:val="both"/>
        <w:rPr>
          <w:b/>
        </w:rPr>
      </w:pPr>
      <w:r>
        <w:rPr>
          <w:b/>
        </w:rPr>
        <w:t>Quel classement adopter ?</w:t>
      </w:r>
    </w:p>
    <w:p w:rsidR="004D366F" w:rsidRDefault="004D366F" w:rsidP="004D366F">
      <w:pPr>
        <w:ind w:left="720"/>
        <w:jc w:val="both"/>
      </w:pPr>
      <w:r>
        <w:t>Comme pour la rubrique "formation" préférez un</w:t>
      </w:r>
      <w:r>
        <w:rPr>
          <w:bCs/>
        </w:rPr>
        <w:t xml:space="preserve"> ordre inversement chronologique</w:t>
      </w:r>
      <w:r>
        <w:t>. Toutefois si vous avez classé vos diplômes suivant un ordre chronologique, conservez la même logique.</w:t>
      </w:r>
    </w:p>
    <w:p w:rsidR="004D366F" w:rsidRDefault="004D366F" w:rsidP="004D366F">
      <w:pPr>
        <w:spacing w:before="240" w:after="120"/>
        <w:ind w:right="74" w:firstLine="720"/>
        <w:jc w:val="both"/>
        <w:rPr>
          <w:b/>
          <w:bCs/>
          <w:iCs/>
          <w:smallCaps/>
          <w:u w:val="single"/>
        </w:rPr>
      </w:pPr>
    </w:p>
    <w:p w:rsidR="004D366F" w:rsidRDefault="004D366F" w:rsidP="004D366F">
      <w:pPr>
        <w:spacing w:before="240" w:after="120"/>
        <w:ind w:right="74" w:firstLine="720"/>
        <w:jc w:val="both"/>
        <w:rPr>
          <w:b/>
          <w:bCs/>
          <w:iCs/>
          <w:smallCaps/>
          <w:u w:val="single"/>
        </w:rPr>
      </w:pPr>
      <w:r>
        <w:rPr>
          <w:b/>
          <w:bCs/>
          <w:iCs/>
          <w:smallCaps/>
          <w:u w:val="single"/>
        </w:rPr>
        <w:t>Langues et compétences en informatiques</w:t>
      </w:r>
    </w:p>
    <w:p w:rsidR="004D366F" w:rsidRDefault="004D366F" w:rsidP="004D366F">
      <w:pPr>
        <w:jc w:val="both"/>
        <w:rPr>
          <w:bCs/>
        </w:rPr>
      </w:pPr>
      <w:r>
        <w:t xml:space="preserve">Vous pouvez traiter ces informations au sein d'une rubrique à part ou les inclure dans la rubrique formation. Tout dépend de votre profil, de votre niveau, de votre orientation professionnelle. Suivant qu'il s'agit pour vous d'informations plus ou moins importantes, </w:t>
      </w:r>
      <w:r>
        <w:rPr>
          <w:bCs/>
        </w:rPr>
        <w:t>il vous appartient de déterminer la présentation qui valorisera votre CV.</w:t>
      </w:r>
    </w:p>
    <w:p w:rsidR="004D366F" w:rsidRDefault="004D366F" w:rsidP="004D366F">
      <w:pPr>
        <w:numPr>
          <w:ilvl w:val="0"/>
          <w:numId w:val="23"/>
        </w:numPr>
        <w:tabs>
          <w:tab w:val="left" w:pos="1440"/>
          <w:tab w:val="left" w:pos="1494"/>
        </w:tabs>
        <w:spacing w:before="120" w:after="60"/>
        <w:ind w:left="1494" w:right="74" w:firstLine="0"/>
        <w:jc w:val="both"/>
        <w:rPr>
          <w:b/>
        </w:rPr>
      </w:pPr>
      <w:r>
        <w:rPr>
          <w:b/>
        </w:rPr>
        <w:t>Langues</w:t>
      </w:r>
    </w:p>
    <w:p w:rsidR="004D366F" w:rsidRDefault="004D366F" w:rsidP="004D366F">
      <w:pPr>
        <w:ind w:left="720"/>
        <w:jc w:val="both"/>
      </w:pPr>
      <w:r>
        <w:t>Aujourd'hui les recruteurs apprécient d'avoir</w:t>
      </w:r>
      <w:r>
        <w:rPr>
          <w:bCs/>
        </w:rPr>
        <w:t xml:space="preserve"> des informations</w:t>
      </w:r>
      <w:r>
        <w:t xml:space="preserve"> </w:t>
      </w:r>
      <w:r>
        <w:rPr>
          <w:bCs/>
        </w:rPr>
        <w:t>plus précises</w:t>
      </w:r>
      <w:r>
        <w:t xml:space="preserve"> sur le niveau des candidats. Des mentions telles "bilingue", "niveau scolaire", "notions"... peuvent décrire plus précisément votre niveau.</w:t>
      </w:r>
    </w:p>
    <w:p w:rsidR="004D366F" w:rsidRDefault="004D366F" w:rsidP="004D366F">
      <w:pPr>
        <w:ind w:left="720"/>
        <w:jc w:val="both"/>
      </w:pPr>
      <w:r>
        <w:t>Si vous avez obtenu des diplômes étrangers ou des examens attestant de votre niveau, faites-en part.</w:t>
      </w:r>
      <w:r>
        <w:rPr>
          <w:bCs/>
        </w:rPr>
        <w:t xml:space="preserve"> Évoquez également vos séjours à l'étranger</w:t>
      </w:r>
      <w:r>
        <w:t xml:space="preserve"> si leur durée a été significative.</w:t>
      </w:r>
    </w:p>
    <w:p w:rsidR="004D366F" w:rsidRDefault="004D366F" w:rsidP="004D366F">
      <w:pPr>
        <w:ind w:left="720"/>
        <w:jc w:val="both"/>
      </w:pPr>
      <w:r>
        <w:t xml:space="preserve">A moins que vous ne maîtrisiez sensiblement mieux d'autres langues, il est conseillé de placer </w:t>
      </w:r>
      <w:r>
        <w:rPr>
          <w:bCs/>
        </w:rPr>
        <w:t>l'anglais</w:t>
      </w:r>
      <w:r>
        <w:t xml:space="preserve"> en premier, qui demeure</w:t>
      </w:r>
      <w:r>
        <w:rPr>
          <w:bCs/>
        </w:rPr>
        <w:t xml:space="preserve"> la langue la plus recherchée</w:t>
      </w:r>
      <w:r>
        <w:t xml:space="preserve"> par les recruteurs. </w:t>
      </w:r>
    </w:p>
    <w:p w:rsidR="004D366F" w:rsidRDefault="004D366F" w:rsidP="004D366F">
      <w:pPr>
        <w:ind w:left="720"/>
        <w:jc w:val="both"/>
      </w:pPr>
    </w:p>
    <w:p w:rsidR="004D366F" w:rsidRDefault="004D366F" w:rsidP="004D366F">
      <w:pPr>
        <w:ind w:left="720"/>
        <w:jc w:val="both"/>
      </w:pPr>
    </w:p>
    <w:p w:rsidR="004D366F" w:rsidRDefault="004D366F" w:rsidP="004D366F">
      <w:pPr>
        <w:numPr>
          <w:ilvl w:val="0"/>
          <w:numId w:val="23"/>
        </w:numPr>
        <w:tabs>
          <w:tab w:val="left" w:pos="1440"/>
          <w:tab w:val="left" w:pos="1494"/>
        </w:tabs>
        <w:spacing w:before="120" w:after="60"/>
        <w:ind w:left="1494" w:right="74" w:firstLine="0"/>
        <w:jc w:val="both"/>
        <w:rPr>
          <w:b/>
        </w:rPr>
      </w:pPr>
      <w:r>
        <w:rPr>
          <w:b/>
        </w:rPr>
        <w:t>Compétences en informatiques</w:t>
      </w:r>
    </w:p>
    <w:p w:rsidR="004D366F" w:rsidRDefault="004D366F" w:rsidP="004D366F">
      <w:pPr>
        <w:ind w:left="720"/>
        <w:jc w:val="both"/>
      </w:pPr>
      <w:r>
        <w:t xml:space="preserve">Word et Excel sont les logiciels les plus souvent mentionnés, mais n'oubliez pas de préciser vos compétences en matière des NTIC. Il est inutile de développer outre mesure vos connaissances dans les logiciels de base. En revanche, si vous maîtrisez des logiciels plus spécifiques ou des langages de programmation, faites en état, ce sera un </w:t>
      </w:r>
      <w:r>
        <w:rPr>
          <w:bCs/>
        </w:rPr>
        <w:t>point très positif lors de l'examen de votre candidature</w:t>
      </w:r>
      <w:r>
        <w:t xml:space="preserve">. </w:t>
      </w:r>
    </w:p>
    <w:p w:rsidR="004D366F" w:rsidRDefault="004D366F" w:rsidP="004D366F">
      <w:pPr>
        <w:spacing w:before="240" w:after="120"/>
        <w:ind w:left="720" w:right="74"/>
        <w:jc w:val="both"/>
        <w:rPr>
          <w:b/>
          <w:bCs/>
          <w:smallCaps/>
          <w:u w:val="single"/>
        </w:rPr>
      </w:pPr>
      <w:r>
        <w:rPr>
          <w:b/>
          <w:bCs/>
          <w:smallCaps/>
          <w:u w:val="single"/>
        </w:rPr>
        <w:t>Divers</w:t>
      </w:r>
    </w:p>
    <w:p w:rsidR="004D366F" w:rsidRDefault="004D366F" w:rsidP="004D366F">
      <w:pPr>
        <w:jc w:val="both"/>
      </w:pPr>
      <w:r>
        <w:t xml:space="preserve">Cette partie n'est pas obligatoire. Les recruteurs ne prennent d'ailleurs pas toujours le temps de la lire. Si vous avez des informations importantes à indiquer dans votre CV, mieux vaut les faire figurer dans une des autres parties. </w:t>
      </w:r>
      <w:r>
        <w:rPr>
          <w:bCs/>
        </w:rPr>
        <w:t>Vous pouvez y indiquer vos loisirs, vos activités sportives, associatives ou culturelles.</w:t>
      </w:r>
      <w:r>
        <w:t xml:space="preserve"> Ne soyez pas trop général : si vous aimez le cinéma, mieux vaut citer un cinéaste que vous aimez particulièrement. Les recruteurs apprécient l'implication dans des associations surtout si vous y avez occupé des fonctions stratégiques. </w:t>
      </w:r>
      <w:r>
        <w:rPr>
          <w:bCs/>
        </w:rPr>
        <w:t>Sachez en effet que les recruteurs n'hésitent pas à aborder les informations de cette rubrique</w:t>
      </w:r>
      <w:r>
        <w:t xml:space="preserve">, surtout s'ils partagent l'un de vos centres d'intérêt. Cela pourra d'ailleurs être l'occasion, lors de l'entretien, de créer un climat plus convivial. </w:t>
      </w:r>
    </w:p>
    <w:p w:rsidR="004D366F" w:rsidRDefault="004D366F" w:rsidP="004D366F">
      <w:pPr>
        <w:pStyle w:val="Stagetitre3"/>
        <w:numPr>
          <w:ilvl w:val="2"/>
          <w:numId w:val="6"/>
        </w:numPr>
        <w:tabs>
          <w:tab w:val="left" w:pos="378"/>
        </w:tabs>
        <w:ind w:left="378" w:firstLine="374"/>
        <w:rPr>
          <w:rFonts w:ascii="Times New Roman" w:hAnsi="Times New Roman" w:cs="Times New Roman"/>
          <w:sz w:val="22"/>
          <w:szCs w:val="22"/>
        </w:rPr>
      </w:pPr>
      <w:r>
        <w:rPr>
          <w:rFonts w:ascii="Times New Roman" w:hAnsi="Times New Roman" w:cs="Times New Roman"/>
          <w:sz w:val="22"/>
          <w:szCs w:val="22"/>
        </w:rPr>
        <w:t xml:space="preserve"> La lettre de motivation</w:t>
      </w:r>
    </w:p>
    <w:p w:rsidR="004D366F" w:rsidRDefault="004D366F" w:rsidP="004D366F">
      <w:pPr>
        <w:jc w:val="both"/>
      </w:pPr>
      <w:r>
        <w:rPr>
          <w:bCs/>
        </w:rPr>
        <w:t>La lettre de motivation ne doit pas être la redite du CV ni un simple document de politesse</w:t>
      </w:r>
      <w:r>
        <w:t xml:space="preserve">. Elle a vocation à susciter l'intérêt du recruteur. Il n'existe </w:t>
      </w:r>
      <w:r>
        <w:rPr>
          <w:bCs/>
        </w:rPr>
        <w:t>pas de lettre type</w:t>
      </w:r>
      <w:r>
        <w:t xml:space="preserve"> puisque celle-ci est par définition un élément personnalisé. En revanche il existe des conventions, des règles à respecter, et donc bien sûr des erreurs à éviter.</w:t>
      </w:r>
    </w:p>
    <w:p w:rsidR="004D366F" w:rsidRDefault="004D366F" w:rsidP="004D366F">
      <w:pPr>
        <w:spacing w:before="240" w:after="120"/>
        <w:ind w:left="720"/>
        <w:jc w:val="both"/>
        <w:rPr>
          <w:b/>
          <w:smallCaps/>
        </w:rPr>
      </w:pPr>
      <w:r>
        <w:rPr>
          <w:b/>
          <w:smallCaps/>
        </w:rPr>
        <w:t xml:space="preserve">Quelques règles fondamentales : </w:t>
      </w:r>
    </w:p>
    <w:p w:rsidR="004D366F" w:rsidRDefault="004D366F" w:rsidP="004D366F">
      <w:pPr>
        <w:numPr>
          <w:ilvl w:val="0"/>
          <w:numId w:val="16"/>
        </w:numPr>
        <w:tabs>
          <w:tab w:val="left" w:pos="1440"/>
          <w:tab w:val="left" w:pos="1494"/>
        </w:tabs>
        <w:spacing w:before="60" w:after="60"/>
        <w:ind w:left="1494" w:right="74" w:firstLine="0"/>
        <w:jc w:val="both"/>
        <w:rPr>
          <w:bCs/>
        </w:rPr>
      </w:pPr>
      <w:r>
        <w:t xml:space="preserve">La lettre de motivation est </w:t>
      </w:r>
      <w:r>
        <w:rPr>
          <w:bCs/>
        </w:rPr>
        <w:t>manuscrite</w:t>
      </w:r>
      <w:r>
        <w:t xml:space="preserve"> (plutôt que dactylographiée) surtout si vous répondez à une annonce utilisez une </w:t>
      </w:r>
      <w:r>
        <w:rPr>
          <w:bCs/>
        </w:rPr>
        <w:t xml:space="preserve">feuille blanche de format A4 (21x 29.7) </w:t>
      </w:r>
      <w:r>
        <w:t xml:space="preserve">votre lettre doit dans la mesure du possible tenir sur </w:t>
      </w:r>
      <w:r>
        <w:rPr>
          <w:bCs/>
        </w:rPr>
        <w:t xml:space="preserve">une seule page. </w:t>
      </w:r>
    </w:p>
    <w:p w:rsidR="004D366F" w:rsidRDefault="004D366F" w:rsidP="004D366F">
      <w:pPr>
        <w:numPr>
          <w:ilvl w:val="0"/>
          <w:numId w:val="16"/>
        </w:numPr>
        <w:tabs>
          <w:tab w:val="left" w:pos="1440"/>
          <w:tab w:val="left" w:pos="1494"/>
        </w:tabs>
        <w:spacing w:before="60" w:after="60"/>
        <w:ind w:left="1494" w:right="74" w:firstLine="0"/>
        <w:jc w:val="both"/>
      </w:pPr>
      <w:r>
        <w:rPr>
          <w:bCs/>
        </w:rPr>
        <w:t>Soignez votre écriture</w:t>
      </w:r>
      <w:r>
        <w:t xml:space="preserve">, elle fait partie intégrante de la présentation de votre lettre, qui peut être analysée par un graphologue (même si cela est extrêmement rare pour des candidatures de stage). </w:t>
      </w:r>
    </w:p>
    <w:p w:rsidR="004D366F" w:rsidRDefault="004D366F" w:rsidP="004D366F">
      <w:pPr>
        <w:numPr>
          <w:ilvl w:val="0"/>
          <w:numId w:val="16"/>
        </w:numPr>
        <w:tabs>
          <w:tab w:val="left" w:pos="1440"/>
          <w:tab w:val="left" w:pos="1494"/>
        </w:tabs>
        <w:spacing w:before="60" w:after="60"/>
        <w:ind w:left="1494" w:right="74" w:firstLine="0"/>
        <w:jc w:val="both"/>
      </w:pPr>
      <w:r>
        <w:t>Utiliser de l’encre noire.</w:t>
      </w:r>
    </w:p>
    <w:p w:rsidR="004D366F" w:rsidRDefault="004D366F" w:rsidP="004D366F">
      <w:pPr>
        <w:numPr>
          <w:ilvl w:val="0"/>
          <w:numId w:val="16"/>
        </w:numPr>
        <w:tabs>
          <w:tab w:val="left" w:pos="1440"/>
          <w:tab w:val="left" w:pos="1494"/>
        </w:tabs>
        <w:spacing w:before="60" w:after="60"/>
        <w:ind w:left="1494" w:right="74" w:firstLine="0"/>
        <w:jc w:val="both"/>
      </w:pPr>
      <w:r>
        <w:t xml:space="preserve">Optez pour un </w:t>
      </w:r>
      <w:r>
        <w:rPr>
          <w:bCs/>
        </w:rPr>
        <w:t>style sobre</w:t>
      </w:r>
      <w:r>
        <w:t xml:space="preserve"> et professionnel.</w:t>
      </w:r>
    </w:p>
    <w:p w:rsidR="004D366F" w:rsidRDefault="004D366F" w:rsidP="004D366F">
      <w:pPr>
        <w:numPr>
          <w:ilvl w:val="0"/>
          <w:numId w:val="16"/>
        </w:numPr>
        <w:tabs>
          <w:tab w:val="left" w:pos="1440"/>
          <w:tab w:val="left" w:pos="1494"/>
        </w:tabs>
        <w:spacing w:before="60" w:after="60"/>
        <w:ind w:left="1494" w:right="74" w:firstLine="0"/>
        <w:jc w:val="both"/>
      </w:pPr>
      <w:r>
        <w:t xml:space="preserve">Nous </w:t>
      </w:r>
      <w:r w:rsidR="00502246">
        <w:t xml:space="preserve">ne </w:t>
      </w:r>
      <w:r>
        <w:t xml:space="preserve">le répéterons jamais assez : bannissez </w:t>
      </w:r>
      <w:r>
        <w:rPr>
          <w:bCs/>
        </w:rPr>
        <w:t>les fautes d'orthographe</w:t>
      </w:r>
      <w:r>
        <w:t xml:space="preserve"> et de syntaxe !</w:t>
      </w:r>
    </w:p>
    <w:p w:rsidR="004D366F" w:rsidRDefault="004D366F" w:rsidP="004D366F">
      <w:pPr>
        <w:spacing w:before="360" w:after="120"/>
        <w:ind w:right="74" w:firstLine="720"/>
        <w:jc w:val="both"/>
        <w:rPr>
          <w:b/>
          <w:iCs/>
          <w:smallCaps/>
        </w:rPr>
      </w:pPr>
      <w:r>
        <w:rPr>
          <w:b/>
          <w:iCs/>
          <w:smallCaps/>
        </w:rPr>
        <w:lastRenderedPageBreak/>
        <w:t>La forme de la lettre de motivation</w:t>
      </w:r>
    </w:p>
    <w:p w:rsidR="004D366F" w:rsidRDefault="004D366F" w:rsidP="004D366F">
      <w:pPr>
        <w:jc w:val="both"/>
      </w:pPr>
      <w:r>
        <w:t xml:space="preserve">La lettre de motivation obéit à certaines </w:t>
      </w:r>
      <w:r>
        <w:rPr>
          <w:bCs/>
        </w:rPr>
        <w:t xml:space="preserve">règles </w:t>
      </w:r>
      <w:r>
        <w:t xml:space="preserve">de présentation </w:t>
      </w:r>
      <w:r>
        <w:rPr>
          <w:bCs/>
        </w:rPr>
        <w:t>auxquelles il ne faut en aucun cas déroger</w:t>
      </w:r>
      <w:r>
        <w:t xml:space="preserve">. Les points suivants doivent impérativement figurer sur votre lettre : </w:t>
      </w:r>
    </w:p>
    <w:p w:rsidR="004D366F" w:rsidRDefault="004D366F" w:rsidP="004D366F">
      <w:pPr>
        <w:numPr>
          <w:ilvl w:val="1"/>
          <w:numId w:val="10"/>
        </w:numPr>
        <w:tabs>
          <w:tab w:val="left" w:pos="1778"/>
          <w:tab w:val="left" w:pos="1843"/>
          <w:tab w:val="left" w:pos="2172"/>
        </w:tabs>
        <w:spacing w:before="120" w:after="60"/>
        <w:ind w:left="1778" w:right="74" w:firstLine="0"/>
        <w:jc w:val="both"/>
        <w:rPr>
          <w:b/>
        </w:rPr>
      </w:pPr>
      <w:r>
        <w:rPr>
          <w:b/>
        </w:rPr>
        <w:t>L'expéditeur</w:t>
      </w:r>
    </w:p>
    <w:p w:rsidR="004D366F" w:rsidRDefault="004D366F" w:rsidP="004D366F">
      <w:pPr>
        <w:ind w:firstLine="720"/>
      </w:pPr>
      <w:r>
        <w:t>L’expéditeur se situe tout en haut à gauche de la lettre, cette</w:t>
      </w:r>
      <w:r>
        <w:rPr>
          <w:bCs/>
        </w:rPr>
        <w:t xml:space="preserve"> partie</w:t>
      </w:r>
      <w:r>
        <w:t xml:space="preserve"> doit être </w:t>
      </w:r>
      <w:r>
        <w:rPr>
          <w:bCs/>
        </w:rPr>
        <w:t xml:space="preserve">construite de la manière suivante </w:t>
      </w:r>
      <w:r>
        <w:t xml:space="preserve">: </w:t>
      </w:r>
    </w:p>
    <w:p w:rsidR="004D366F" w:rsidRDefault="004D366F" w:rsidP="004D366F">
      <w:pPr>
        <w:spacing w:before="60"/>
        <w:ind w:left="2160"/>
        <w:rPr>
          <w:bCs/>
        </w:rPr>
      </w:pPr>
      <w:r>
        <w:rPr>
          <w:bCs/>
        </w:rPr>
        <w:t>Prénom, NOM</w:t>
      </w:r>
    </w:p>
    <w:p w:rsidR="004D366F" w:rsidRDefault="004D366F" w:rsidP="004D366F">
      <w:pPr>
        <w:spacing w:before="60"/>
        <w:ind w:left="2160"/>
        <w:rPr>
          <w:bCs/>
        </w:rPr>
      </w:pPr>
      <w:r>
        <w:rPr>
          <w:bCs/>
        </w:rPr>
        <w:t>Adresse</w:t>
      </w:r>
    </w:p>
    <w:p w:rsidR="004D366F" w:rsidRDefault="004D366F" w:rsidP="004D366F">
      <w:pPr>
        <w:spacing w:before="60"/>
        <w:ind w:left="2160"/>
        <w:rPr>
          <w:bCs/>
        </w:rPr>
      </w:pPr>
      <w:r>
        <w:rPr>
          <w:bCs/>
        </w:rPr>
        <w:t>Téléphone</w:t>
      </w:r>
    </w:p>
    <w:p w:rsidR="004D366F" w:rsidRDefault="004D366F" w:rsidP="004D366F">
      <w:pPr>
        <w:spacing w:before="60"/>
        <w:ind w:left="2160"/>
        <w:rPr>
          <w:bCs/>
        </w:rPr>
      </w:pPr>
      <w:r>
        <w:rPr>
          <w:bCs/>
        </w:rPr>
        <w:t xml:space="preserve">Email </w:t>
      </w:r>
    </w:p>
    <w:p w:rsidR="004D366F" w:rsidRDefault="004D366F" w:rsidP="004D366F">
      <w:pPr>
        <w:numPr>
          <w:ilvl w:val="1"/>
          <w:numId w:val="15"/>
        </w:numPr>
        <w:tabs>
          <w:tab w:val="left" w:pos="1778"/>
          <w:tab w:val="left" w:pos="1843"/>
          <w:tab w:val="left" w:pos="2177"/>
        </w:tabs>
        <w:spacing w:before="120" w:after="60"/>
        <w:ind w:left="1778" w:right="74" w:firstLine="0"/>
        <w:jc w:val="both"/>
        <w:rPr>
          <w:b/>
        </w:rPr>
      </w:pPr>
      <w:r>
        <w:rPr>
          <w:b/>
        </w:rPr>
        <w:t>Le destinataire</w:t>
      </w:r>
    </w:p>
    <w:p w:rsidR="004D366F" w:rsidRDefault="004D366F" w:rsidP="004D366F">
      <w:pPr>
        <w:ind w:firstLine="720"/>
        <w:jc w:val="both"/>
      </w:pPr>
      <w:r>
        <w:t xml:space="preserve">Le destinataire se situe juste </w:t>
      </w:r>
      <w:r w:rsidR="00502246">
        <w:t>au-dessous</w:t>
      </w:r>
      <w:r>
        <w:t xml:space="preserve"> l’expéditeur mais du côté droit de la lettre, cette</w:t>
      </w:r>
      <w:r>
        <w:rPr>
          <w:bCs/>
        </w:rPr>
        <w:t xml:space="preserve"> partie</w:t>
      </w:r>
      <w:r>
        <w:t xml:space="preserve"> doit être </w:t>
      </w:r>
      <w:r>
        <w:rPr>
          <w:bCs/>
        </w:rPr>
        <w:t xml:space="preserve">construite de la manière suivante </w:t>
      </w:r>
      <w:r>
        <w:t xml:space="preserve">: </w:t>
      </w:r>
    </w:p>
    <w:p w:rsidR="004D366F" w:rsidRDefault="004D366F" w:rsidP="004D366F">
      <w:pPr>
        <w:spacing w:before="60"/>
        <w:ind w:left="2160"/>
        <w:rPr>
          <w:bCs/>
        </w:rPr>
      </w:pPr>
      <w:r>
        <w:rPr>
          <w:bCs/>
        </w:rPr>
        <w:t xml:space="preserve">A l'attention de "nom du destinataire" * </w:t>
      </w:r>
    </w:p>
    <w:p w:rsidR="004D366F" w:rsidRDefault="004D366F" w:rsidP="004D366F">
      <w:pPr>
        <w:spacing w:before="60"/>
        <w:ind w:left="2160"/>
        <w:rPr>
          <w:bCs/>
        </w:rPr>
      </w:pPr>
      <w:r>
        <w:rPr>
          <w:bCs/>
        </w:rPr>
        <w:t xml:space="preserve">Nom de la société </w:t>
      </w:r>
    </w:p>
    <w:p w:rsidR="004D366F" w:rsidRDefault="004D366F" w:rsidP="004D366F">
      <w:pPr>
        <w:spacing w:before="60"/>
        <w:ind w:left="2160"/>
        <w:rPr>
          <w:bCs/>
        </w:rPr>
      </w:pPr>
      <w:r>
        <w:rPr>
          <w:bCs/>
        </w:rPr>
        <w:t>Adresse de la société destinataire</w:t>
      </w:r>
    </w:p>
    <w:p w:rsidR="004D366F" w:rsidRDefault="004D366F" w:rsidP="004D366F">
      <w:pPr>
        <w:ind w:right="72"/>
        <w:jc w:val="both"/>
      </w:pPr>
      <w:r>
        <w:rPr>
          <w:bCs/>
        </w:rPr>
        <w:t xml:space="preserve">* </w:t>
      </w:r>
      <w:r>
        <w:t xml:space="preserve">Sauf à répondre à une annonce, il est rare de connaître le nom du destinataire. Peu nombreux sont les candidats qui font l'effort de </w:t>
      </w:r>
      <w:r>
        <w:rPr>
          <w:bCs/>
        </w:rPr>
        <w:t>se renseigner sur le nom de</w:t>
      </w:r>
      <w:r>
        <w:t xml:space="preserve"> leur </w:t>
      </w:r>
      <w:r>
        <w:rPr>
          <w:bCs/>
        </w:rPr>
        <w:t>correspondant</w:t>
      </w:r>
      <w:r>
        <w:t>, pourtant il suffit d'un simple coup de fil à la société pour obtenir la précieuse information. Ne négligez pas cette démarche simple, une lettre nominative a bien plus de chance d'aboutir dans les mains du chargé de recrutement.</w:t>
      </w:r>
    </w:p>
    <w:p w:rsidR="004D366F" w:rsidRDefault="004D366F" w:rsidP="004D366F">
      <w:pPr>
        <w:ind w:right="72"/>
        <w:jc w:val="both"/>
      </w:pPr>
    </w:p>
    <w:p w:rsidR="004D366F" w:rsidRDefault="004D366F" w:rsidP="004D366F">
      <w:pPr>
        <w:numPr>
          <w:ilvl w:val="1"/>
          <w:numId w:val="15"/>
        </w:numPr>
        <w:tabs>
          <w:tab w:val="left" w:pos="1778"/>
          <w:tab w:val="left" w:pos="1843"/>
          <w:tab w:val="left" w:pos="2177"/>
        </w:tabs>
        <w:spacing w:before="120" w:after="60"/>
        <w:ind w:left="1778" w:right="74" w:firstLine="0"/>
        <w:jc w:val="both"/>
        <w:rPr>
          <w:b/>
        </w:rPr>
      </w:pPr>
      <w:r>
        <w:rPr>
          <w:b/>
        </w:rPr>
        <w:t>Les références de l'annonce</w:t>
      </w:r>
    </w:p>
    <w:p w:rsidR="004D366F" w:rsidRDefault="004D366F" w:rsidP="004D366F">
      <w:pPr>
        <w:ind w:firstLine="720"/>
        <w:jc w:val="both"/>
      </w:pPr>
      <w:r>
        <w:t xml:space="preserve">Cette partie n'a d'existence </w:t>
      </w:r>
      <w:r>
        <w:rPr>
          <w:bCs/>
        </w:rPr>
        <w:t>que si vous répondez à une annonce. E</w:t>
      </w:r>
      <w:r>
        <w:t xml:space="preserve">lle se situe 2 ou 3 lignes sous les coordonnées de l'expéditeur </w:t>
      </w:r>
    </w:p>
    <w:p w:rsidR="004D366F" w:rsidRDefault="004D366F" w:rsidP="004D366F">
      <w:pPr>
        <w:numPr>
          <w:ilvl w:val="1"/>
          <w:numId w:val="15"/>
        </w:numPr>
        <w:tabs>
          <w:tab w:val="left" w:pos="1778"/>
          <w:tab w:val="left" w:pos="1843"/>
          <w:tab w:val="left" w:pos="2177"/>
        </w:tabs>
        <w:spacing w:before="120" w:after="60"/>
        <w:ind w:left="1778" w:right="74" w:firstLine="0"/>
        <w:jc w:val="both"/>
        <w:rPr>
          <w:b/>
        </w:rPr>
      </w:pPr>
      <w:r>
        <w:rPr>
          <w:b/>
        </w:rPr>
        <w:t>La date</w:t>
      </w:r>
    </w:p>
    <w:p w:rsidR="004D366F" w:rsidRDefault="004D366F" w:rsidP="004D366F">
      <w:pPr>
        <w:ind w:firstLine="720"/>
        <w:jc w:val="both"/>
      </w:pPr>
      <w:r>
        <w:t xml:space="preserve">La date se situe 2 ou 3 lignes en dessous des coordonnées du destinataire. Vous devez écrire : </w:t>
      </w:r>
      <w:r>
        <w:rPr>
          <w:bCs/>
        </w:rPr>
        <w:t>"lieu, le jour mois année"</w:t>
      </w:r>
      <w:r>
        <w:t xml:space="preserve">. </w:t>
      </w:r>
      <w:r>
        <w:rPr>
          <w:i/>
          <w:iCs/>
        </w:rPr>
        <w:t>Exemple :</w:t>
      </w:r>
      <w:r>
        <w:t xml:space="preserve"> Saint Raphaël, le 12 octobre 2007 </w:t>
      </w:r>
    </w:p>
    <w:p w:rsidR="004D366F" w:rsidRDefault="004D366F" w:rsidP="004D366F">
      <w:pPr>
        <w:numPr>
          <w:ilvl w:val="1"/>
          <w:numId w:val="15"/>
        </w:numPr>
        <w:tabs>
          <w:tab w:val="left" w:pos="1778"/>
          <w:tab w:val="left" w:pos="1843"/>
          <w:tab w:val="left" w:pos="2177"/>
        </w:tabs>
        <w:spacing w:before="120" w:after="60"/>
        <w:ind w:left="1778" w:right="74" w:firstLine="0"/>
        <w:jc w:val="both"/>
        <w:rPr>
          <w:b/>
        </w:rPr>
      </w:pPr>
      <w:r>
        <w:rPr>
          <w:b/>
        </w:rPr>
        <w:t>Objet</w:t>
      </w:r>
    </w:p>
    <w:p w:rsidR="004D366F" w:rsidRDefault="004D366F" w:rsidP="004D366F">
      <w:pPr>
        <w:ind w:firstLine="720"/>
        <w:jc w:val="both"/>
      </w:pPr>
      <w:r>
        <w:t xml:space="preserve">L’objet se situe une ligne </w:t>
      </w:r>
      <w:r w:rsidR="00502246">
        <w:t>au-dessus</w:t>
      </w:r>
      <w:r>
        <w:t xml:space="preserve"> du texte.</w:t>
      </w:r>
      <w:r>
        <w:rPr>
          <w:bCs/>
        </w:rPr>
        <w:t xml:space="preserve"> Facultatif, </w:t>
      </w:r>
      <w:r>
        <w:t xml:space="preserve">cette mention permet d'indiquer clairement au recruteur l'objet de votre candidature. </w:t>
      </w:r>
      <w:r>
        <w:rPr>
          <w:i/>
          <w:iCs/>
        </w:rPr>
        <w:t>Exemple :</w:t>
      </w:r>
      <w:r>
        <w:t xml:space="preserve"> Objet : demande de stage</w:t>
      </w:r>
    </w:p>
    <w:p w:rsidR="004D366F" w:rsidRDefault="004D366F" w:rsidP="004D366F">
      <w:pPr>
        <w:numPr>
          <w:ilvl w:val="1"/>
          <w:numId w:val="5"/>
        </w:numPr>
        <w:tabs>
          <w:tab w:val="left" w:pos="1778"/>
          <w:tab w:val="left" w:pos="1843"/>
          <w:tab w:val="left" w:pos="2160"/>
        </w:tabs>
        <w:spacing w:before="120" w:after="60"/>
        <w:ind w:left="1778" w:right="74" w:firstLine="0"/>
        <w:jc w:val="both"/>
        <w:rPr>
          <w:b/>
        </w:rPr>
      </w:pPr>
      <w:r>
        <w:rPr>
          <w:b/>
        </w:rPr>
        <w:t>Le texte</w:t>
      </w:r>
    </w:p>
    <w:p w:rsidR="004D366F" w:rsidRDefault="004D366F" w:rsidP="004D366F">
      <w:pPr>
        <w:tabs>
          <w:tab w:val="left" w:pos="1980"/>
        </w:tabs>
        <w:ind w:firstLine="720"/>
        <w:jc w:val="both"/>
      </w:pPr>
      <w:r>
        <w:rPr>
          <w:bCs/>
        </w:rPr>
        <w:t>Commencez par "Madame" ou "Monsieur"</w:t>
      </w:r>
      <w:r>
        <w:t>, suivi du titre si vous le connaissez, légèrement plus décalé vers la droite que le corps du texte. Si vous ignorez le sexe de votre correspondant commencez votre lettre par "Madame, Monsieur".</w:t>
      </w:r>
    </w:p>
    <w:p w:rsidR="004D366F" w:rsidRDefault="004D366F" w:rsidP="004D366F">
      <w:pPr>
        <w:tabs>
          <w:tab w:val="left" w:pos="1980"/>
        </w:tabs>
        <w:spacing w:before="120"/>
        <w:ind w:firstLine="720"/>
        <w:jc w:val="both"/>
      </w:pPr>
      <w:r>
        <w:t>Voici quelques conseils :</w:t>
      </w:r>
    </w:p>
    <w:p w:rsidR="004D366F" w:rsidRDefault="004D366F" w:rsidP="004D366F">
      <w:pPr>
        <w:numPr>
          <w:ilvl w:val="0"/>
          <w:numId w:val="16"/>
        </w:numPr>
        <w:tabs>
          <w:tab w:val="left" w:pos="1440"/>
          <w:tab w:val="left" w:pos="1495"/>
          <w:tab w:val="left" w:pos="2127"/>
        </w:tabs>
        <w:spacing w:before="60"/>
        <w:ind w:left="1495" w:firstLine="0"/>
        <w:jc w:val="both"/>
      </w:pPr>
      <w:r>
        <w:t xml:space="preserve">Pour </w:t>
      </w:r>
      <w:r>
        <w:rPr>
          <w:bCs/>
        </w:rPr>
        <w:t>le corps du texte,</w:t>
      </w:r>
      <w:r>
        <w:t xml:space="preserve"> respectez une marge d'environ 3 cm sur la gauche et de 2 cm sur la droite, </w:t>
      </w:r>
    </w:p>
    <w:p w:rsidR="004D366F" w:rsidRDefault="004D366F" w:rsidP="004D366F">
      <w:pPr>
        <w:numPr>
          <w:ilvl w:val="0"/>
          <w:numId w:val="16"/>
        </w:numPr>
        <w:tabs>
          <w:tab w:val="left" w:pos="1440"/>
          <w:tab w:val="left" w:pos="1495"/>
          <w:tab w:val="left" w:pos="2127"/>
        </w:tabs>
        <w:spacing w:before="60"/>
        <w:ind w:left="1495" w:firstLine="0"/>
        <w:jc w:val="both"/>
      </w:pPr>
      <w:r>
        <w:t xml:space="preserve">Votre texte ne doit pas faire plus de 10 ou 12 lignes, </w:t>
      </w:r>
    </w:p>
    <w:p w:rsidR="004D366F" w:rsidRDefault="004D366F" w:rsidP="004D366F">
      <w:pPr>
        <w:numPr>
          <w:ilvl w:val="0"/>
          <w:numId w:val="16"/>
        </w:numPr>
        <w:tabs>
          <w:tab w:val="left" w:pos="1440"/>
          <w:tab w:val="left" w:pos="1495"/>
          <w:tab w:val="left" w:pos="2127"/>
        </w:tabs>
        <w:spacing w:before="60"/>
        <w:ind w:left="1495" w:firstLine="0"/>
        <w:jc w:val="both"/>
      </w:pPr>
      <w:r>
        <w:rPr>
          <w:bCs/>
        </w:rPr>
        <w:t>Mettez en évidence les paragraphes</w:t>
      </w:r>
      <w:r>
        <w:t xml:space="preserve"> de votre texte, il n'en sera que plus agréable à lire.</w:t>
      </w:r>
    </w:p>
    <w:p w:rsidR="004D366F" w:rsidRDefault="004D366F" w:rsidP="004D366F">
      <w:pPr>
        <w:tabs>
          <w:tab w:val="left" w:pos="2127"/>
        </w:tabs>
        <w:spacing w:before="120"/>
        <w:jc w:val="both"/>
      </w:pPr>
      <w:r>
        <w:rPr>
          <w:bCs/>
        </w:rPr>
        <w:t xml:space="preserve">Finissez par une formule de politesse classique. </w:t>
      </w:r>
      <w:r>
        <w:rPr>
          <w:i/>
          <w:iCs/>
        </w:rPr>
        <w:t>Exemple :</w:t>
      </w:r>
      <w:r>
        <w:t xml:space="preserve"> « Je vous prie d'agréer, Monsieur, l'expression de mes salutations distinguées. »</w:t>
      </w:r>
    </w:p>
    <w:p w:rsidR="004D366F" w:rsidRDefault="004D366F" w:rsidP="004D366F">
      <w:pPr>
        <w:numPr>
          <w:ilvl w:val="1"/>
          <w:numId w:val="5"/>
        </w:numPr>
        <w:tabs>
          <w:tab w:val="left" w:pos="1778"/>
          <w:tab w:val="left" w:pos="1843"/>
          <w:tab w:val="left" w:pos="2160"/>
        </w:tabs>
        <w:spacing w:before="120" w:after="60"/>
        <w:ind w:left="1778" w:right="74" w:firstLine="0"/>
        <w:jc w:val="both"/>
        <w:rPr>
          <w:b/>
        </w:rPr>
      </w:pPr>
      <w:r>
        <w:rPr>
          <w:b/>
        </w:rPr>
        <w:t>La signature</w:t>
      </w:r>
    </w:p>
    <w:p w:rsidR="004D366F" w:rsidRDefault="004D366F" w:rsidP="004D366F">
      <w:pPr>
        <w:ind w:firstLine="720"/>
      </w:pPr>
      <w:r>
        <w:t>Située en bas à droite, elle</w:t>
      </w:r>
      <w:r>
        <w:rPr>
          <w:bCs/>
        </w:rPr>
        <w:t xml:space="preserve"> ne doit pas être d'une taille disproportionnée</w:t>
      </w:r>
      <w:r>
        <w:t xml:space="preserve"> par rapport au reste de la lettre.</w:t>
      </w:r>
    </w:p>
    <w:p w:rsidR="004D366F" w:rsidRDefault="004D366F" w:rsidP="004D366F">
      <w:pPr>
        <w:spacing w:before="360" w:after="120"/>
        <w:ind w:right="74" w:firstLine="720"/>
        <w:jc w:val="both"/>
        <w:rPr>
          <w:b/>
          <w:iCs/>
          <w:smallCaps/>
        </w:rPr>
      </w:pPr>
      <w:r>
        <w:rPr>
          <w:b/>
          <w:iCs/>
          <w:smallCaps/>
        </w:rPr>
        <w:lastRenderedPageBreak/>
        <w:t>Le contenu de la lettre de motivation</w:t>
      </w:r>
    </w:p>
    <w:p w:rsidR="004D366F" w:rsidRDefault="004D366F" w:rsidP="004D366F">
      <w:pPr>
        <w:jc w:val="both"/>
      </w:pPr>
      <w:r>
        <w:t xml:space="preserve">La lettre de motivation s'articule communément autour de </w:t>
      </w:r>
      <w:r>
        <w:rPr>
          <w:bCs/>
        </w:rPr>
        <w:t xml:space="preserve">3 paragraphes </w:t>
      </w:r>
      <w:r>
        <w:t>:</w:t>
      </w:r>
    </w:p>
    <w:p w:rsidR="004D366F" w:rsidRDefault="004D366F" w:rsidP="004D366F">
      <w:pPr>
        <w:numPr>
          <w:ilvl w:val="0"/>
          <w:numId w:val="16"/>
        </w:numPr>
        <w:tabs>
          <w:tab w:val="left" w:pos="1440"/>
          <w:tab w:val="left" w:pos="1495"/>
        </w:tabs>
        <w:spacing w:before="60" w:after="60"/>
        <w:ind w:left="1495" w:firstLine="0"/>
        <w:jc w:val="both"/>
      </w:pPr>
      <w:r>
        <w:rPr>
          <w:bCs/>
        </w:rPr>
        <w:t>une accroche</w:t>
      </w:r>
      <w:r>
        <w:t xml:space="preserve"> relativement succincte qui explique votre situation (étudiant en ...) et le type de stage que vous recherchez (durée, poste, période). Ce premier paragraphe doit inviter le recruteur à lire la suite de votre courrier, soyez clair et direct,</w:t>
      </w:r>
    </w:p>
    <w:p w:rsidR="004D366F" w:rsidRDefault="004D366F" w:rsidP="004D366F">
      <w:pPr>
        <w:numPr>
          <w:ilvl w:val="0"/>
          <w:numId w:val="16"/>
        </w:numPr>
        <w:tabs>
          <w:tab w:val="left" w:pos="1440"/>
          <w:tab w:val="left" w:pos="1495"/>
        </w:tabs>
        <w:spacing w:before="60" w:after="60"/>
        <w:ind w:left="1495" w:firstLine="0"/>
        <w:jc w:val="both"/>
      </w:pPr>
      <w:r>
        <w:rPr>
          <w:bCs/>
        </w:rPr>
        <w:t>une présentation de vos atouts</w:t>
      </w:r>
      <w:r>
        <w:t xml:space="preserve">, de ce qui fait la spécificité de votre candidature, </w:t>
      </w:r>
    </w:p>
    <w:p w:rsidR="004D366F" w:rsidRDefault="004D366F" w:rsidP="004D366F">
      <w:pPr>
        <w:numPr>
          <w:ilvl w:val="0"/>
          <w:numId w:val="16"/>
        </w:numPr>
        <w:tabs>
          <w:tab w:val="left" w:pos="1440"/>
          <w:tab w:val="left" w:pos="1495"/>
        </w:tabs>
        <w:spacing w:before="60" w:after="60"/>
        <w:ind w:left="1495" w:firstLine="0"/>
        <w:jc w:val="both"/>
      </w:pPr>
      <w:r>
        <w:rPr>
          <w:bCs/>
        </w:rPr>
        <w:t xml:space="preserve">une proposition de rendez-vous, </w:t>
      </w:r>
      <w:r>
        <w:t>exemple : « Je me tiens à votre disposition pour un entretien … »</w:t>
      </w:r>
    </w:p>
    <w:p w:rsidR="004D366F" w:rsidRDefault="004D366F" w:rsidP="004D366F">
      <w:pPr>
        <w:pStyle w:val="NormalWeb"/>
        <w:spacing w:before="120" w:after="0"/>
        <w:rPr>
          <w:b/>
        </w:rPr>
      </w:pPr>
      <w:r>
        <w:rPr>
          <w:b/>
        </w:rPr>
        <w:t>Remarque :</w:t>
      </w:r>
    </w:p>
    <w:p w:rsidR="004D366F" w:rsidRDefault="004D366F" w:rsidP="004D366F">
      <w:pPr>
        <w:ind w:left="340"/>
        <w:jc w:val="both"/>
      </w:pPr>
      <w:r>
        <w:rPr>
          <w:bCs/>
        </w:rPr>
        <w:t>Votre lettre de motivation ne doit pas être un résumé des informations figurant dans votre CV</w:t>
      </w:r>
      <w:r>
        <w:t xml:space="preserve">. Elle doit être complémentaire de votre CV, apporter de nouvelles informations ou tout au moins mettre l'accent sur quelques points forts en phase avec le poste </w:t>
      </w:r>
      <w:r w:rsidR="00502246">
        <w:t>auquel</w:t>
      </w:r>
      <w:r>
        <w:t xml:space="preserve"> vous postulez.</w:t>
      </w:r>
    </w:p>
    <w:p w:rsidR="004D366F" w:rsidRDefault="004D366F" w:rsidP="004D366F">
      <w:pPr>
        <w:pStyle w:val="Stagetitre3"/>
        <w:numPr>
          <w:ilvl w:val="2"/>
          <w:numId w:val="6"/>
        </w:numPr>
        <w:tabs>
          <w:tab w:val="left" w:pos="378"/>
        </w:tabs>
        <w:ind w:left="378" w:firstLine="374"/>
        <w:rPr>
          <w:rFonts w:ascii="Times New Roman" w:hAnsi="Times New Roman" w:cs="Times New Roman"/>
          <w:sz w:val="22"/>
          <w:szCs w:val="22"/>
        </w:rPr>
      </w:pPr>
      <w:r>
        <w:rPr>
          <w:rFonts w:ascii="Times New Roman" w:hAnsi="Times New Roman" w:cs="Times New Roman"/>
          <w:sz w:val="22"/>
          <w:szCs w:val="22"/>
        </w:rPr>
        <w:t xml:space="preserve"> La lettre-CV</w:t>
      </w:r>
    </w:p>
    <w:p w:rsidR="004D366F" w:rsidRDefault="004D366F" w:rsidP="004D366F">
      <w:pPr>
        <w:ind w:right="74"/>
        <w:jc w:val="both"/>
      </w:pPr>
      <w:r>
        <w:t xml:space="preserve">La lettre-CV est une autre forme de candidature. C'est en quelque sorte une compilation du CV et de la lettre de motivation. Elle présente l'avantage de réunir formation et expérience professionnelle si celles-ci sont réduites. Les recruteurs n'étant cependant pas tous très familiers de ce type de candidature, le duo de choc CV + lettre de motivation reste la norme. Si vous décidez toutefois d'opter pour une lettre-CV voici quelques conseils et règles à respecter : </w:t>
      </w:r>
    </w:p>
    <w:p w:rsidR="004D366F" w:rsidRDefault="004D366F" w:rsidP="004D366F">
      <w:pPr>
        <w:numPr>
          <w:ilvl w:val="0"/>
          <w:numId w:val="17"/>
        </w:numPr>
        <w:tabs>
          <w:tab w:val="left" w:pos="1559"/>
        </w:tabs>
        <w:spacing w:before="60" w:after="60"/>
        <w:ind w:left="1559" w:right="72" w:hanging="424"/>
        <w:jc w:val="both"/>
      </w:pPr>
      <w:r>
        <w:t>votre candidature doit faire moins de 2 pages sinon préférez une lettre et un CV séparés,</w:t>
      </w:r>
    </w:p>
    <w:p w:rsidR="004D366F" w:rsidRDefault="004D366F" w:rsidP="004D366F">
      <w:pPr>
        <w:numPr>
          <w:ilvl w:val="0"/>
          <w:numId w:val="17"/>
        </w:numPr>
        <w:tabs>
          <w:tab w:val="left" w:pos="1559"/>
        </w:tabs>
        <w:spacing w:before="60" w:after="60"/>
        <w:ind w:left="1559" w:right="720" w:hanging="424"/>
        <w:jc w:val="both"/>
      </w:pPr>
      <w:r>
        <w:t>votre candidature peut être manuscrite ou dactylographiée,</w:t>
      </w:r>
    </w:p>
    <w:p w:rsidR="004D366F" w:rsidRDefault="004D366F" w:rsidP="004D366F">
      <w:pPr>
        <w:numPr>
          <w:ilvl w:val="0"/>
          <w:numId w:val="17"/>
        </w:numPr>
        <w:tabs>
          <w:tab w:val="left" w:pos="1559"/>
        </w:tabs>
        <w:spacing w:before="60" w:after="60"/>
        <w:ind w:left="1559" w:right="72" w:hanging="424"/>
        <w:jc w:val="both"/>
      </w:pPr>
      <w:r>
        <w:t>adaptez votre candidature au poste que vous recherchez, à l'annonce à laquelle vous répondez,</w:t>
      </w:r>
    </w:p>
    <w:p w:rsidR="004D366F" w:rsidRDefault="004D366F" w:rsidP="004D366F">
      <w:pPr>
        <w:numPr>
          <w:ilvl w:val="0"/>
          <w:numId w:val="17"/>
        </w:numPr>
        <w:tabs>
          <w:tab w:val="left" w:pos="1559"/>
        </w:tabs>
        <w:spacing w:before="60" w:after="60"/>
        <w:ind w:left="1559" w:right="72" w:hanging="424"/>
        <w:jc w:val="both"/>
      </w:pPr>
      <w:r>
        <w:t>faites en sorte que votre candidature soit aussi claire et lisible que possible,</w:t>
      </w:r>
    </w:p>
    <w:p w:rsidR="004D366F" w:rsidRDefault="004D366F" w:rsidP="004D366F">
      <w:pPr>
        <w:numPr>
          <w:ilvl w:val="0"/>
          <w:numId w:val="17"/>
        </w:numPr>
        <w:tabs>
          <w:tab w:val="left" w:pos="1559"/>
        </w:tabs>
        <w:spacing w:before="60" w:after="60"/>
        <w:ind w:left="1559" w:right="72" w:hanging="424"/>
        <w:jc w:val="both"/>
      </w:pPr>
      <w:r>
        <w:t>hormis le corps de votre lettre-CV qui doit précisément intégrer votre CV, les règles de présentation sont les mêmes que pour une lettre de motivation classique,</w:t>
      </w:r>
    </w:p>
    <w:p w:rsidR="004D366F" w:rsidRDefault="004D366F" w:rsidP="004D366F">
      <w:pPr>
        <w:numPr>
          <w:ilvl w:val="0"/>
          <w:numId w:val="17"/>
        </w:numPr>
        <w:tabs>
          <w:tab w:val="left" w:pos="1559"/>
        </w:tabs>
        <w:spacing w:before="60" w:after="60"/>
        <w:ind w:left="1559" w:right="720" w:hanging="424"/>
        <w:jc w:val="both"/>
      </w:pPr>
      <w:r>
        <w:t>et bien sûr veillez à l'orthographe et à la syntaxe.</w:t>
      </w:r>
    </w:p>
    <w:p w:rsidR="004D366F" w:rsidRDefault="004D366F" w:rsidP="004D366F">
      <w:pPr>
        <w:pStyle w:val="Stagetitre3"/>
        <w:numPr>
          <w:ilvl w:val="2"/>
          <w:numId w:val="6"/>
        </w:numPr>
        <w:tabs>
          <w:tab w:val="left" w:pos="378"/>
        </w:tabs>
        <w:ind w:left="378" w:firstLine="374"/>
        <w:rPr>
          <w:rFonts w:ascii="Times New Roman" w:hAnsi="Times New Roman" w:cs="Times New Roman"/>
          <w:sz w:val="22"/>
          <w:szCs w:val="22"/>
        </w:rPr>
      </w:pPr>
      <w:r>
        <w:rPr>
          <w:rFonts w:ascii="Times New Roman" w:hAnsi="Times New Roman" w:cs="Times New Roman"/>
          <w:sz w:val="22"/>
          <w:szCs w:val="22"/>
        </w:rPr>
        <w:t xml:space="preserve"> La candidature spontanée</w:t>
      </w:r>
    </w:p>
    <w:p w:rsidR="004D366F" w:rsidRDefault="004D366F" w:rsidP="004D366F">
      <w:pPr>
        <w:ind w:right="74"/>
        <w:jc w:val="both"/>
      </w:pPr>
      <w:r>
        <w:t>La candidature spontanée permet de postuler pour un stage sans répondre à une annonce précise. L'impact de ce type de candidature est toutefois assez aléatoire, spécialement lorsqu'elle concerne une demande de stage. Pour optimiser les retours il est primordial de préparer avec soin sa lettre et de cibler précisément les entreprises que vous allez contacter comme le type de stage que vous souhaitez.</w:t>
      </w:r>
    </w:p>
    <w:p w:rsidR="004D366F" w:rsidRDefault="004D366F" w:rsidP="004D366F">
      <w:pPr>
        <w:spacing w:before="60" w:after="60"/>
        <w:ind w:right="74"/>
        <w:jc w:val="both"/>
      </w:pPr>
      <w:r>
        <w:t>Une lettre de motivation pour une candidature spontanée sera sensiblement la même que si vous répondiez à une annonce, toutefois ne pouvant vous appuyer sur cette dernière c'est à vous de vous renseigner sur les besoins de l'entreprise. Cette recherche d'informations vous permettra d'adapter au mieux votre lettre aux exigences de l'entreprise.</w:t>
      </w:r>
    </w:p>
    <w:p w:rsidR="004D366F" w:rsidRDefault="004D366F" w:rsidP="004D366F">
      <w:pPr>
        <w:pStyle w:val="Stagetitre3"/>
        <w:numPr>
          <w:ilvl w:val="2"/>
          <w:numId w:val="6"/>
        </w:numPr>
        <w:tabs>
          <w:tab w:val="left" w:pos="380"/>
        </w:tabs>
        <w:ind w:left="380" w:firstLine="374"/>
        <w:rPr>
          <w:rFonts w:ascii="Times New Roman" w:hAnsi="Times New Roman" w:cs="Times New Roman"/>
          <w:sz w:val="22"/>
          <w:szCs w:val="22"/>
        </w:rPr>
      </w:pPr>
      <w:r>
        <w:rPr>
          <w:rFonts w:ascii="Times New Roman" w:hAnsi="Times New Roman" w:cs="Times New Roman"/>
          <w:sz w:val="22"/>
          <w:szCs w:val="22"/>
        </w:rPr>
        <w:t xml:space="preserve"> Votre candidature sur Internet</w:t>
      </w:r>
    </w:p>
    <w:p w:rsidR="004D366F" w:rsidRDefault="004D366F" w:rsidP="004D366F">
      <w:pPr>
        <w:ind w:right="74"/>
        <w:jc w:val="both"/>
      </w:pPr>
      <w:r>
        <w:t xml:space="preserve">Mettre son CV sur Internet permet aux recruteurs de consulter en permanence votre candidature. </w:t>
      </w:r>
    </w:p>
    <w:p w:rsidR="004D366F" w:rsidRDefault="004D366F" w:rsidP="004D366F">
      <w:pPr>
        <w:ind w:right="74"/>
        <w:jc w:val="both"/>
      </w:pPr>
      <w:r>
        <w:t xml:space="preserve">Plusieurs entreprises qui ont des sites Web vous offre cette possibilité, et vous permet par ailleurs de modifier votre CV à votre convenance, de consulter les annonces directement en rapport avec votre profil et de déposer votre CV sous format Word. </w:t>
      </w:r>
    </w:p>
    <w:p w:rsidR="004D366F" w:rsidRDefault="004D366F" w:rsidP="004D366F">
      <w:pPr>
        <w:pStyle w:val="Stagetitre3"/>
        <w:numPr>
          <w:ilvl w:val="2"/>
          <w:numId w:val="6"/>
        </w:numPr>
        <w:tabs>
          <w:tab w:val="left" w:pos="380"/>
        </w:tabs>
        <w:ind w:left="380" w:firstLine="374"/>
        <w:rPr>
          <w:rFonts w:ascii="Times New Roman" w:hAnsi="Times New Roman" w:cs="Times New Roman"/>
          <w:sz w:val="22"/>
          <w:szCs w:val="22"/>
        </w:rPr>
      </w:pPr>
      <w:r>
        <w:rPr>
          <w:rFonts w:ascii="Times New Roman" w:hAnsi="Times New Roman" w:cs="Times New Roman"/>
          <w:sz w:val="22"/>
          <w:szCs w:val="22"/>
        </w:rPr>
        <w:t xml:space="preserve"> La relance téléphonique</w:t>
      </w:r>
    </w:p>
    <w:p w:rsidR="004D366F" w:rsidRDefault="004D366F" w:rsidP="004D366F">
      <w:pPr>
        <w:ind w:right="74"/>
        <w:jc w:val="both"/>
      </w:pPr>
      <w:r>
        <w:t>Si 3 ou 4 semaines après avoir envoyé votre dossier vous n'avez aucun retour, il est fort probable que votre candidature n'a pas été retenue. Sans attendre ce délai, il est conseillé de faire une relance téléphonique quelques jours après l'envoi de votre CV, cela témoignera de votre motivation et peut-être votre candidature sera-</w:t>
      </w:r>
      <w:r w:rsidR="004507FC">
        <w:t>t-</w:t>
      </w:r>
      <w:r w:rsidR="00502246">
        <w:t>elle</w:t>
      </w:r>
      <w:r>
        <w:t xml:space="preserve"> plus attentivement examinée. Contacter directement l'entreprise pour avoir des renseignements sur les modalités de recrutement ou sur l'évolution de votre candidature ne </w:t>
      </w:r>
      <w:r>
        <w:lastRenderedPageBreak/>
        <w:t xml:space="preserve">peut être que positif. Évitez cependant de tomber dans le harcèlement téléphonique, la relance doit être un petit plus à une candidature déjà intéressante et non pas le principal vecteur pour vous vendre </w:t>
      </w:r>
    </w:p>
    <w:p w:rsidR="004D366F" w:rsidRDefault="004D366F" w:rsidP="004D366F">
      <w:pPr>
        <w:pStyle w:val="Stagetitre3"/>
        <w:numPr>
          <w:ilvl w:val="2"/>
          <w:numId w:val="6"/>
        </w:numPr>
        <w:tabs>
          <w:tab w:val="left" w:pos="380"/>
        </w:tabs>
        <w:ind w:left="380" w:firstLine="374"/>
        <w:rPr>
          <w:rFonts w:ascii="Times New Roman" w:hAnsi="Times New Roman" w:cs="Times New Roman"/>
          <w:sz w:val="22"/>
          <w:szCs w:val="22"/>
        </w:rPr>
      </w:pPr>
      <w:r>
        <w:rPr>
          <w:rFonts w:ascii="Times New Roman" w:hAnsi="Times New Roman" w:cs="Times New Roman"/>
          <w:sz w:val="22"/>
          <w:szCs w:val="22"/>
        </w:rPr>
        <w:t xml:space="preserve"> L'entretien</w:t>
      </w:r>
    </w:p>
    <w:p w:rsidR="004D366F" w:rsidRDefault="004D366F" w:rsidP="004D366F">
      <w:pPr>
        <w:ind w:right="74"/>
        <w:jc w:val="both"/>
      </w:pPr>
      <w:r>
        <w:t xml:space="preserve">L'entretien est une étape à part entière du processus de recrutement qu'il convient de préparer soigneusement. Vous allez devoir convaincre votre interlocuteur que vous êtes un bon candidat car même si vous êtes parvenu à décrocher un entretien vous êtes probablement plusieurs postulants en lice. L'entretien n'est pas une simple formalité mais un moment décisif où vont se confronter les attentes et les aspirations des deux parties (vous et l'entreprise). Cette étape est aussi importante pour vous que pour l'entreprise qui consacre du temps et de l'argent au recrutement d'un stagiaire. </w:t>
      </w:r>
    </w:p>
    <w:p w:rsidR="004D366F" w:rsidRDefault="004D366F" w:rsidP="004D366F">
      <w:pPr>
        <w:ind w:right="74"/>
        <w:jc w:val="both"/>
      </w:pPr>
    </w:p>
    <w:p w:rsidR="004D366F" w:rsidRDefault="004D366F" w:rsidP="004D366F">
      <w:pPr>
        <w:spacing w:before="240" w:after="120"/>
        <w:ind w:firstLine="709"/>
        <w:rPr>
          <w:b/>
          <w:bCs/>
          <w:smallCaps/>
        </w:rPr>
      </w:pPr>
      <w:r>
        <w:rPr>
          <w:b/>
          <w:bCs/>
          <w:smallCaps/>
        </w:rPr>
        <w:t>La préparation de l'entretien</w:t>
      </w:r>
    </w:p>
    <w:p w:rsidR="004D366F" w:rsidRDefault="004D366F" w:rsidP="004D366F">
      <w:pPr>
        <w:spacing w:after="120"/>
      </w:pPr>
      <w:r>
        <w:t>Organisez-vous :</w:t>
      </w:r>
    </w:p>
    <w:p w:rsidR="004D366F" w:rsidRDefault="004D366F" w:rsidP="004D366F">
      <w:pPr>
        <w:numPr>
          <w:ilvl w:val="0"/>
          <w:numId w:val="3"/>
        </w:numPr>
        <w:tabs>
          <w:tab w:val="left" w:pos="1568"/>
        </w:tabs>
        <w:spacing w:before="60" w:after="60"/>
        <w:ind w:left="1568" w:right="74" w:hanging="424"/>
        <w:jc w:val="both"/>
      </w:pPr>
      <w:r>
        <w:t>Prenez des renseignements sur l'entreprise et son secteur d'activité,</w:t>
      </w:r>
    </w:p>
    <w:p w:rsidR="004D366F" w:rsidRDefault="004D366F" w:rsidP="004D366F">
      <w:pPr>
        <w:numPr>
          <w:ilvl w:val="0"/>
          <w:numId w:val="3"/>
        </w:numPr>
        <w:tabs>
          <w:tab w:val="left" w:pos="1568"/>
        </w:tabs>
        <w:spacing w:before="60" w:after="60"/>
        <w:ind w:left="1568" w:right="74" w:hanging="424"/>
        <w:jc w:val="both"/>
      </w:pPr>
      <w:r>
        <w:t>si vous savez quel poste vous est proposé, renseignez-vous sur ses spécificités, cela vous permettra de vous positionner par rapport aux besoins réels de l'entreprise,</w:t>
      </w:r>
    </w:p>
    <w:p w:rsidR="004D366F" w:rsidRDefault="004D366F" w:rsidP="004D366F">
      <w:pPr>
        <w:numPr>
          <w:ilvl w:val="0"/>
          <w:numId w:val="3"/>
        </w:numPr>
        <w:tabs>
          <w:tab w:val="left" w:pos="1568"/>
        </w:tabs>
        <w:spacing w:before="60" w:after="60"/>
        <w:ind w:left="1568" w:right="74" w:hanging="424"/>
        <w:jc w:val="both"/>
      </w:pPr>
      <w:r>
        <w:t>repérez sa situation géographique, planifiez votre itinéraire et établissez votre planning pour arriver au moi</w:t>
      </w:r>
      <w:r w:rsidR="00502246">
        <w:t>ns</w:t>
      </w:r>
      <w:r>
        <w:t xml:space="preserve"> un quart d'heure en avance sur le lieu de l'entretien</w:t>
      </w:r>
    </w:p>
    <w:p w:rsidR="004D366F" w:rsidRDefault="004D366F" w:rsidP="004D366F">
      <w:pPr>
        <w:numPr>
          <w:ilvl w:val="0"/>
          <w:numId w:val="3"/>
        </w:numPr>
        <w:tabs>
          <w:tab w:val="left" w:pos="1568"/>
        </w:tabs>
        <w:spacing w:before="60" w:after="60"/>
        <w:ind w:left="1568" w:right="74" w:hanging="424"/>
        <w:jc w:val="both"/>
      </w:pPr>
      <w:r>
        <w:t>n'oubliez pas, le cas échéant, de prendre l'annonce avec vous,</w:t>
      </w:r>
    </w:p>
    <w:p w:rsidR="004D366F" w:rsidRDefault="004D366F" w:rsidP="004D366F">
      <w:pPr>
        <w:numPr>
          <w:ilvl w:val="0"/>
          <w:numId w:val="3"/>
        </w:numPr>
        <w:tabs>
          <w:tab w:val="left" w:pos="1568"/>
        </w:tabs>
        <w:spacing w:before="60" w:after="60"/>
        <w:ind w:left="1568" w:right="74" w:hanging="424"/>
        <w:jc w:val="both"/>
      </w:pPr>
      <w:r>
        <w:t xml:space="preserve">préparez quelques questions, elles témoigneront de votre intérêt pour le poste proposé. </w:t>
      </w:r>
    </w:p>
    <w:p w:rsidR="004D366F" w:rsidRDefault="004D366F" w:rsidP="004D366F">
      <w:pPr>
        <w:spacing w:before="240" w:after="120"/>
        <w:ind w:firstLine="709"/>
        <w:rPr>
          <w:b/>
          <w:bCs/>
          <w:smallCaps/>
        </w:rPr>
      </w:pPr>
      <w:r>
        <w:rPr>
          <w:b/>
          <w:bCs/>
          <w:smallCaps/>
        </w:rPr>
        <w:t>Votre tenue</w:t>
      </w:r>
    </w:p>
    <w:p w:rsidR="004D366F" w:rsidRDefault="004D366F" w:rsidP="004D366F">
      <w:pPr>
        <w:ind w:right="74"/>
        <w:jc w:val="both"/>
      </w:pPr>
      <w:r>
        <w:t xml:space="preserve">Adoptez une tenue correcte et discrète en rapport avec le milieu professionnel de la société. </w:t>
      </w:r>
    </w:p>
    <w:p w:rsidR="004D366F" w:rsidRDefault="004D366F" w:rsidP="004D366F">
      <w:pPr>
        <w:spacing w:before="120" w:after="120"/>
        <w:ind w:left="1021" w:right="74" w:hanging="28"/>
        <w:jc w:val="both"/>
      </w:pPr>
      <w:r>
        <w:rPr>
          <w:b/>
          <w:bCs/>
        </w:rPr>
        <w:t>Pour les femmes :</w:t>
      </w:r>
      <w:r>
        <w:t xml:space="preserve"> le tailleur est parfaitement adapté à la circonstance.</w:t>
      </w:r>
    </w:p>
    <w:p w:rsidR="004D366F" w:rsidRDefault="004D366F" w:rsidP="004D366F">
      <w:pPr>
        <w:spacing w:before="120" w:after="120"/>
        <w:ind w:left="1021" w:right="74" w:hanging="28"/>
        <w:jc w:val="both"/>
      </w:pPr>
      <w:r>
        <w:rPr>
          <w:b/>
          <w:bCs/>
        </w:rPr>
        <w:t xml:space="preserve">Pour les hommes : </w:t>
      </w:r>
      <w:r>
        <w:t>le costume et la cravate sont conseillés.</w:t>
      </w:r>
    </w:p>
    <w:p w:rsidR="004D366F" w:rsidRDefault="004D366F" w:rsidP="004D366F">
      <w:pPr>
        <w:ind w:left="567" w:right="74"/>
        <w:jc w:val="both"/>
      </w:pPr>
      <w:r>
        <w:t xml:space="preserve">Toutefois si vous ne vous sentez pas l'aise ainsi vêtu, il est préférable d'opter pour une tenue qui vous est plus familière à condition que celle-ci soit sobre. </w:t>
      </w:r>
    </w:p>
    <w:p w:rsidR="004D366F" w:rsidRDefault="004D366F" w:rsidP="004D366F">
      <w:pPr>
        <w:spacing w:before="120" w:after="120"/>
        <w:ind w:left="1381" w:hanging="388"/>
        <w:rPr>
          <w:b/>
          <w:bCs/>
        </w:rPr>
      </w:pPr>
      <w:r>
        <w:rPr>
          <w:b/>
          <w:bCs/>
        </w:rPr>
        <w:t>Pensez à emporter :</w:t>
      </w:r>
    </w:p>
    <w:p w:rsidR="004D366F" w:rsidRDefault="004D366F" w:rsidP="004D366F">
      <w:pPr>
        <w:numPr>
          <w:ilvl w:val="0"/>
          <w:numId w:val="9"/>
        </w:numPr>
        <w:tabs>
          <w:tab w:val="left" w:pos="1504"/>
          <w:tab w:val="left" w:pos="1558"/>
        </w:tabs>
        <w:ind w:left="1558" w:right="720" w:hanging="424"/>
      </w:pPr>
      <w:r>
        <w:t>de quoi prendre des notes,</w:t>
      </w:r>
    </w:p>
    <w:p w:rsidR="004D366F" w:rsidRDefault="004D366F" w:rsidP="004D366F">
      <w:pPr>
        <w:numPr>
          <w:ilvl w:val="0"/>
          <w:numId w:val="9"/>
        </w:numPr>
        <w:tabs>
          <w:tab w:val="left" w:pos="1504"/>
          <w:tab w:val="left" w:pos="1558"/>
        </w:tabs>
        <w:spacing w:before="60" w:after="60"/>
        <w:ind w:left="1558" w:right="720" w:hanging="424"/>
      </w:pPr>
      <w:r>
        <w:t xml:space="preserve">votre agenda, votre planning, </w:t>
      </w:r>
    </w:p>
    <w:p w:rsidR="004D366F" w:rsidRDefault="004D366F" w:rsidP="004D366F">
      <w:pPr>
        <w:numPr>
          <w:ilvl w:val="0"/>
          <w:numId w:val="9"/>
        </w:numPr>
        <w:tabs>
          <w:tab w:val="left" w:pos="1504"/>
          <w:tab w:val="left" w:pos="1558"/>
        </w:tabs>
        <w:spacing w:before="60" w:after="60"/>
        <w:ind w:left="1558" w:right="720" w:hanging="424"/>
      </w:pPr>
      <w:r>
        <w:t xml:space="preserve">un exemplaire de l'annonce, </w:t>
      </w:r>
    </w:p>
    <w:p w:rsidR="004D366F" w:rsidRDefault="004D366F" w:rsidP="004D366F">
      <w:pPr>
        <w:numPr>
          <w:ilvl w:val="0"/>
          <w:numId w:val="9"/>
        </w:numPr>
        <w:tabs>
          <w:tab w:val="left" w:pos="1504"/>
          <w:tab w:val="left" w:pos="1558"/>
        </w:tabs>
        <w:spacing w:before="60" w:after="60"/>
        <w:ind w:left="1558" w:right="720" w:hanging="424"/>
      </w:pPr>
      <w:r>
        <w:t>un exemplaire de votre CV,</w:t>
      </w:r>
    </w:p>
    <w:p w:rsidR="004D366F" w:rsidRDefault="004D366F" w:rsidP="004D366F">
      <w:pPr>
        <w:numPr>
          <w:ilvl w:val="0"/>
          <w:numId w:val="9"/>
        </w:numPr>
        <w:tabs>
          <w:tab w:val="left" w:pos="1504"/>
          <w:tab w:val="left" w:pos="1558"/>
        </w:tabs>
        <w:spacing w:before="60" w:after="60"/>
        <w:ind w:left="1558" w:right="720" w:hanging="424"/>
      </w:pPr>
      <w:r>
        <w:t>les documents que l'entreprise a pu éventuellement vous envoyer,</w:t>
      </w:r>
    </w:p>
    <w:p w:rsidR="004D366F" w:rsidRDefault="004D366F" w:rsidP="004D366F">
      <w:pPr>
        <w:numPr>
          <w:ilvl w:val="0"/>
          <w:numId w:val="9"/>
        </w:numPr>
        <w:tabs>
          <w:tab w:val="left" w:pos="1504"/>
          <w:tab w:val="left" w:pos="1558"/>
        </w:tabs>
        <w:spacing w:before="60" w:after="60"/>
        <w:ind w:left="1558" w:right="720" w:hanging="424"/>
      </w:pPr>
      <w:r>
        <w:t>un magazine au cas où l'attente serait longue,</w:t>
      </w:r>
    </w:p>
    <w:p w:rsidR="004D366F" w:rsidRDefault="004D366F" w:rsidP="004D366F">
      <w:pPr>
        <w:numPr>
          <w:ilvl w:val="0"/>
          <w:numId w:val="9"/>
        </w:numPr>
        <w:tabs>
          <w:tab w:val="left" w:pos="1504"/>
          <w:tab w:val="left" w:pos="1558"/>
        </w:tabs>
        <w:spacing w:before="60" w:after="60"/>
        <w:ind w:left="1558" w:right="720" w:hanging="424"/>
      </w:pPr>
      <w:r>
        <w:t>un plan si vous connaissez mal le lieu où se déroule l'entretien,</w:t>
      </w:r>
    </w:p>
    <w:p w:rsidR="004D366F" w:rsidRDefault="004D366F" w:rsidP="004D366F">
      <w:pPr>
        <w:numPr>
          <w:ilvl w:val="0"/>
          <w:numId w:val="9"/>
        </w:numPr>
        <w:tabs>
          <w:tab w:val="left" w:pos="1504"/>
          <w:tab w:val="left" w:pos="1558"/>
        </w:tabs>
        <w:spacing w:before="60" w:after="60"/>
        <w:ind w:left="1558" w:right="720" w:hanging="424"/>
      </w:pPr>
      <w:r>
        <w:t>sans oublier la fiche de synthèse du stage (ça sera ton « </w:t>
      </w:r>
      <w:proofErr w:type="spellStart"/>
      <w:r>
        <w:t>pré-contrat</w:t>
      </w:r>
      <w:proofErr w:type="spellEnd"/>
      <w:r>
        <w:t> » avant la signature définitive des conventions).</w:t>
      </w:r>
    </w:p>
    <w:p w:rsidR="004D366F" w:rsidRDefault="004D366F" w:rsidP="004D366F">
      <w:pPr>
        <w:spacing w:before="240" w:after="120"/>
        <w:ind w:left="301" w:firstLine="408"/>
        <w:rPr>
          <w:b/>
          <w:bCs/>
          <w:smallCaps/>
        </w:rPr>
      </w:pPr>
      <w:r>
        <w:rPr>
          <w:b/>
          <w:bCs/>
          <w:smallCaps/>
        </w:rPr>
        <w:t>La bonne attitude lors de l'entretien</w:t>
      </w:r>
    </w:p>
    <w:p w:rsidR="004D366F" w:rsidRDefault="004D366F" w:rsidP="004D366F">
      <w:pPr>
        <w:spacing w:before="60" w:after="60"/>
        <w:ind w:left="142" w:right="74"/>
        <w:jc w:val="both"/>
      </w:pPr>
      <w:r>
        <w:t xml:space="preserve">Soyez aussi décontracté que possible au moment de l'entretien ; pour ce faire, travaillez votre respiration et préparez-vous en suivant les conseils ci-dessous ou bien ceux de vos enseignants, ils vous permettront d'éviter certaines situations gênantes. </w:t>
      </w:r>
    </w:p>
    <w:p w:rsidR="004D366F" w:rsidRDefault="004D366F" w:rsidP="004D366F">
      <w:pPr>
        <w:numPr>
          <w:ilvl w:val="0"/>
          <w:numId w:val="8"/>
        </w:numPr>
        <w:tabs>
          <w:tab w:val="left" w:pos="1445"/>
          <w:tab w:val="left" w:pos="1586"/>
        </w:tabs>
        <w:spacing w:before="120" w:after="60"/>
        <w:ind w:left="1586" w:right="74" w:hanging="424"/>
        <w:jc w:val="both"/>
      </w:pPr>
      <w:r>
        <w:t>Dans la salle d'attente, ne restez pas inactif, cela favorise le stress. Si des magazines ou des brochures sur l'entreprise sont offerts à la consultation, parcourez-les et essayez de retenir quelques chiffres sur la société.</w:t>
      </w:r>
    </w:p>
    <w:p w:rsidR="004D366F" w:rsidRDefault="004D366F" w:rsidP="004D366F">
      <w:pPr>
        <w:numPr>
          <w:ilvl w:val="0"/>
          <w:numId w:val="8"/>
        </w:numPr>
        <w:tabs>
          <w:tab w:val="left" w:pos="1445"/>
          <w:tab w:val="left" w:pos="1586"/>
        </w:tabs>
        <w:spacing w:before="120" w:after="60"/>
        <w:ind w:left="1586" w:right="74" w:hanging="424"/>
        <w:jc w:val="both"/>
      </w:pPr>
      <w:r>
        <w:lastRenderedPageBreak/>
        <w:t>L'entretien se joue dès le premier contact. Votre poignée de main doit être franche. Soyez ouvert à la discussion même si le recruteur ne fait qu'échanger des banalités en vous conduisant à son bureau.</w:t>
      </w:r>
    </w:p>
    <w:p w:rsidR="004D366F" w:rsidRDefault="004D366F" w:rsidP="004D366F">
      <w:pPr>
        <w:numPr>
          <w:ilvl w:val="0"/>
          <w:numId w:val="8"/>
        </w:numPr>
        <w:tabs>
          <w:tab w:val="left" w:pos="1445"/>
          <w:tab w:val="left" w:pos="1586"/>
        </w:tabs>
        <w:spacing w:before="120" w:after="60"/>
        <w:ind w:left="1586" w:right="74" w:hanging="424"/>
        <w:jc w:val="both"/>
      </w:pPr>
      <w:r>
        <w:t xml:space="preserve">Vous </w:t>
      </w:r>
      <w:r w:rsidR="000E0719">
        <w:t>installez</w:t>
      </w:r>
      <w:r>
        <w:t xml:space="preserve"> : ne vous asseyez que lorsque votre interlocuteur vous l'aura proposé. Prenez alors une position confortable, </w:t>
      </w:r>
      <w:r w:rsidR="00502246">
        <w:t>calez-vous</w:t>
      </w:r>
      <w:r>
        <w:t xml:space="preserve"> bien droit au fond de votre siège, cette posture favorisera une bonne respiration. Ne croisez ni les bras ni les mains, cela trahit un manque de réceptivité. Demandez au recruteur si vous pouvez prendre des notes mais ne vous installez pas sur le bureau pour écrire sauf si votre interlocuteur vous aménage une petite place.</w:t>
      </w:r>
    </w:p>
    <w:p w:rsidR="004D366F" w:rsidRDefault="004D366F" w:rsidP="004D366F">
      <w:pPr>
        <w:numPr>
          <w:ilvl w:val="0"/>
          <w:numId w:val="8"/>
        </w:numPr>
        <w:tabs>
          <w:tab w:val="left" w:pos="1445"/>
          <w:tab w:val="left" w:pos="1586"/>
          <w:tab w:val="left" w:pos="9000"/>
        </w:tabs>
        <w:spacing w:before="120" w:after="60"/>
        <w:ind w:left="1586" w:right="74" w:hanging="424"/>
        <w:jc w:val="both"/>
      </w:pPr>
      <w:r>
        <w:t xml:space="preserve">Lors de l'entretien : soyez agréable, regardez votre interlocuteur dans les yeux. Il peut essayer de vous mettre à l'épreuve : surtout ne devenez pas agressif, vous condamneriez toutes vos chances. Sachez prendre le temps de réfléchir avant de répondre aux questions, le silence peut certes paraître long mais il est préférable à une réponse confuse ou </w:t>
      </w:r>
      <w:proofErr w:type="gramStart"/>
      <w:r w:rsidR="000E0719">
        <w:t>manquant</w:t>
      </w:r>
      <w:proofErr w:type="gramEnd"/>
      <w:r>
        <w:t xml:space="preserve"> de pertinence.</w:t>
      </w:r>
    </w:p>
    <w:p w:rsidR="004D366F" w:rsidRDefault="004D366F" w:rsidP="004D366F">
      <w:pPr>
        <w:numPr>
          <w:ilvl w:val="0"/>
          <w:numId w:val="8"/>
        </w:numPr>
        <w:tabs>
          <w:tab w:val="left" w:pos="1445"/>
          <w:tab w:val="left" w:pos="1586"/>
        </w:tabs>
        <w:spacing w:before="120" w:after="60"/>
        <w:ind w:left="1586" w:right="74" w:hanging="424"/>
        <w:jc w:val="both"/>
      </w:pPr>
      <w:r>
        <w:t xml:space="preserve">Une fois l'entretien terminé informez-vous sur les suites de la procédure de recrutement. Devrez-vous passer un nouvel entretien si vous êtes retenu ? Quand recevrez-vous une réponse? Vous pouvez également demander au recruteur ce qu'il a pensé de votre prestation. </w:t>
      </w:r>
    </w:p>
    <w:p w:rsidR="004D366F" w:rsidRDefault="004D366F" w:rsidP="004D366F">
      <w:pPr>
        <w:spacing w:before="240" w:after="120"/>
        <w:ind w:firstLine="709"/>
        <w:rPr>
          <w:b/>
          <w:bCs/>
          <w:smallCaps/>
        </w:rPr>
      </w:pPr>
      <w:r>
        <w:rPr>
          <w:b/>
          <w:bCs/>
          <w:smallCaps/>
        </w:rPr>
        <w:t>Le déroulement de l'entretien</w:t>
      </w:r>
    </w:p>
    <w:p w:rsidR="004D366F" w:rsidRDefault="004D366F" w:rsidP="004D366F">
      <w:pPr>
        <w:spacing w:before="120"/>
        <w:ind w:right="74"/>
        <w:jc w:val="both"/>
      </w:pPr>
      <w:r>
        <w:t xml:space="preserve">Un entretien se compose généralement de deux grandes phases. Une phase au cours de laquelle le recruteur présente l'entreprise et le stage à pourvoir et une deuxième phase au cours de laquelle vous devrez vous présenter et répondre à diverses questions. Nous vous conseillons de poser vous aussi des questions lors de l'entretien, le recruteur percevra cette attitude comme une marque d'intérêt pour le stage proposé. </w:t>
      </w:r>
    </w:p>
    <w:p w:rsidR="004D366F" w:rsidRDefault="00502246" w:rsidP="004D366F">
      <w:pPr>
        <w:spacing w:before="120"/>
        <w:ind w:right="74"/>
        <w:jc w:val="both"/>
      </w:pPr>
      <w:r>
        <w:rPr>
          <w:b/>
          <w:bCs/>
        </w:rPr>
        <w:t>Parlez-moi</w:t>
      </w:r>
      <w:r w:rsidR="004D366F">
        <w:rPr>
          <w:b/>
          <w:bCs/>
        </w:rPr>
        <w:t xml:space="preserve"> de vous / </w:t>
      </w:r>
      <w:r>
        <w:rPr>
          <w:b/>
          <w:bCs/>
        </w:rPr>
        <w:t>présentez-vous</w:t>
      </w:r>
      <w:r w:rsidR="004D366F">
        <w:rPr>
          <w:b/>
          <w:bCs/>
        </w:rPr>
        <w:t>.</w:t>
      </w:r>
      <w:r w:rsidR="004D366F">
        <w:t xml:space="preserve"> Cette partie de l'entretien peut sembler aisée à négocier au premier abord. Ne vous y méprenez pas, cette question est essentielle et appelle une réponse autre que le simple rappel de ce que vous avez déjà mentionné dans votre CV. Évitez surtout une présentation du style fiche d'Etat-civil. </w:t>
      </w:r>
    </w:p>
    <w:p w:rsidR="004D366F" w:rsidRDefault="004D366F" w:rsidP="004D366F">
      <w:pPr>
        <w:spacing w:before="120"/>
        <w:ind w:right="74"/>
        <w:jc w:val="both"/>
      </w:pPr>
      <w:r>
        <w:t>Ce que le recruteur veut connaître, ce sont vos compétences, votre personnalité, vos attentes... Présentez-vous très sommairement. Vous pouvez en revanche développer plus longuement vos expériences antérieures, les études que vous suivez, les raisons qui vous ont conduit à postuler, vos projets professionnels...</w:t>
      </w:r>
    </w:p>
    <w:p w:rsidR="004D366F" w:rsidRDefault="004D366F" w:rsidP="004D366F">
      <w:pPr>
        <w:spacing w:before="120"/>
      </w:pPr>
      <w:r>
        <w:t xml:space="preserve">Quelques questions rituelles : </w:t>
      </w:r>
    </w:p>
    <w:p w:rsidR="004D366F" w:rsidRDefault="004D366F" w:rsidP="004D366F">
      <w:pPr>
        <w:numPr>
          <w:ilvl w:val="0"/>
          <w:numId w:val="22"/>
        </w:numPr>
        <w:tabs>
          <w:tab w:val="left" w:pos="1445"/>
          <w:tab w:val="left" w:pos="1558"/>
        </w:tabs>
        <w:spacing w:before="60" w:after="60"/>
        <w:ind w:left="1558" w:hanging="424"/>
        <w:jc w:val="both"/>
      </w:pPr>
      <w:r>
        <w:t>aimez-vous travailler en équipe ?</w:t>
      </w:r>
    </w:p>
    <w:p w:rsidR="004D366F" w:rsidRDefault="004D366F" w:rsidP="004D366F">
      <w:pPr>
        <w:numPr>
          <w:ilvl w:val="0"/>
          <w:numId w:val="22"/>
        </w:numPr>
        <w:tabs>
          <w:tab w:val="left" w:pos="1445"/>
          <w:tab w:val="left" w:pos="1558"/>
        </w:tabs>
        <w:spacing w:before="60" w:after="60"/>
        <w:ind w:left="1558" w:hanging="424"/>
        <w:jc w:val="both"/>
      </w:pPr>
      <w:r>
        <w:t xml:space="preserve">savez-vous travailler de façon autonome ? </w:t>
      </w:r>
    </w:p>
    <w:p w:rsidR="004D366F" w:rsidRDefault="004D366F" w:rsidP="004D366F">
      <w:pPr>
        <w:numPr>
          <w:ilvl w:val="0"/>
          <w:numId w:val="22"/>
        </w:numPr>
        <w:tabs>
          <w:tab w:val="left" w:pos="1445"/>
          <w:tab w:val="left" w:pos="1558"/>
        </w:tabs>
        <w:spacing w:before="60" w:after="60"/>
        <w:ind w:left="1558" w:hanging="424"/>
        <w:jc w:val="both"/>
      </w:pPr>
      <w:r>
        <w:t>que pensez-vous pouvoir apporter à notre société ?</w:t>
      </w:r>
    </w:p>
    <w:p w:rsidR="004D366F" w:rsidRDefault="004D366F" w:rsidP="004D366F">
      <w:pPr>
        <w:numPr>
          <w:ilvl w:val="0"/>
          <w:numId w:val="22"/>
        </w:numPr>
        <w:tabs>
          <w:tab w:val="left" w:pos="1445"/>
          <w:tab w:val="left" w:pos="1558"/>
        </w:tabs>
        <w:spacing w:before="60" w:after="60"/>
        <w:ind w:left="1558" w:hanging="424"/>
        <w:jc w:val="both"/>
      </w:pPr>
      <w:r>
        <w:t>quelles sont vos passions ? quels sont vos loisirs ?</w:t>
      </w:r>
    </w:p>
    <w:p w:rsidR="004D366F" w:rsidRDefault="004D366F" w:rsidP="004D366F">
      <w:pPr>
        <w:numPr>
          <w:ilvl w:val="0"/>
          <w:numId w:val="22"/>
        </w:numPr>
        <w:tabs>
          <w:tab w:val="left" w:pos="1445"/>
          <w:tab w:val="left" w:pos="1558"/>
        </w:tabs>
        <w:spacing w:before="60" w:after="60"/>
        <w:ind w:left="1558" w:hanging="424"/>
        <w:jc w:val="both"/>
      </w:pPr>
      <w:r>
        <w:t xml:space="preserve">quels atouts vous distinguent selon vous ? </w:t>
      </w:r>
    </w:p>
    <w:p w:rsidR="004D366F" w:rsidRDefault="004D366F" w:rsidP="004D366F">
      <w:pPr>
        <w:numPr>
          <w:ilvl w:val="0"/>
          <w:numId w:val="22"/>
        </w:numPr>
        <w:tabs>
          <w:tab w:val="left" w:pos="1445"/>
          <w:tab w:val="left" w:pos="1558"/>
        </w:tabs>
        <w:spacing w:before="60" w:after="60"/>
        <w:ind w:left="1558" w:hanging="424"/>
        <w:jc w:val="both"/>
      </w:pPr>
      <w:r>
        <w:t>quelles sont vos prétentions financières ? (au cas où !!)</w:t>
      </w:r>
    </w:p>
    <w:p w:rsidR="004D366F" w:rsidRDefault="004D366F" w:rsidP="004D366F">
      <w:pPr>
        <w:numPr>
          <w:ilvl w:val="0"/>
          <w:numId w:val="22"/>
        </w:numPr>
        <w:tabs>
          <w:tab w:val="left" w:pos="1445"/>
          <w:tab w:val="left" w:pos="1558"/>
        </w:tabs>
        <w:spacing w:before="60" w:after="60"/>
        <w:ind w:left="1558" w:hanging="424"/>
        <w:jc w:val="both"/>
      </w:pPr>
      <w:r>
        <w:t xml:space="preserve">êtes-vous ordonné ? </w:t>
      </w:r>
    </w:p>
    <w:p w:rsidR="004D366F" w:rsidRDefault="004D366F" w:rsidP="004D366F">
      <w:pPr>
        <w:numPr>
          <w:ilvl w:val="0"/>
          <w:numId w:val="22"/>
        </w:numPr>
        <w:tabs>
          <w:tab w:val="left" w:pos="1445"/>
          <w:tab w:val="left" w:pos="1558"/>
        </w:tabs>
        <w:spacing w:before="60" w:after="60"/>
        <w:ind w:left="1558" w:hanging="424"/>
        <w:jc w:val="both"/>
      </w:pPr>
      <w:r>
        <w:t xml:space="preserve">les responsabilités vous font-elles peur ? </w:t>
      </w:r>
    </w:p>
    <w:p w:rsidR="004D366F" w:rsidRDefault="004D366F" w:rsidP="004D366F">
      <w:pPr>
        <w:numPr>
          <w:ilvl w:val="0"/>
          <w:numId w:val="22"/>
        </w:numPr>
        <w:tabs>
          <w:tab w:val="left" w:pos="1445"/>
          <w:tab w:val="left" w:pos="1558"/>
        </w:tabs>
        <w:spacing w:before="60" w:after="60"/>
        <w:ind w:left="1558" w:hanging="424"/>
        <w:jc w:val="both"/>
      </w:pPr>
      <w:r>
        <w:t>qu'attendez-vous de ce stage ?</w:t>
      </w:r>
    </w:p>
    <w:p w:rsidR="004D366F" w:rsidRDefault="004D366F" w:rsidP="004D366F">
      <w:pPr>
        <w:numPr>
          <w:ilvl w:val="0"/>
          <w:numId w:val="22"/>
        </w:numPr>
        <w:tabs>
          <w:tab w:val="left" w:pos="1445"/>
          <w:tab w:val="left" w:pos="1558"/>
        </w:tabs>
        <w:spacing w:before="60" w:after="60"/>
        <w:ind w:left="1558" w:hanging="424"/>
        <w:jc w:val="both"/>
      </w:pPr>
      <w:r>
        <w:t>qu'aimeriez-vous faire après vos études ?</w:t>
      </w:r>
    </w:p>
    <w:p w:rsidR="004D366F" w:rsidRDefault="004D366F" w:rsidP="004D366F">
      <w:pPr>
        <w:numPr>
          <w:ilvl w:val="0"/>
          <w:numId w:val="22"/>
        </w:numPr>
        <w:tabs>
          <w:tab w:val="left" w:pos="1445"/>
          <w:tab w:val="left" w:pos="1558"/>
        </w:tabs>
        <w:spacing w:before="60" w:after="60"/>
        <w:ind w:left="1558" w:hanging="424"/>
        <w:jc w:val="both"/>
      </w:pPr>
      <w:r>
        <w:t xml:space="preserve">quels sont vos points faibles ? vos points forts ? </w:t>
      </w:r>
    </w:p>
    <w:p w:rsidR="004D366F" w:rsidRDefault="004D366F" w:rsidP="004D366F">
      <w:pPr>
        <w:spacing w:before="240"/>
        <w:jc w:val="center"/>
      </w:pPr>
      <w:r>
        <w:t>Vous voici fin prêt à vous lancer dans la grande aventure de la recherche de stage.</w:t>
      </w:r>
    </w:p>
    <w:p w:rsidR="004D366F" w:rsidRDefault="004D366F" w:rsidP="004D366F">
      <w:pPr>
        <w:pStyle w:val="StagesTitre1"/>
        <w:numPr>
          <w:ilvl w:val="0"/>
          <w:numId w:val="6"/>
        </w:numPr>
        <w:tabs>
          <w:tab w:val="left" w:pos="217"/>
        </w:tabs>
        <w:ind w:left="217" w:right="10" w:firstLine="175"/>
        <w:rPr>
          <w:rFonts w:ascii="Times New Roman" w:hAnsi="Times New Roman" w:cs="Times New Roman"/>
          <w:szCs w:val="22"/>
        </w:rPr>
      </w:pPr>
      <w:r>
        <w:rPr>
          <w:rFonts w:ascii="Times New Roman" w:hAnsi="Times New Roman" w:cs="Times New Roman"/>
          <w:szCs w:val="22"/>
        </w:rPr>
        <w:lastRenderedPageBreak/>
        <w:t xml:space="preserve"> La convention de stage</w:t>
      </w:r>
    </w:p>
    <w:p w:rsidR="004D366F" w:rsidRDefault="004D366F" w:rsidP="004D366F">
      <w:pPr>
        <w:pStyle w:val="StyleStageTitre2Justifi1"/>
        <w:numPr>
          <w:ilvl w:val="1"/>
          <w:numId w:val="6"/>
        </w:numPr>
        <w:tabs>
          <w:tab w:val="left" w:pos="222"/>
        </w:tabs>
        <w:ind w:left="222" w:firstLine="345"/>
        <w:rPr>
          <w:rStyle w:val="titrepage"/>
          <w:smallCaps/>
          <w:szCs w:val="24"/>
        </w:rPr>
      </w:pPr>
      <w:r>
        <w:rPr>
          <w:rStyle w:val="titrepage"/>
          <w:rFonts w:ascii="Times New Roman" w:hAnsi="Times New Roman" w:cs="Times New Roman"/>
        </w:rPr>
        <w:t xml:space="preserve"> Définition</w:t>
      </w:r>
    </w:p>
    <w:p w:rsidR="004D366F" w:rsidRDefault="004D366F" w:rsidP="004D366F">
      <w:pPr>
        <w:jc w:val="both"/>
      </w:pPr>
      <w:r>
        <w:t>La convention de stage définit les relations entre l'entreprise, l'étudiant et l'administration de l'IUT pendant toute la durée de la réalisation d'un projet. Ce dernier est défini d'un commun accord entre les trois parties.</w:t>
      </w:r>
    </w:p>
    <w:p w:rsidR="004D366F" w:rsidRDefault="004D366F" w:rsidP="004D366F">
      <w:pPr>
        <w:pStyle w:val="StyleStageTitre2Justifi1"/>
        <w:numPr>
          <w:ilvl w:val="1"/>
          <w:numId w:val="6"/>
        </w:numPr>
        <w:tabs>
          <w:tab w:val="left" w:pos="222"/>
        </w:tabs>
        <w:ind w:left="222" w:firstLine="345"/>
        <w:rPr>
          <w:rStyle w:val="titrepage"/>
          <w:rFonts w:ascii="Times New Roman" w:hAnsi="Times New Roman" w:cs="Times New Roman"/>
          <w:b w:val="0"/>
          <w:bCs w:val="0"/>
        </w:rPr>
      </w:pPr>
      <w:r>
        <w:rPr>
          <w:rStyle w:val="titrepage"/>
          <w:rFonts w:ascii="Times New Roman" w:hAnsi="Times New Roman" w:cs="Times New Roman"/>
        </w:rPr>
        <w:t xml:space="preserve"> Objectif</w:t>
      </w:r>
    </w:p>
    <w:p w:rsidR="004D366F" w:rsidRDefault="004D366F" w:rsidP="004D366F">
      <w:pPr>
        <w:jc w:val="both"/>
      </w:pPr>
      <w:r>
        <w:t xml:space="preserve">Elle établit très précisément, les responsabilités et les règles administratives de fonctionnement, en spécifiant les objectifs pédagogiques du stage et les missions confiées aux stagiaires. </w:t>
      </w:r>
    </w:p>
    <w:p w:rsidR="004D366F" w:rsidRDefault="004D366F" w:rsidP="004D366F">
      <w:pPr>
        <w:jc w:val="both"/>
      </w:pPr>
    </w:p>
    <w:p w:rsidR="004D366F" w:rsidRDefault="004D366F" w:rsidP="004D366F">
      <w:pPr>
        <w:jc w:val="both"/>
      </w:pPr>
      <w:r>
        <w:t>Avant d’établir une convention de stage, il est impératif de remplir une fiche de synthèse (disponible en annexe). Cette fiche de synthèse permettra au responsable des stages de valider ou non votre projet de stage.</w:t>
      </w:r>
    </w:p>
    <w:p w:rsidR="004D366F" w:rsidRDefault="004D366F" w:rsidP="004D366F">
      <w:pPr>
        <w:jc w:val="both"/>
      </w:pPr>
      <w:r>
        <w:t>Ce n’est qu’une fois la fiche de synthèse validée que vous pouvez établir une convention de stage entre l’IUT et l’entreprise.</w:t>
      </w:r>
    </w:p>
    <w:p w:rsidR="004D366F" w:rsidRDefault="004D366F" w:rsidP="004D366F">
      <w:pPr>
        <w:jc w:val="both"/>
      </w:pPr>
    </w:p>
    <w:p w:rsidR="004D366F" w:rsidRDefault="004D366F" w:rsidP="004D366F">
      <w:pPr>
        <w:jc w:val="both"/>
      </w:pPr>
      <w:r>
        <w:t xml:space="preserve">Les conventions sont distribuées en trois exemplaires. Elles doivent être signées dans l'ordre suivant : </w:t>
      </w:r>
    </w:p>
    <w:p w:rsidR="004D366F" w:rsidRDefault="004D366F" w:rsidP="004D366F">
      <w:pPr>
        <w:numPr>
          <w:ilvl w:val="0"/>
          <w:numId w:val="11"/>
        </w:numPr>
        <w:tabs>
          <w:tab w:val="left" w:pos="1445"/>
          <w:tab w:val="left" w:pos="1558"/>
        </w:tabs>
        <w:spacing w:before="60" w:after="60"/>
        <w:ind w:left="1558" w:hanging="424"/>
        <w:jc w:val="both"/>
      </w:pPr>
      <w:r>
        <w:t xml:space="preserve">Par l'étudiant stagiaire </w:t>
      </w:r>
    </w:p>
    <w:p w:rsidR="004D366F" w:rsidRDefault="004D366F" w:rsidP="004D366F">
      <w:pPr>
        <w:numPr>
          <w:ilvl w:val="0"/>
          <w:numId w:val="11"/>
        </w:numPr>
        <w:tabs>
          <w:tab w:val="left" w:pos="1445"/>
          <w:tab w:val="left" w:pos="1558"/>
        </w:tabs>
        <w:spacing w:before="60" w:after="60"/>
        <w:ind w:left="1558" w:hanging="424"/>
        <w:jc w:val="both"/>
      </w:pPr>
      <w:r>
        <w:t xml:space="preserve">Par l'entreprise </w:t>
      </w:r>
    </w:p>
    <w:p w:rsidR="004D366F" w:rsidRDefault="004D366F" w:rsidP="004D366F">
      <w:pPr>
        <w:numPr>
          <w:ilvl w:val="0"/>
          <w:numId w:val="11"/>
        </w:numPr>
        <w:tabs>
          <w:tab w:val="left" w:pos="1445"/>
          <w:tab w:val="left" w:pos="1558"/>
        </w:tabs>
        <w:spacing w:before="60" w:after="60"/>
        <w:ind w:left="1558" w:hanging="424"/>
        <w:jc w:val="both"/>
      </w:pPr>
      <w:r>
        <w:t>Par l'IUT</w:t>
      </w:r>
    </w:p>
    <w:p w:rsidR="004D366F" w:rsidRDefault="004D366F" w:rsidP="004D366F">
      <w:pPr>
        <w:spacing w:before="240" w:after="120"/>
        <w:jc w:val="both"/>
        <w:rPr>
          <w:rStyle w:val="titrepage"/>
        </w:rPr>
      </w:pPr>
      <w:r>
        <w:rPr>
          <w:rStyle w:val="titrepage"/>
          <w:b/>
          <w:bCs/>
        </w:rPr>
        <w:t>Renseignements complémentaires</w:t>
      </w:r>
    </w:p>
    <w:p w:rsidR="004D366F" w:rsidRDefault="004D366F" w:rsidP="004D366F">
      <w:pPr>
        <w:ind w:left="1134"/>
        <w:jc w:val="center"/>
      </w:pPr>
    </w:p>
    <w:p w:rsidR="004D366F" w:rsidRDefault="004D366F" w:rsidP="004D366F">
      <w:pPr>
        <w:pBdr>
          <w:top w:val="single" w:sz="4" w:space="6" w:color="000000"/>
          <w:left w:val="single" w:sz="4" w:space="1" w:color="000000"/>
          <w:bottom w:val="single" w:sz="4" w:space="5" w:color="000000"/>
          <w:right w:val="single" w:sz="4" w:space="1" w:color="000000"/>
        </w:pBdr>
        <w:ind w:left="2127" w:right="1275"/>
        <w:jc w:val="center"/>
      </w:pPr>
      <w:r>
        <w:t>Secrétariat Pédagogique Formation Initiale SRC</w:t>
      </w:r>
    </w:p>
    <w:p w:rsidR="004D366F" w:rsidRDefault="004D366F" w:rsidP="004D366F">
      <w:pPr>
        <w:pBdr>
          <w:top w:val="single" w:sz="4" w:space="6" w:color="000000"/>
          <w:left w:val="single" w:sz="4" w:space="1" w:color="000000"/>
          <w:bottom w:val="single" w:sz="4" w:space="5" w:color="000000"/>
          <w:right w:val="single" w:sz="4" w:space="1" w:color="000000"/>
        </w:pBdr>
        <w:ind w:left="2127" w:right="1275"/>
        <w:jc w:val="center"/>
      </w:pPr>
      <w:r>
        <w:t>200, Avenue Victor Sergent 83 700 Saint Raphaël</w:t>
      </w:r>
    </w:p>
    <w:p w:rsidR="004D366F" w:rsidRDefault="004D366F" w:rsidP="004D366F">
      <w:pPr>
        <w:pBdr>
          <w:top w:val="single" w:sz="4" w:space="6" w:color="000000"/>
          <w:left w:val="single" w:sz="4" w:space="1" w:color="000000"/>
          <w:bottom w:val="single" w:sz="4" w:space="5" w:color="000000"/>
          <w:right w:val="single" w:sz="4" w:space="1" w:color="000000"/>
        </w:pBdr>
        <w:ind w:left="2127" w:right="1275"/>
        <w:jc w:val="center"/>
      </w:pPr>
      <w:r>
        <w:rPr>
          <w:i/>
          <w:iCs/>
        </w:rPr>
        <w:t>Téléphone :</w:t>
      </w:r>
      <w:r>
        <w:t xml:space="preserve"> 04 94 19 66 07</w:t>
      </w:r>
    </w:p>
    <w:p w:rsidR="004D366F" w:rsidRDefault="004D366F" w:rsidP="004D366F">
      <w:pPr>
        <w:pBdr>
          <w:top w:val="single" w:sz="4" w:space="6" w:color="000000"/>
          <w:left w:val="single" w:sz="4" w:space="1" w:color="000000"/>
          <w:bottom w:val="single" w:sz="4" w:space="5" w:color="000000"/>
          <w:right w:val="single" w:sz="4" w:space="1" w:color="000000"/>
        </w:pBdr>
        <w:ind w:left="2127" w:right="1275"/>
        <w:jc w:val="center"/>
        <w:rPr>
          <w:i/>
          <w:iCs/>
        </w:rPr>
      </w:pPr>
      <w:r>
        <w:rPr>
          <w:i/>
          <w:iCs/>
        </w:rPr>
        <w:t>Email :</w:t>
      </w:r>
      <w:r>
        <w:t xml:space="preserve"> </w:t>
      </w:r>
      <w:hyperlink r:id="rId14" w:history="1">
        <w:r>
          <w:rPr>
            <w:rStyle w:val="Lienhypertexte"/>
          </w:rPr>
          <w:t>rabreau@univ-tln.fr</w:t>
        </w:r>
      </w:hyperlink>
    </w:p>
    <w:p w:rsidR="004D366F" w:rsidRDefault="004D366F" w:rsidP="004D366F">
      <w:pPr>
        <w:pBdr>
          <w:top w:val="single" w:sz="4" w:space="6" w:color="000000"/>
          <w:left w:val="single" w:sz="4" w:space="1" w:color="000000"/>
          <w:bottom w:val="single" w:sz="4" w:space="5" w:color="000000"/>
          <w:right w:val="single" w:sz="4" w:space="1" w:color="000000"/>
        </w:pBdr>
        <w:ind w:left="2127" w:right="1275"/>
        <w:jc w:val="center"/>
      </w:pPr>
      <w:r>
        <w:rPr>
          <w:i/>
          <w:iCs/>
        </w:rPr>
        <w:t>Fax:</w:t>
      </w:r>
      <w:r>
        <w:t xml:space="preserve"> 04 94.19.66.09</w:t>
      </w:r>
    </w:p>
    <w:p w:rsidR="004D366F" w:rsidRDefault="004D366F" w:rsidP="004D366F">
      <w:pPr>
        <w:ind w:left="1134"/>
        <w:jc w:val="center"/>
      </w:pPr>
    </w:p>
    <w:p w:rsidR="004D366F" w:rsidRDefault="004D366F" w:rsidP="004D366F">
      <w:pPr>
        <w:ind w:left="1134"/>
        <w:jc w:val="center"/>
      </w:pPr>
    </w:p>
    <w:p w:rsidR="004D366F" w:rsidRDefault="004D366F" w:rsidP="004D366F">
      <w:pPr>
        <w:ind w:left="1134"/>
        <w:jc w:val="center"/>
      </w:pPr>
    </w:p>
    <w:p w:rsidR="004D366F" w:rsidRDefault="004D366F" w:rsidP="004D366F">
      <w:pPr>
        <w:ind w:left="1134"/>
        <w:jc w:val="center"/>
      </w:pPr>
    </w:p>
    <w:p w:rsidR="004D366F" w:rsidRDefault="004D366F" w:rsidP="004D366F">
      <w:pPr>
        <w:pStyle w:val="Corpsdetexte31"/>
        <w:rPr>
          <w:rFonts w:ascii="Times New Roman" w:hAnsi="Times New Roman"/>
        </w:rPr>
      </w:pPr>
      <w:r>
        <w:rPr>
          <w:rFonts w:ascii="Times New Roman" w:hAnsi="Times New Roman"/>
        </w:rPr>
        <w:t>Soumettre les trois conventions de stage signées par l’entreprise et vous même plus la fiche de synthèse au responsable pédagogique des stages pour validation et ensuite au chef de département pour accord et signature finale. (Aucune convention ne sera signée sans la fiche de synthèse).</w:t>
      </w:r>
    </w:p>
    <w:p w:rsidR="004D366F" w:rsidRDefault="004D366F" w:rsidP="004D366F">
      <w:pPr>
        <w:pStyle w:val="Corpsdetexte31"/>
        <w:rPr>
          <w:rFonts w:ascii="Times New Roman" w:hAnsi="Times New Roman"/>
        </w:rPr>
      </w:pPr>
    </w:p>
    <w:p w:rsidR="004D366F" w:rsidRDefault="004D366F" w:rsidP="004D366F">
      <w:pPr>
        <w:pStyle w:val="Corpsdetexte31"/>
        <w:rPr>
          <w:rFonts w:ascii="Times New Roman" w:hAnsi="Times New Roman"/>
        </w:rPr>
      </w:pPr>
    </w:p>
    <w:p w:rsidR="004D366F" w:rsidRDefault="004D366F" w:rsidP="004D366F">
      <w:pPr>
        <w:pStyle w:val="Corpsdetexte31"/>
        <w:rPr>
          <w:rFonts w:ascii="Times New Roman" w:hAnsi="Times New Roman"/>
        </w:rPr>
      </w:pPr>
    </w:p>
    <w:p w:rsidR="004D366F" w:rsidRDefault="004D366F" w:rsidP="004D366F">
      <w:pPr>
        <w:pStyle w:val="Corpsdetexte31"/>
        <w:rPr>
          <w:rFonts w:ascii="Times New Roman" w:hAnsi="Times New Roman"/>
        </w:rPr>
      </w:pPr>
    </w:p>
    <w:p w:rsidR="00502246" w:rsidRDefault="00502246" w:rsidP="004D366F">
      <w:pPr>
        <w:pStyle w:val="Corpsdetexte31"/>
        <w:rPr>
          <w:rFonts w:ascii="Times New Roman" w:hAnsi="Times New Roman"/>
        </w:rPr>
      </w:pPr>
    </w:p>
    <w:p w:rsidR="00502246" w:rsidRDefault="00502246" w:rsidP="004D366F">
      <w:pPr>
        <w:pStyle w:val="Corpsdetexte31"/>
        <w:rPr>
          <w:rFonts w:ascii="Times New Roman" w:hAnsi="Times New Roman"/>
        </w:rPr>
      </w:pPr>
    </w:p>
    <w:p w:rsidR="00502246" w:rsidRDefault="00502246" w:rsidP="004D366F">
      <w:pPr>
        <w:pStyle w:val="Corpsdetexte31"/>
        <w:rPr>
          <w:rFonts w:ascii="Times New Roman" w:hAnsi="Times New Roman"/>
        </w:rPr>
      </w:pPr>
    </w:p>
    <w:p w:rsidR="00502246" w:rsidRDefault="00502246" w:rsidP="004D366F">
      <w:pPr>
        <w:pStyle w:val="Corpsdetexte31"/>
        <w:rPr>
          <w:rFonts w:ascii="Times New Roman" w:hAnsi="Times New Roman"/>
        </w:rPr>
      </w:pPr>
    </w:p>
    <w:p w:rsidR="00502246" w:rsidRDefault="00502246" w:rsidP="004D366F">
      <w:pPr>
        <w:pStyle w:val="Corpsdetexte31"/>
        <w:rPr>
          <w:rFonts w:ascii="Times New Roman" w:hAnsi="Times New Roman"/>
        </w:rPr>
      </w:pPr>
    </w:p>
    <w:p w:rsidR="00502246" w:rsidRDefault="00502246" w:rsidP="004D366F">
      <w:pPr>
        <w:pStyle w:val="Corpsdetexte31"/>
        <w:rPr>
          <w:rFonts w:ascii="Times New Roman" w:hAnsi="Times New Roman"/>
        </w:rPr>
      </w:pPr>
    </w:p>
    <w:p w:rsidR="00502246" w:rsidRDefault="00502246" w:rsidP="004D366F">
      <w:pPr>
        <w:pStyle w:val="Corpsdetexte31"/>
        <w:rPr>
          <w:rFonts w:ascii="Times New Roman" w:hAnsi="Times New Roman"/>
        </w:rPr>
      </w:pPr>
    </w:p>
    <w:p w:rsidR="00502246" w:rsidRDefault="00502246" w:rsidP="004D366F">
      <w:pPr>
        <w:pStyle w:val="Corpsdetexte31"/>
        <w:rPr>
          <w:rFonts w:ascii="Times New Roman" w:hAnsi="Times New Roman"/>
        </w:rPr>
      </w:pPr>
    </w:p>
    <w:p w:rsidR="004D366F" w:rsidRDefault="004D366F" w:rsidP="004D366F">
      <w:pPr>
        <w:pStyle w:val="StagesTitre1"/>
        <w:numPr>
          <w:ilvl w:val="0"/>
          <w:numId w:val="6"/>
        </w:numPr>
        <w:tabs>
          <w:tab w:val="left" w:pos="217"/>
        </w:tabs>
        <w:ind w:left="217" w:right="10" w:firstLine="175"/>
        <w:rPr>
          <w:rFonts w:ascii="Times New Roman" w:hAnsi="Times New Roman" w:cs="Times New Roman"/>
          <w:szCs w:val="22"/>
        </w:rPr>
      </w:pPr>
      <w:r>
        <w:rPr>
          <w:rFonts w:ascii="Times New Roman" w:hAnsi="Times New Roman" w:cs="Times New Roman"/>
          <w:szCs w:val="22"/>
        </w:rPr>
        <w:lastRenderedPageBreak/>
        <w:t xml:space="preserve"> Les cahiers des charges</w:t>
      </w:r>
    </w:p>
    <w:p w:rsidR="004D366F" w:rsidRPr="004710E9" w:rsidRDefault="004D366F" w:rsidP="004D366F">
      <w:pPr>
        <w:pStyle w:val="StyleStageTitre2Justifi1"/>
        <w:numPr>
          <w:ilvl w:val="1"/>
          <w:numId w:val="6"/>
        </w:numPr>
        <w:tabs>
          <w:tab w:val="left" w:pos="222"/>
        </w:tabs>
        <w:ind w:left="222" w:firstLine="345"/>
        <w:rPr>
          <w:rFonts w:ascii="Times New Roman" w:hAnsi="Times New Roman" w:cs="Times New Roman"/>
        </w:rPr>
      </w:pPr>
      <w:r>
        <w:rPr>
          <w:rFonts w:ascii="Times New Roman" w:hAnsi="Times New Roman" w:cs="Times New Roman"/>
        </w:rPr>
        <w:t xml:space="preserve"> </w:t>
      </w:r>
      <w:r w:rsidRPr="004710E9">
        <w:rPr>
          <w:rFonts w:ascii="Times New Roman" w:hAnsi="Times New Roman" w:cs="Times New Roman"/>
        </w:rPr>
        <w:t>Le cahier des charges fonctionnel</w:t>
      </w:r>
      <w:r w:rsidR="00F24B71" w:rsidRPr="004710E9">
        <w:rPr>
          <w:rFonts w:ascii="Times New Roman" w:hAnsi="Times New Roman" w:cs="Times New Roman"/>
        </w:rPr>
        <w:t xml:space="preserve"> et Le cahier des charges technique</w:t>
      </w:r>
    </w:p>
    <w:p w:rsidR="00F24B71" w:rsidRPr="004710E9" w:rsidRDefault="00F24B71" w:rsidP="00F24B71">
      <w:pPr>
        <w:jc w:val="both"/>
      </w:pPr>
      <w:r w:rsidRPr="004710E9">
        <w:t>V</w:t>
      </w:r>
      <w:r w:rsidR="004D366F" w:rsidRPr="004710E9">
        <w:t xml:space="preserve">ous devez rendre un cahier des charges fonctionnel </w:t>
      </w:r>
      <w:r w:rsidRPr="004710E9">
        <w:t>(</w:t>
      </w:r>
      <w:r w:rsidR="004D366F" w:rsidRPr="004710E9">
        <w:t>qui présente votre projet de stage</w:t>
      </w:r>
      <w:r w:rsidRPr="004710E9">
        <w:t>)</w:t>
      </w:r>
      <w:r w:rsidR="004D366F" w:rsidRPr="004710E9">
        <w:t>.</w:t>
      </w:r>
      <w:r w:rsidRPr="004710E9">
        <w:t xml:space="preserve"> Et un cahier des charges technique qui présente les spécifications fonctionnelles et les propositions techniques mises en œuvre afin de répondre au cahier des charges fonctionnel.</w:t>
      </w:r>
    </w:p>
    <w:p w:rsidR="004D366F" w:rsidRDefault="004D366F" w:rsidP="004D366F">
      <w:pPr>
        <w:spacing w:before="170"/>
        <w:jc w:val="both"/>
      </w:pPr>
      <w:r w:rsidRPr="004710E9">
        <w:t xml:space="preserve">La remise de vos cahiers des charges se fait </w:t>
      </w:r>
      <w:r w:rsidR="00F24B71" w:rsidRPr="004710E9">
        <w:t>en même temps que le rapport de stage</w:t>
      </w:r>
      <w:r w:rsidR="0067504F" w:rsidRPr="004710E9">
        <w:t xml:space="preserve">. Il s’agit d’un seul document comprenant tous les éléments (tous </w:t>
      </w:r>
      <w:r w:rsidR="004710E9" w:rsidRPr="004710E9">
        <w:t>les cahiers</w:t>
      </w:r>
      <w:r w:rsidR="0067504F" w:rsidRPr="004710E9">
        <w:t xml:space="preserve"> des charges, le rapport de stage, l’évaluation Tuteur Entreprise…).</w:t>
      </w:r>
    </w:p>
    <w:p w:rsidR="004D366F" w:rsidRDefault="004D366F" w:rsidP="004D366F">
      <w:pPr>
        <w:spacing w:before="170"/>
        <w:jc w:val="both"/>
      </w:pPr>
    </w:p>
    <w:p w:rsidR="004D366F" w:rsidRDefault="004D366F" w:rsidP="004D366F">
      <w:pPr>
        <w:pStyle w:val="StagesTitre1"/>
        <w:numPr>
          <w:ilvl w:val="0"/>
          <w:numId w:val="6"/>
        </w:numPr>
        <w:tabs>
          <w:tab w:val="left" w:pos="217"/>
        </w:tabs>
        <w:ind w:left="217" w:right="10" w:firstLine="175"/>
        <w:rPr>
          <w:rFonts w:ascii="Times New Roman" w:hAnsi="Times New Roman" w:cs="Times New Roman"/>
          <w:szCs w:val="22"/>
        </w:rPr>
      </w:pPr>
      <w:r>
        <w:rPr>
          <w:rFonts w:ascii="Times New Roman" w:hAnsi="Times New Roman" w:cs="Times New Roman"/>
          <w:szCs w:val="22"/>
        </w:rPr>
        <w:t xml:space="preserve"> Le rapport de stage</w:t>
      </w:r>
    </w:p>
    <w:p w:rsidR="004D366F" w:rsidRDefault="004D366F" w:rsidP="004D366F">
      <w:pPr>
        <w:pStyle w:val="Corpsdetexte21"/>
        <w:spacing w:after="0"/>
        <w:ind w:right="74"/>
      </w:pPr>
      <w:r>
        <w:t xml:space="preserve">Ultime et incontournable étape de votre stage, le rapport revêt une importance décisive lors de votre évaluation. Il constitue en effet le principal et souvent unique support sur lequel pourront s'appuyer vos examinateurs. </w:t>
      </w:r>
    </w:p>
    <w:p w:rsidR="004D366F" w:rsidRDefault="004D366F" w:rsidP="004D366F">
      <w:pPr>
        <w:pStyle w:val="StyleStageTitre2Justifi1"/>
        <w:numPr>
          <w:ilvl w:val="1"/>
          <w:numId w:val="6"/>
        </w:numPr>
        <w:tabs>
          <w:tab w:val="left" w:pos="222"/>
        </w:tabs>
        <w:ind w:left="222" w:firstLine="345"/>
        <w:rPr>
          <w:rFonts w:ascii="Times New Roman" w:hAnsi="Times New Roman" w:cs="Times New Roman"/>
        </w:rPr>
      </w:pPr>
      <w:r>
        <w:rPr>
          <w:rFonts w:ascii="Times New Roman" w:hAnsi="Times New Roman" w:cs="Times New Roman"/>
        </w:rPr>
        <w:t xml:space="preserve"> La forme du rapport</w:t>
      </w:r>
    </w:p>
    <w:p w:rsidR="004D366F" w:rsidRDefault="004D366F" w:rsidP="004D366F">
      <w:pPr>
        <w:ind w:right="74"/>
        <w:jc w:val="both"/>
      </w:pPr>
      <w:r>
        <w:t xml:space="preserve">Peut-être jugez-vous ce point accessoire en comparaison des efforts que vous avez déjà fournis durant votre stage, et que vous devrez encore fournir pour établir votre rapport. Mais n'oubliez pas que votre examinateur (Professeur IUT, jury) a peu d'éléments pour vous évaluer, aussi la présentation de votre rapport est-elle importante pour une appréciation. </w:t>
      </w:r>
    </w:p>
    <w:p w:rsidR="004D366F" w:rsidRDefault="004D366F" w:rsidP="004D366F">
      <w:pPr>
        <w:ind w:right="74"/>
        <w:jc w:val="both"/>
      </w:pPr>
      <w:r>
        <w:t>Nous vous présentons quelques règles à respecter de manière à élaborer un rapport aussi plaisant à la lecture que rigoureux dans le style :</w:t>
      </w:r>
    </w:p>
    <w:p w:rsidR="004D366F" w:rsidRDefault="004D366F" w:rsidP="004D366F">
      <w:pPr>
        <w:numPr>
          <w:ilvl w:val="0"/>
          <w:numId w:val="18"/>
        </w:numPr>
        <w:tabs>
          <w:tab w:val="left" w:pos="1445"/>
          <w:tab w:val="left" w:pos="1558"/>
        </w:tabs>
        <w:spacing w:before="120" w:after="60"/>
        <w:ind w:left="1558" w:hanging="424"/>
        <w:jc w:val="both"/>
      </w:pPr>
      <w:r>
        <w:t>votre rapport doit être dactylographié</w:t>
      </w:r>
    </w:p>
    <w:p w:rsidR="004D366F" w:rsidRDefault="004D366F" w:rsidP="004D366F">
      <w:pPr>
        <w:numPr>
          <w:ilvl w:val="0"/>
          <w:numId w:val="18"/>
        </w:numPr>
        <w:tabs>
          <w:tab w:val="left" w:pos="1445"/>
          <w:tab w:val="left" w:pos="1558"/>
        </w:tabs>
        <w:spacing w:before="120" w:after="60"/>
        <w:ind w:left="1558" w:hanging="424"/>
        <w:jc w:val="both"/>
      </w:pPr>
      <w:r>
        <w:t>adoptez une mise en page simple, claire et rigoureuse (texte justifié)</w:t>
      </w:r>
    </w:p>
    <w:p w:rsidR="004D366F" w:rsidRDefault="004D366F" w:rsidP="004D366F">
      <w:pPr>
        <w:numPr>
          <w:ilvl w:val="0"/>
          <w:numId w:val="18"/>
        </w:numPr>
        <w:tabs>
          <w:tab w:val="left" w:pos="1445"/>
          <w:tab w:val="left" w:pos="1558"/>
        </w:tabs>
        <w:spacing w:before="120" w:after="60"/>
        <w:ind w:left="1558" w:hanging="424"/>
        <w:jc w:val="both"/>
      </w:pPr>
      <w:r>
        <w:t>n'utilisez pas de caractères trop fantaisistes</w:t>
      </w:r>
    </w:p>
    <w:p w:rsidR="004D366F" w:rsidRDefault="004D366F" w:rsidP="004D366F">
      <w:pPr>
        <w:numPr>
          <w:ilvl w:val="0"/>
          <w:numId w:val="18"/>
        </w:numPr>
        <w:tabs>
          <w:tab w:val="left" w:pos="1445"/>
          <w:tab w:val="left" w:pos="1558"/>
        </w:tabs>
        <w:spacing w:before="120" w:after="60"/>
        <w:ind w:left="1558" w:hanging="424"/>
        <w:jc w:val="both"/>
      </w:pPr>
      <w:r>
        <w:t>respecter la charte graphique</w:t>
      </w:r>
    </w:p>
    <w:p w:rsidR="004D366F" w:rsidRDefault="004D366F" w:rsidP="004D366F">
      <w:pPr>
        <w:numPr>
          <w:ilvl w:val="0"/>
          <w:numId w:val="18"/>
        </w:numPr>
        <w:tabs>
          <w:tab w:val="left" w:pos="1445"/>
          <w:tab w:val="left" w:pos="1558"/>
        </w:tabs>
        <w:spacing w:before="120" w:after="60"/>
        <w:ind w:left="1558" w:hanging="424"/>
        <w:jc w:val="both"/>
      </w:pPr>
      <w:r>
        <w:t>paginer votre rapport</w:t>
      </w:r>
    </w:p>
    <w:p w:rsidR="004D366F" w:rsidRDefault="004D366F" w:rsidP="004D366F">
      <w:pPr>
        <w:numPr>
          <w:ilvl w:val="0"/>
          <w:numId w:val="18"/>
        </w:numPr>
        <w:tabs>
          <w:tab w:val="left" w:pos="1445"/>
          <w:tab w:val="left" w:pos="1558"/>
        </w:tabs>
        <w:spacing w:before="120" w:after="60"/>
        <w:ind w:left="1558" w:hanging="424"/>
        <w:jc w:val="both"/>
      </w:pPr>
      <w:r>
        <w:t>consacrer une partie pour le cahier des charges simplifié</w:t>
      </w:r>
    </w:p>
    <w:p w:rsidR="004D366F" w:rsidRDefault="004D366F" w:rsidP="004D366F">
      <w:pPr>
        <w:numPr>
          <w:ilvl w:val="0"/>
          <w:numId w:val="12"/>
        </w:numPr>
        <w:tabs>
          <w:tab w:val="left" w:pos="1445"/>
          <w:tab w:val="left" w:pos="1558"/>
        </w:tabs>
        <w:spacing w:before="120" w:after="60"/>
        <w:ind w:left="1558" w:hanging="424"/>
        <w:jc w:val="both"/>
      </w:pPr>
      <w:r>
        <w:t>structurez votre rapport en faisant apparaître clairement votre plan. Numérotez les parties, hiérarchisez vos paragraphes ... en conservant une logique cohérente tout au long de votre rapport</w:t>
      </w:r>
    </w:p>
    <w:p w:rsidR="004D366F" w:rsidRDefault="004D366F" w:rsidP="004D366F">
      <w:pPr>
        <w:numPr>
          <w:ilvl w:val="0"/>
          <w:numId w:val="12"/>
        </w:numPr>
        <w:tabs>
          <w:tab w:val="left" w:pos="1445"/>
          <w:tab w:val="left" w:pos="1558"/>
        </w:tabs>
        <w:spacing w:before="120" w:after="60"/>
        <w:ind w:left="1558" w:hanging="424"/>
        <w:jc w:val="both"/>
      </w:pPr>
      <w:r>
        <w:t>n'écrivez que sur le recto des feuilles</w:t>
      </w:r>
    </w:p>
    <w:p w:rsidR="004D366F" w:rsidRDefault="004D366F" w:rsidP="004D366F">
      <w:pPr>
        <w:numPr>
          <w:ilvl w:val="0"/>
          <w:numId w:val="12"/>
        </w:numPr>
        <w:tabs>
          <w:tab w:val="left" w:pos="1445"/>
          <w:tab w:val="left" w:pos="1558"/>
        </w:tabs>
        <w:spacing w:before="120" w:after="60"/>
        <w:ind w:left="1558" w:hanging="424"/>
        <w:jc w:val="both"/>
      </w:pPr>
      <w:r>
        <w:t>évitez d'utiliser des abréviations (ou développez-les en notes de bas de page si elles sont récurrentes).</w:t>
      </w:r>
    </w:p>
    <w:p w:rsidR="004D366F" w:rsidRDefault="004D366F" w:rsidP="004D366F">
      <w:pPr>
        <w:numPr>
          <w:ilvl w:val="0"/>
          <w:numId w:val="12"/>
        </w:numPr>
        <w:tabs>
          <w:tab w:val="left" w:pos="1445"/>
          <w:tab w:val="left" w:pos="1558"/>
        </w:tabs>
        <w:spacing w:before="120" w:after="60"/>
        <w:ind w:left="1558" w:hanging="424"/>
        <w:jc w:val="both"/>
      </w:pPr>
      <w:r>
        <w:t xml:space="preserve">n'oubliez pas d'insérer une note de remerciement en début de rapport. Sans faire une liste exhaustive de toutes les personnes que vous avez pu rencontrer, nommez les principales personnes de l'entreprise et de l'école qui vous ont soutenu lors de votre stage. </w:t>
      </w:r>
    </w:p>
    <w:p w:rsidR="004D366F" w:rsidRDefault="004D366F" w:rsidP="004D366F">
      <w:pPr>
        <w:numPr>
          <w:ilvl w:val="0"/>
          <w:numId w:val="12"/>
        </w:numPr>
        <w:tabs>
          <w:tab w:val="left" w:pos="1445"/>
          <w:tab w:val="left" w:pos="1558"/>
        </w:tabs>
        <w:spacing w:before="120" w:after="60"/>
        <w:ind w:left="1558" w:hanging="424"/>
        <w:jc w:val="both"/>
      </w:pPr>
      <w:r>
        <w:t>organisez toutes les annexes que vous aurez préalablement annoncées en sommaire dans une partie réservée à cette attention et qui prend place après votre conclusion</w:t>
      </w:r>
    </w:p>
    <w:p w:rsidR="004D366F" w:rsidRDefault="004D366F" w:rsidP="004D366F">
      <w:pPr>
        <w:numPr>
          <w:ilvl w:val="0"/>
          <w:numId w:val="12"/>
        </w:numPr>
        <w:tabs>
          <w:tab w:val="left" w:pos="1445"/>
          <w:tab w:val="left" w:pos="1558"/>
        </w:tabs>
        <w:spacing w:before="120" w:after="60"/>
        <w:ind w:left="1558" w:hanging="424"/>
        <w:jc w:val="both"/>
      </w:pPr>
      <w:r>
        <w:t>insérez une page "sommaire" au début de votre rapport et paginez vos feuilles</w:t>
      </w:r>
    </w:p>
    <w:p w:rsidR="004D366F" w:rsidRDefault="004D366F" w:rsidP="004D366F">
      <w:pPr>
        <w:numPr>
          <w:ilvl w:val="0"/>
          <w:numId w:val="12"/>
        </w:numPr>
        <w:tabs>
          <w:tab w:val="left" w:pos="1445"/>
          <w:tab w:val="left" w:pos="1558"/>
        </w:tabs>
        <w:spacing w:before="120" w:after="60"/>
        <w:ind w:left="1558" w:hanging="424"/>
        <w:jc w:val="both"/>
      </w:pPr>
      <w:r>
        <w:lastRenderedPageBreak/>
        <w:t>si vous employez des termes spécifiques à un secteur d'activité, définissez-les dans un lexique en fin de rapport</w:t>
      </w:r>
    </w:p>
    <w:p w:rsidR="004D366F" w:rsidRDefault="004D366F" w:rsidP="004D366F">
      <w:pPr>
        <w:numPr>
          <w:ilvl w:val="0"/>
          <w:numId w:val="12"/>
        </w:numPr>
        <w:tabs>
          <w:tab w:val="left" w:pos="1445"/>
          <w:tab w:val="left" w:pos="1558"/>
          <w:tab w:val="left" w:pos="9000"/>
        </w:tabs>
        <w:spacing w:before="120" w:after="60"/>
        <w:ind w:left="1558" w:hanging="424"/>
        <w:jc w:val="both"/>
      </w:pPr>
      <w:r>
        <w:t>indexez votre mémoire. Cela permettra à votre lecteur de retrouver rapidement les informations clés ainsi que les noms propres</w:t>
      </w:r>
    </w:p>
    <w:p w:rsidR="004D366F" w:rsidRDefault="004D366F" w:rsidP="004D366F">
      <w:pPr>
        <w:numPr>
          <w:ilvl w:val="0"/>
          <w:numId w:val="12"/>
        </w:numPr>
        <w:tabs>
          <w:tab w:val="left" w:pos="1445"/>
          <w:tab w:val="left" w:pos="1558"/>
        </w:tabs>
        <w:spacing w:before="120" w:after="60"/>
        <w:ind w:left="1558" w:hanging="424"/>
        <w:jc w:val="both"/>
      </w:pPr>
      <w:r>
        <w:t>et bien sûr bannissez les fautes d'orthographe et de syntaxe.</w:t>
      </w:r>
    </w:p>
    <w:p w:rsidR="004D366F" w:rsidRDefault="004D366F" w:rsidP="004D366F">
      <w:pPr>
        <w:pStyle w:val="StyleStageTitre2Justifi1"/>
        <w:numPr>
          <w:ilvl w:val="1"/>
          <w:numId w:val="6"/>
        </w:numPr>
        <w:tabs>
          <w:tab w:val="left" w:pos="222"/>
        </w:tabs>
        <w:ind w:left="222" w:firstLine="345"/>
        <w:rPr>
          <w:rFonts w:ascii="Times New Roman" w:hAnsi="Times New Roman" w:cs="Times New Roman"/>
        </w:rPr>
      </w:pPr>
      <w:r>
        <w:rPr>
          <w:rFonts w:ascii="Times New Roman" w:hAnsi="Times New Roman" w:cs="Times New Roman"/>
        </w:rPr>
        <w:t xml:space="preserve"> Le contenu</w:t>
      </w:r>
    </w:p>
    <w:p w:rsidR="004D366F" w:rsidRDefault="004D366F" w:rsidP="004D366F">
      <w:pPr>
        <w:ind w:right="74"/>
        <w:jc w:val="both"/>
      </w:pPr>
      <w:r>
        <w:t>Pour rédiger leur rapport, les étudiants s'appuient en général sur les consignes dispensées par leurs professeurs en communication, expression écrite, esthétique et culture… Nous nous proposons, en complément de ces consignes, de vous rappeler les principales informations à mentionner dans votre rapport ainsi que quelques impairs à éviter. Le rapport de stage s'articule traditionnellement autour de trois grandes parties consacrées à l'entreprise d'accueil, à votre mission et à vos bilans professionnels et personnels.</w:t>
      </w:r>
    </w:p>
    <w:p w:rsidR="004D366F" w:rsidRDefault="004D366F" w:rsidP="004D366F">
      <w:pPr>
        <w:pStyle w:val="Stagetitre3"/>
        <w:numPr>
          <w:ilvl w:val="2"/>
          <w:numId w:val="6"/>
        </w:numPr>
        <w:tabs>
          <w:tab w:val="left" w:pos="378"/>
        </w:tabs>
        <w:ind w:left="378" w:firstLine="374"/>
        <w:rPr>
          <w:rFonts w:ascii="Times New Roman" w:hAnsi="Times New Roman" w:cs="Times New Roman"/>
          <w:sz w:val="22"/>
          <w:szCs w:val="22"/>
        </w:rPr>
      </w:pPr>
      <w:r>
        <w:rPr>
          <w:rFonts w:ascii="Times New Roman" w:hAnsi="Times New Roman" w:cs="Times New Roman"/>
          <w:sz w:val="22"/>
          <w:szCs w:val="22"/>
        </w:rPr>
        <w:t xml:space="preserve"> L'entreprise d'accueil</w:t>
      </w:r>
    </w:p>
    <w:p w:rsidR="004D366F" w:rsidRDefault="004D366F" w:rsidP="004D366F">
      <w:pPr>
        <w:ind w:right="72"/>
        <w:jc w:val="both"/>
      </w:pPr>
      <w:r>
        <w:t xml:space="preserve">Au moment de rédiger votre rapport, mettez-vous à la place de l'examinateur qui « ignore » tout de l'entreprise qui vous a accueilli. Il est important que vous lui permettiez d'appréhender au mieux le contexte de votre mission. A cette fin, nous vous conseillons d'aborder les points suivants pour rendre efficace la présentation : </w:t>
      </w:r>
    </w:p>
    <w:p w:rsidR="004D366F" w:rsidRDefault="004D366F" w:rsidP="004D366F">
      <w:pPr>
        <w:numPr>
          <w:ilvl w:val="0"/>
          <w:numId w:val="20"/>
        </w:numPr>
        <w:tabs>
          <w:tab w:val="left" w:pos="1288"/>
          <w:tab w:val="left" w:pos="1418"/>
        </w:tabs>
        <w:spacing w:before="120" w:after="60"/>
        <w:ind w:left="1418" w:right="74" w:hanging="284"/>
        <w:jc w:val="both"/>
      </w:pPr>
      <w:r>
        <w:t>la localisation géographique</w:t>
      </w:r>
    </w:p>
    <w:p w:rsidR="004D366F" w:rsidRDefault="004D366F" w:rsidP="004D366F">
      <w:pPr>
        <w:numPr>
          <w:ilvl w:val="0"/>
          <w:numId w:val="20"/>
        </w:numPr>
        <w:tabs>
          <w:tab w:val="left" w:pos="1288"/>
          <w:tab w:val="left" w:pos="1418"/>
        </w:tabs>
        <w:spacing w:before="120" w:after="60"/>
        <w:ind w:left="1418" w:right="74" w:hanging="284"/>
        <w:jc w:val="both"/>
      </w:pPr>
      <w:r>
        <w:t>l'historique (assez succinctement)</w:t>
      </w:r>
    </w:p>
    <w:p w:rsidR="004D366F" w:rsidRDefault="004D366F" w:rsidP="004D366F">
      <w:pPr>
        <w:numPr>
          <w:ilvl w:val="0"/>
          <w:numId w:val="20"/>
        </w:numPr>
        <w:tabs>
          <w:tab w:val="left" w:pos="1288"/>
          <w:tab w:val="left" w:pos="1418"/>
        </w:tabs>
        <w:spacing w:before="120" w:after="60"/>
        <w:ind w:left="1418" w:right="74" w:hanging="284"/>
        <w:jc w:val="both"/>
      </w:pPr>
      <w:r>
        <w:t>la communication interne et externe (uniquement pour le stage de 2</w:t>
      </w:r>
      <w:r>
        <w:rPr>
          <w:vertAlign w:val="superscript"/>
        </w:rPr>
        <w:t>ème</w:t>
      </w:r>
      <w:r>
        <w:t xml:space="preserve"> année)</w:t>
      </w:r>
    </w:p>
    <w:p w:rsidR="004D366F" w:rsidRDefault="004D366F" w:rsidP="004D366F">
      <w:pPr>
        <w:numPr>
          <w:ilvl w:val="0"/>
          <w:numId w:val="20"/>
        </w:numPr>
        <w:tabs>
          <w:tab w:val="left" w:pos="1288"/>
          <w:tab w:val="left" w:pos="1418"/>
        </w:tabs>
        <w:spacing w:before="120" w:after="60"/>
        <w:ind w:left="1418" w:right="74" w:hanging="284"/>
        <w:jc w:val="both"/>
      </w:pPr>
      <w:r>
        <w:t>le secteur d'activité, les différents marchés sur lesquels l'entreprise est présente</w:t>
      </w:r>
    </w:p>
    <w:p w:rsidR="004D366F" w:rsidRDefault="004D366F" w:rsidP="004D366F">
      <w:pPr>
        <w:numPr>
          <w:ilvl w:val="0"/>
          <w:numId w:val="20"/>
        </w:numPr>
        <w:tabs>
          <w:tab w:val="left" w:pos="1288"/>
          <w:tab w:val="left" w:pos="1418"/>
        </w:tabs>
        <w:spacing w:before="120" w:after="60"/>
        <w:ind w:left="1418" w:right="74" w:hanging="284"/>
        <w:jc w:val="both"/>
      </w:pPr>
      <w:r>
        <w:t>l'effectif total de la société</w:t>
      </w:r>
    </w:p>
    <w:p w:rsidR="004D366F" w:rsidRDefault="004D366F" w:rsidP="004D366F">
      <w:pPr>
        <w:numPr>
          <w:ilvl w:val="0"/>
          <w:numId w:val="20"/>
        </w:numPr>
        <w:tabs>
          <w:tab w:val="left" w:pos="1418"/>
        </w:tabs>
        <w:spacing w:before="120" w:after="60"/>
        <w:ind w:left="1418" w:right="74" w:hanging="284"/>
        <w:jc w:val="both"/>
      </w:pPr>
      <w:r>
        <w:t>sa structure organisationnelle.</w:t>
      </w:r>
    </w:p>
    <w:p w:rsidR="004D366F" w:rsidRDefault="004710E9" w:rsidP="004D366F">
      <w:pPr>
        <w:numPr>
          <w:ilvl w:val="0"/>
          <w:numId w:val="20"/>
        </w:numPr>
        <w:tabs>
          <w:tab w:val="left" w:pos="1288"/>
          <w:tab w:val="left" w:pos="1418"/>
        </w:tabs>
        <w:spacing w:before="120" w:after="60"/>
        <w:ind w:left="1418" w:right="74" w:hanging="284"/>
        <w:jc w:val="both"/>
      </w:pPr>
      <w:r>
        <w:t>N</w:t>
      </w:r>
      <w:r w:rsidR="004D366F">
        <w:t>'hésitez pas à vous adresser à votre tuteur en entreprise pour vous procurer les informations dont vous avez besoin.</w:t>
      </w:r>
    </w:p>
    <w:p w:rsidR="004D366F" w:rsidRDefault="004D366F" w:rsidP="004D366F">
      <w:pPr>
        <w:pStyle w:val="Stagetitre3"/>
        <w:numPr>
          <w:ilvl w:val="2"/>
          <w:numId w:val="6"/>
        </w:numPr>
        <w:tabs>
          <w:tab w:val="left" w:pos="378"/>
        </w:tabs>
        <w:ind w:left="378" w:firstLine="374"/>
        <w:rPr>
          <w:rFonts w:ascii="Times New Roman" w:hAnsi="Times New Roman" w:cs="Times New Roman"/>
          <w:sz w:val="22"/>
          <w:szCs w:val="22"/>
        </w:rPr>
      </w:pPr>
      <w:r>
        <w:rPr>
          <w:rFonts w:ascii="Times New Roman" w:hAnsi="Times New Roman" w:cs="Times New Roman"/>
          <w:sz w:val="22"/>
          <w:szCs w:val="22"/>
        </w:rPr>
        <w:t>Votre mission</w:t>
      </w:r>
    </w:p>
    <w:p w:rsidR="004D366F" w:rsidRDefault="004D366F" w:rsidP="004D366F">
      <w:pPr>
        <w:ind w:right="74"/>
        <w:jc w:val="both"/>
      </w:pPr>
      <w:r>
        <w:t>L'évocation de votre mission constitue bien entendu l'essentiel de votre rapport. Pour vous guider dans votre rédaction nous vous rappelons les différents sujets qu'il vous faut aborder en fonction de l’année du stage :</w:t>
      </w:r>
    </w:p>
    <w:p w:rsidR="004D366F" w:rsidRDefault="004D366F" w:rsidP="004D366F">
      <w:pPr>
        <w:ind w:right="74"/>
        <w:jc w:val="both"/>
      </w:pPr>
    </w:p>
    <w:p w:rsidR="004D366F" w:rsidRDefault="004D366F" w:rsidP="004D366F">
      <w:pPr>
        <w:spacing w:before="240" w:after="120"/>
        <w:ind w:right="74" w:firstLine="709"/>
        <w:jc w:val="center"/>
        <w:rPr>
          <w:b/>
          <w:smallCaps/>
        </w:rPr>
      </w:pPr>
      <w:r>
        <w:rPr>
          <w:b/>
          <w:smallCaps/>
        </w:rPr>
        <w:t>Stage de 1ère année :</w:t>
      </w:r>
    </w:p>
    <w:p w:rsidR="004D366F" w:rsidRDefault="004D366F" w:rsidP="004D366F">
      <w:pPr>
        <w:numPr>
          <w:ilvl w:val="0"/>
          <w:numId w:val="24"/>
        </w:numPr>
        <w:spacing w:before="120" w:after="60"/>
        <w:ind w:right="74"/>
        <w:jc w:val="both"/>
      </w:pPr>
      <w:r>
        <w:t>rappelez le poste que vous avez occupé, les responsabilités que vous avez exercées,</w:t>
      </w:r>
    </w:p>
    <w:p w:rsidR="004D366F" w:rsidRDefault="004D366F" w:rsidP="004D366F">
      <w:pPr>
        <w:numPr>
          <w:ilvl w:val="0"/>
          <w:numId w:val="24"/>
        </w:numPr>
        <w:spacing w:before="120" w:after="60"/>
        <w:ind w:right="74"/>
        <w:jc w:val="both"/>
      </w:pPr>
      <w:r>
        <w:rPr>
          <w:b/>
        </w:rPr>
        <w:t>présentez la communication interne et externe de l’entreprise</w:t>
      </w:r>
      <w:r>
        <w:t>,</w:t>
      </w:r>
    </w:p>
    <w:p w:rsidR="004D366F" w:rsidRDefault="004D366F" w:rsidP="004D366F">
      <w:pPr>
        <w:numPr>
          <w:ilvl w:val="0"/>
          <w:numId w:val="24"/>
        </w:numPr>
        <w:spacing w:before="120" w:after="60"/>
        <w:ind w:right="74"/>
        <w:jc w:val="both"/>
        <w:rPr>
          <w:b/>
          <w:bCs/>
        </w:rPr>
      </w:pPr>
      <w:r>
        <w:rPr>
          <w:b/>
          <w:bCs/>
        </w:rPr>
        <w:t>présentez le micro projet que vous avez eu à réaliser et détaillez les différentes étapes et moyens mis en œuvre,</w:t>
      </w:r>
    </w:p>
    <w:p w:rsidR="004D366F" w:rsidRDefault="004D366F" w:rsidP="004D366F">
      <w:pPr>
        <w:numPr>
          <w:ilvl w:val="0"/>
          <w:numId w:val="24"/>
        </w:numPr>
        <w:tabs>
          <w:tab w:val="left" w:pos="-284"/>
        </w:tabs>
        <w:spacing w:before="120" w:after="60"/>
        <w:ind w:right="74"/>
        <w:jc w:val="both"/>
      </w:pPr>
      <w:r>
        <w:t>expliquez les difficultés que vous avez rencontrées, comment vous les avez surmontées,</w:t>
      </w:r>
    </w:p>
    <w:p w:rsidR="004D366F" w:rsidRPr="004710E9" w:rsidRDefault="004D366F" w:rsidP="004D366F">
      <w:pPr>
        <w:numPr>
          <w:ilvl w:val="0"/>
          <w:numId w:val="24"/>
        </w:numPr>
        <w:spacing w:before="120" w:after="60"/>
        <w:ind w:right="74"/>
        <w:jc w:val="both"/>
        <w:rPr>
          <w:b/>
        </w:rPr>
      </w:pPr>
      <w:r w:rsidRPr="004710E9">
        <w:rPr>
          <w:b/>
        </w:rPr>
        <w:t>sans oublier le journal de bord</w:t>
      </w:r>
    </w:p>
    <w:p w:rsidR="004507FC" w:rsidRDefault="004507FC" w:rsidP="004D366F">
      <w:pPr>
        <w:spacing w:before="240" w:after="120"/>
        <w:ind w:left="644" w:right="74"/>
        <w:jc w:val="center"/>
        <w:rPr>
          <w:b/>
          <w:smallCaps/>
        </w:rPr>
      </w:pPr>
    </w:p>
    <w:p w:rsidR="004D366F" w:rsidRDefault="004D366F" w:rsidP="004D366F">
      <w:pPr>
        <w:spacing w:before="240" w:after="120"/>
        <w:ind w:left="644" w:right="74"/>
        <w:jc w:val="center"/>
        <w:rPr>
          <w:b/>
          <w:smallCaps/>
        </w:rPr>
      </w:pPr>
      <w:r>
        <w:rPr>
          <w:b/>
          <w:smallCaps/>
        </w:rPr>
        <w:t>Stage de 2ème année :</w:t>
      </w:r>
    </w:p>
    <w:p w:rsidR="004D366F" w:rsidRDefault="004D366F" w:rsidP="004D366F">
      <w:pPr>
        <w:numPr>
          <w:ilvl w:val="0"/>
          <w:numId w:val="24"/>
        </w:numPr>
        <w:spacing w:before="120" w:after="60"/>
        <w:ind w:right="74"/>
        <w:jc w:val="both"/>
      </w:pPr>
      <w:r>
        <w:t>rappelez le poste que vous avez occupé, les responsabilités que vous avez exercées,</w:t>
      </w:r>
    </w:p>
    <w:p w:rsidR="004D366F" w:rsidRDefault="004D366F" w:rsidP="004D366F">
      <w:pPr>
        <w:numPr>
          <w:ilvl w:val="0"/>
          <w:numId w:val="24"/>
        </w:numPr>
        <w:spacing w:before="120" w:after="60"/>
        <w:ind w:right="74"/>
        <w:jc w:val="both"/>
      </w:pPr>
      <w:r>
        <w:t xml:space="preserve">exposez </w:t>
      </w:r>
      <w:r>
        <w:rPr>
          <w:b/>
          <w:bCs/>
        </w:rPr>
        <w:t>brièvement</w:t>
      </w:r>
      <w:r>
        <w:t xml:space="preserve"> le cahier des charges et les objectifs qui vous ont été assignés,</w:t>
      </w:r>
    </w:p>
    <w:p w:rsidR="004D366F" w:rsidRDefault="004D366F" w:rsidP="004D366F">
      <w:pPr>
        <w:numPr>
          <w:ilvl w:val="0"/>
          <w:numId w:val="24"/>
        </w:numPr>
        <w:spacing w:before="120" w:after="60"/>
        <w:ind w:right="74"/>
        <w:jc w:val="both"/>
      </w:pPr>
      <w:r>
        <w:rPr>
          <w:b/>
          <w:bCs/>
        </w:rPr>
        <w:lastRenderedPageBreak/>
        <w:t>décrivez la mission que vous avez réalisée</w:t>
      </w:r>
      <w:r>
        <w:t>,</w:t>
      </w:r>
    </w:p>
    <w:p w:rsidR="004D366F" w:rsidRDefault="004D366F" w:rsidP="004D366F">
      <w:pPr>
        <w:numPr>
          <w:ilvl w:val="0"/>
          <w:numId w:val="24"/>
        </w:numPr>
        <w:spacing w:before="120" w:after="60"/>
        <w:ind w:right="74"/>
        <w:jc w:val="both"/>
        <w:rPr>
          <w:b/>
          <w:bCs/>
        </w:rPr>
      </w:pPr>
      <w:r>
        <w:rPr>
          <w:b/>
          <w:bCs/>
        </w:rPr>
        <w:t>détaillez les différentes étapes de votre mission et les moyens alors mis en œuvre,</w:t>
      </w:r>
    </w:p>
    <w:p w:rsidR="004D366F" w:rsidRDefault="004D366F" w:rsidP="004D366F">
      <w:pPr>
        <w:numPr>
          <w:ilvl w:val="0"/>
          <w:numId w:val="24"/>
        </w:numPr>
        <w:spacing w:before="120" w:after="60"/>
        <w:ind w:right="74"/>
        <w:jc w:val="both"/>
      </w:pPr>
      <w:r>
        <w:t>expliquez les difficultés que vous avez rencontrées et comment vous les avez surmontées,</w:t>
      </w:r>
    </w:p>
    <w:p w:rsidR="004D366F" w:rsidRDefault="004D366F" w:rsidP="004D366F">
      <w:pPr>
        <w:numPr>
          <w:ilvl w:val="0"/>
          <w:numId w:val="24"/>
        </w:numPr>
        <w:spacing w:before="120" w:after="60"/>
        <w:ind w:right="74"/>
        <w:jc w:val="both"/>
      </w:pPr>
      <w:r>
        <w:t xml:space="preserve">exposez et faites le bilan des résultats que vous avez obtenus </w:t>
      </w:r>
    </w:p>
    <w:p w:rsidR="004D366F" w:rsidRPr="004710E9" w:rsidRDefault="004D366F" w:rsidP="004D366F">
      <w:pPr>
        <w:numPr>
          <w:ilvl w:val="0"/>
          <w:numId w:val="24"/>
        </w:numPr>
        <w:spacing w:before="120" w:after="60"/>
        <w:ind w:right="74"/>
        <w:jc w:val="both"/>
        <w:rPr>
          <w:b/>
          <w:bCs/>
        </w:rPr>
      </w:pPr>
      <w:r w:rsidRPr="004710E9">
        <w:t>s</w:t>
      </w:r>
      <w:r w:rsidRPr="004710E9">
        <w:rPr>
          <w:b/>
          <w:bCs/>
        </w:rPr>
        <w:t>ans oublier le journal de bord.</w:t>
      </w:r>
    </w:p>
    <w:p w:rsidR="004D366F" w:rsidRDefault="004D366F" w:rsidP="004D366F">
      <w:pPr>
        <w:pStyle w:val="Stagetitre3"/>
        <w:tabs>
          <w:tab w:val="clear" w:pos="1353"/>
          <w:tab w:val="left" w:pos="378"/>
        </w:tabs>
        <w:ind w:left="752"/>
        <w:jc w:val="center"/>
        <w:rPr>
          <w:rFonts w:ascii="Times New Roman" w:hAnsi="Times New Roman" w:cs="Times New Roman"/>
          <w:sz w:val="22"/>
          <w:szCs w:val="22"/>
        </w:rPr>
      </w:pPr>
      <w:r>
        <w:rPr>
          <w:rFonts w:ascii="Times New Roman" w:hAnsi="Times New Roman" w:cs="Times New Roman"/>
          <w:sz w:val="22"/>
          <w:szCs w:val="22"/>
        </w:rPr>
        <w:t>Vos bilans</w:t>
      </w:r>
    </w:p>
    <w:p w:rsidR="004D366F" w:rsidRDefault="004D366F" w:rsidP="004D366F">
      <w:pPr>
        <w:pStyle w:val="NormalWeb"/>
        <w:spacing w:before="0" w:after="0"/>
        <w:ind w:right="74"/>
        <w:jc w:val="both"/>
      </w:pPr>
      <w:r>
        <w:t>Décrivez comment le stage vous a enrichi tant sur le plan des connaissances que sur le plan des compétences.</w:t>
      </w:r>
    </w:p>
    <w:p w:rsidR="004D366F" w:rsidRDefault="004D366F" w:rsidP="004D366F">
      <w:pPr>
        <w:pStyle w:val="NormalWeb"/>
        <w:spacing w:before="0" w:after="0"/>
        <w:ind w:right="74"/>
        <w:jc w:val="both"/>
      </w:pPr>
      <w:r>
        <w:t xml:space="preserve">Il est important dans le bilan de faire apparaître vos perspectives de formation ou de recherche d’emploi. </w:t>
      </w:r>
    </w:p>
    <w:p w:rsidR="004D366F" w:rsidRDefault="004D366F" w:rsidP="004D366F">
      <w:pPr>
        <w:pStyle w:val="Stagetitre3"/>
        <w:tabs>
          <w:tab w:val="clear" w:pos="1353"/>
          <w:tab w:val="left" w:pos="378"/>
        </w:tabs>
        <w:ind w:left="752"/>
        <w:jc w:val="center"/>
        <w:rPr>
          <w:rFonts w:ascii="Times New Roman" w:hAnsi="Times New Roman" w:cs="Times New Roman"/>
          <w:sz w:val="22"/>
          <w:szCs w:val="22"/>
        </w:rPr>
      </w:pPr>
      <w:r>
        <w:rPr>
          <w:rFonts w:ascii="Times New Roman" w:hAnsi="Times New Roman" w:cs="Times New Roman"/>
          <w:sz w:val="22"/>
          <w:szCs w:val="22"/>
        </w:rPr>
        <w:t>Vous ne pouvez pas tout dire</w:t>
      </w:r>
    </w:p>
    <w:p w:rsidR="004D366F" w:rsidRDefault="004D366F" w:rsidP="004D366F">
      <w:pPr>
        <w:ind w:right="74"/>
        <w:jc w:val="both"/>
      </w:pPr>
      <w:r>
        <w:t xml:space="preserve">Votre rapport de stage est destiné à être lu à la fois par l'entreprise et par vos enseignants à l’IUT. Il est donc de votre intérêt de ménager les susceptibilités de chacun et les règles de confidentialité. </w:t>
      </w:r>
    </w:p>
    <w:p w:rsidR="004D366F" w:rsidRDefault="004D366F" w:rsidP="004D366F">
      <w:pPr>
        <w:ind w:right="74"/>
        <w:jc w:val="both"/>
      </w:pPr>
      <w:r>
        <w:t xml:space="preserve">Lors de la rédaction de votre rapport vous pouvez être amené à divulguer des informations que l'entreprise souhaite garder secrètes. Si vous avez un doute et hésitez à mentionner certains éléments, demandez conseil auprès de votre maître de stage. </w:t>
      </w:r>
    </w:p>
    <w:p w:rsidR="004D366F" w:rsidRDefault="004D366F" w:rsidP="004D366F">
      <w:pPr>
        <w:spacing w:before="280" w:after="280"/>
        <w:ind w:right="72"/>
        <w:jc w:val="both"/>
      </w:pPr>
      <w:r>
        <w:t>Dans tous les cas, il est impératif que vous soumettiez votre rapport final à l'entreprise avant de le remettre à votre IUT. Si on vous demande la suppression de certains éléments, n'insistez pas, votre IUT comprendra parfaitement vos réserves, il ne s'agit pas là d'une disposition exceptionnelle.</w:t>
      </w:r>
    </w:p>
    <w:p w:rsidR="004D366F" w:rsidRDefault="004D366F" w:rsidP="004D366F">
      <w:pPr>
        <w:pStyle w:val="StagesTitre1"/>
        <w:numPr>
          <w:ilvl w:val="0"/>
          <w:numId w:val="6"/>
        </w:numPr>
        <w:tabs>
          <w:tab w:val="left" w:pos="217"/>
        </w:tabs>
        <w:ind w:left="217" w:right="10" w:firstLine="175"/>
        <w:rPr>
          <w:rFonts w:ascii="Times New Roman" w:hAnsi="Times New Roman" w:cs="Times New Roman"/>
          <w:szCs w:val="22"/>
        </w:rPr>
      </w:pPr>
      <w:r>
        <w:rPr>
          <w:rFonts w:ascii="Times New Roman" w:hAnsi="Times New Roman" w:cs="Times New Roman"/>
          <w:szCs w:val="22"/>
        </w:rPr>
        <w:t xml:space="preserve"> La soutenance</w:t>
      </w:r>
    </w:p>
    <w:p w:rsidR="004D366F" w:rsidRDefault="004D366F" w:rsidP="004D366F">
      <w:pPr>
        <w:pStyle w:val="StyleStageTitre2Justifi1"/>
        <w:numPr>
          <w:ilvl w:val="1"/>
          <w:numId w:val="6"/>
        </w:numPr>
        <w:tabs>
          <w:tab w:val="left" w:pos="222"/>
        </w:tabs>
        <w:ind w:left="222" w:firstLine="345"/>
        <w:rPr>
          <w:rFonts w:ascii="Times New Roman" w:hAnsi="Times New Roman" w:cs="Times New Roman"/>
        </w:rPr>
      </w:pPr>
      <w:r>
        <w:rPr>
          <w:rFonts w:ascii="Times New Roman" w:hAnsi="Times New Roman" w:cs="Times New Roman"/>
        </w:rPr>
        <w:t>Soutenance du stage de 2ème année :</w:t>
      </w:r>
    </w:p>
    <w:p w:rsidR="004D366F" w:rsidRDefault="004D366F" w:rsidP="004D366F">
      <w:pPr>
        <w:spacing w:before="120" w:after="120"/>
        <w:ind w:right="74" w:firstLine="709"/>
        <w:jc w:val="both"/>
      </w:pPr>
      <w:r>
        <w:t>Un stage de 2ème année doit aboutir sur un produit fini (site Internet, réorganisation de la communication dans une entreprise, CD-ROM/DVD, reportage, court métrage). Lors de votre soutenance vous devez :</w:t>
      </w:r>
    </w:p>
    <w:p w:rsidR="004D366F" w:rsidRDefault="004507FC" w:rsidP="004D366F">
      <w:pPr>
        <w:pStyle w:val="NormalWeb"/>
        <w:numPr>
          <w:ilvl w:val="0"/>
          <w:numId w:val="23"/>
        </w:numPr>
        <w:tabs>
          <w:tab w:val="left" w:pos="1437"/>
        </w:tabs>
        <w:suppressAutoHyphens/>
        <w:spacing w:before="120" w:after="60"/>
        <w:ind w:left="1437" w:firstLine="0"/>
        <w:jc w:val="both"/>
      </w:pPr>
      <w:r>
        <w:t>Faire la conclusion</w:t>
      </w:r>
      <w:r w:rsidR="004D366F">
        <w:t xml:space="preserve"> dans une </w:t>
      </w:r>
      <w:r w:rsidR="004D366F">
        <w:rPr>
          <w:b/>
        </w:rPr>
        <w:t>langue étrangère</w:t>
      </w:r>
      <w:r w:rsidR="004D366F">
        <w:t xml:space="preserve"> choisie lors de la remise de la convention de stage, résumé et conclusion en langue étrangère, réfléchie et personnelle. Durée 5 mn, Pas de lecture, plan non rédigé admis. Seulement des mots clés</w:t>
      </w:r>
    </w:p>
    <w:p w:rsidR="004D366F" w:rsidRDefault="004D366F" w:rsidP="004D366F">
      <w:pPr>
        <w:numPr>
          <w:ilvl w:val="0"/>
          <w:numId w:val="23"/>
        </w:numPr>
        <w:tabs>
          <w:tab w:val="left" w:pos="1440"/>
          <w:tab w:val="left" w:pos="1741"/>
        </w:tabs>
        <w:spacing w:before="120" w:after="60"/>
        <w:ind w:left="1440" w:right="74" w:firstLine="0"/>
        <w:jc w:val="both"/>
      </w:pPr>
      <w:r>
        <w:t>présentez le projet qui vous a été confié,</w:t>
      </w:r>
    </w:p>
    <w:p w:rsidR="004D366F" w:rsidRDefault="004D366F" w:rsidP="004D366F">
      <w:pPr>
        <w:numPr>
          <w:ilvl w:val="0"/>
          <w:numId w:val="23"/>
        </w:numPr>
        <w:tabs>
          <w:tab w:val="left" w:pos="1440"/>
          <w:tab w:val="left" w:pos="1741"/>
        </w:tabs>
        <w:spacing w:before="120" w:after="60"/>
        <w:ind w:left="1440" w:right="74" w:firstLine="0"/>
        <w:jc w:val="both"/>
      </w:pPr>
      <w:r>
        <w:t>expliquez les étapes de réalisation de votre projet, Problématique, démonstration de manière professionnelle et universitaire.</w:t>
      </w:r>
    </w:p>
    <w:p w:rsidR="004D366F" w:rsidRDefault="004D366F" w:rsidP="004D366F">
      <w:pPr>
        <w:numPr>
          <w:ilvl w:val="0"/>
          <w:numId w:val="23"/>
        </w:numPr>
        <w:tabs>
          <w:tab w:val="left" w:pos="1440"/>
          <w:tab w:val="left" w:pos="1741"/>
        </w:tabs>
        <w:spacing w:before="120" w:after="60"/>
        <w:ind w:left="1440" w:right="74" w:firstLine="0"/>
        <w:jc w:val="both"/>
      </w:pPr>
      <w:r>
        <w:t>exposez les difficultés que vous avez rencontrées et comment vous les avez surmontées,</w:t>
      </w:r>
    </w:p>
    <w:p w:rsidR="004D366F" w:rsidRDefault="004D366F" w:rsidP="004D366F">
      <w:pPr>
        <w:numPr>
          <w:ilvl w:val="0"/>
          <w:numId w:val="23"/>
        </w:numPr>
        <w:tabs>
          <w:tab w:val="left" w:pos="1440"/>
          <w:tab w:val="left" w:pos="1741"/>
        </w:tabs>
        <w:spacing w:before="120" w:after="60"/>
        <w:ind w:left="1440" w:right="74" w:firstLine="0"/>
        <w:jc w:val="both"/>
      </w:pPr>
      <w:r>
        <w:t>faites le bilan des résultats que vous avez obtenus,</w:t>
      </w:r>
    </w:p>
    <w:p w:rsidR="004D366F" w:rsidRDefault="004D366F" w:rsidP="004D366F">
      <w:pPr>
        <w:numPr>
          <w:ilvl w:val="0"/>
          <w:numId w:val="23"/>
        </w:numPr>
        <w:tabs>
          <w:tab w:val="left" w:pos="1440"/>
          <w:tab w:val="left" w:pos="1741"/>
        </w:tabs>
        <w:spacing w:before="120" w:after="60"/>
        <w:ind w:left="1440" w:right="74" w:firstLine="0"/>
        <w:jc w:val="both"/>
      </w:pPr>
      <w:r>
        <w:t>présentez vos perspectives.</w:t>
      </w:r>
    </w:p>
    <w:p w:rsidR="004D366F" w:rsidRDefault="004D366F" w:rsidP="004D366F">
      <w:pPr>
        <w:tabs>
          <w:tab w:val="left" w:pos="851"/>
          <w:tab w:val="left" w:pos="1418"/>
        </w:tabs>
        <w:spacing w:before="120" w:after="60"/>
        <w:ind w:right="74"/>
        <w:jc w:val="both"/>
      </w:pPr>
      <w:r>
        <w:tab/>
      </w:r>
      <w:r w:rsidRPr="004710E9">
        <w:t xml:space="preserve">Le temps imparti est de 20 mn </w:t>
      </w:r>
      <w:r w:rsidR="004507FC" w:rsidRPr="004710E9">
        <w:t>et</w:t>
      </w:r>
      <w:r w:rsidR="000E0719">
        <w:t xml:space="preserve"> 5</w:t>
      </w:r>
      <w:r w:rsidRPr="004710E9">
        <w:t xml:space="preserve"> mn de questions.</w:t>
      </w:r>
      <w:r w:rsidR="006355AA" w:rsidRPr="004710E9">
        <w:t xml:space="preserve"> 15 minutes en français, 5 minutes en langue étrangère</w:t>
      </w:r>
      <w:r w:rsidR="00173EED" w:rsidRPr="004710E9">
        <w:t xml:space="preserve"> (conclusion)</w:t>
      </w:r>
      <w:r w:rsidR="006355AA" w:rsidRPr="004710E9">
        <w:t>.</w:t>
      </w:r>
    </w:p>
    <w:p w:rsidR="00F24B71" w:rsidRDefault="00F24B71" w:rsidP="004D366F">
      <w:pPr>
        <w:tabs>
          <w:tab w:val="left" w:pos="851"/>
          <w:tab w:val="left" w:pos="1418"/>
        </w:tabs>
        <w:spacing w:before="120" w:after="60"/>
        <w:ind w:right="74"/>
        <w:jc w:val="both"/>
      </w:pPr>
    </w:p>
    <w:p w:rsidR="00F24B71" w:rsidRDefault="00F24B71" w:rsidP="004D366F">
      <w:pPr>
        <w:tabs>
          <w:tab w:val="left" w:pos="851"/>
          <w:tab w:val="left" w:pos="1418"/>
        </w:tabs>
        <w:spacing w:before="120" w:after="60"/>
        <w:ind w:right="74"/>
        <w:jc w:val="both"/>
      </w:pPr>
    </w:p>
    <w:p w:rsidR="00F24B71" w:rsidRDefault="00F24B71" w:rsidP="004D366F">
      <w:pPr>
        <w:tabs>
          <w:tab w:val="left" w:pos="851"/>
          <w:tab w:val="left" w:pos="1418"/>
        </w:tabs>
        <w:spacing w:before="120" w:after="60"/>
        <w:ind w:right="74"/>
        <w:jc w:val="both"/>
      </w:pPr>
    </w:p>
    <w:p w:rsidR="00F24B71" w:rsidRDefault="00F24B71" w:rsidP="004D366F">
      <w:pPr>
        <w:tabs>
          <w:tab w:val="left" w:pos="851"/>
          <w:tab w:val="left" w:pos="1418"/>
        </w:tabs>
        <w:spacing w:before="120" w:after="60"/>
        <w:ind w:right="74"/>
        <w:jc w:val="both"/>
      </w:pPr>
    </w:p>
    <w:p w:rsidR="004D366F" w:rsidRDefault="004D366F" w:rsidP="004D366F">
      <w:pPr>
        <w:pStyle w:val="StagesTitre1"/>
        <w:numPr>
          <w:ilvl w:val="0"/>
          <w:numId w:val="6"/>
        </w:numPr>
        <w:tabs>
          <w:tab w:val="left" w:pos="217"/>
        </w:tabs>
        <w:ind w:left="217" w:right="10" w:firstLine="175"/>
        <w:rPr>
          <w:rFonts w:ascii="Times New Roman" w:hAnsi="Times New Roman" w:cs="Times New Roman"/>
          <w:szCs w:val="22"/>
        </w:rPr>
      </w:pPr>
      <w:r>
        <w:rPr>
          <w:rFonts w:ascii="Times New Roman" w:hAnsi="Times New Roman" w:cs="Times New Roman"/>
          <w:szCs w:val="22"/>
        </w:rPr>
        <w:lastRenderedPageBreak/>
        <w:t xml:space="preserve"> Annexes</w:t>
      </w:r>
    </w:p>
    <w:p w:rsidR="004D366F" w:rsidRDefault="004D366F" w:rsidP="004D366F">
      <w:pPr>
        <w:pStyle w:val="StyleStageTitre2Justifi1"/>
        <w:numPr>
          <w:ilvl w:val="1"/>
          <w:numId w:val="6"/>
        </w:numPr>
        <w:tabs>
          <w:tab w:val="left" w:pos="222"/>
          <w:tab w:val="left" w:pos="335"/>
        </w:tabs>
        <w:ind w:left="335" w:firstLine="345"/>
        <w:rPr>
          <w:rFonts w:ascii="Times New Roman" w:hAnsi="Times New Roman" w:cs="Times New Roman"/>
        </w:rPr>
      </w:pPr>
      <w:r>
        <w:rPr>
          <w:rFonts w:ascii="Times New Roman" w:hAnsi="Times New Roman" w:cs="Times New Roman"/>
        </w:rPr>
        <w:t xml:space="preserve"> Stage de 1</w:t>
      </w:r>
      <w:r>
        <w:rPr>
          <w:rFonts w:ascii="Times New Roman" w:hAnsi="Times New Roman" w:cs="Times New Roman"/>
          <w:vertAlign w:val="superscript"/>
        </w:rPr>
        <w:t>ère</w:t>
      </w:r>
      <w:r>
        <w:rPr>
          <w:rFonts w:ascii="Times New Roman" w:hAnsi="Times New Roman" w:cs="Times New Roman"/>
        </w:rPr>
        <w:t xml:space="preserve"> année</w:t>
      </w:r>
    </w:p>
    <w:p w:rsidR="004D366F" w:rsidRDefault="004D366F" w:rsidP="004D366F">
      <w:pPr>
        <w:numPr>
          <w:ilvl w:val="0"/>
          <w:numId w:val="7"/>
        </w:numPr>
        <w:tabs>
          <w:tab w:val="left" w:pos="1800"/>
        </w:tabs>
        <w:spacing w:before="113" w:line="200" w:lineRule="atLeast"/>
        <w:ind w:left="1800" w:firstLine="0"/>
        <w:rPr>
          <w:bCs/>
        </w:rPr>
      </w:pPr>
      <w:r>
        <w:rPr>
          <w:bCs/>
        </w:rPr>
        <w:t>Planning du stage de 1</w:t>
      </w:r>
      <w:r>
        <w:rPr>
          <w:bCs/>
          <w:vertAlign w:val="superscript"/>
        </w:rPr>
        <w:t>ère</w:t>
      </w:r>
      <w:r>
        <w:rPr>
          <w:bCs/>
        </w:rPr>
        <w:t xml:space="preserve"> année,</w:t>
      </w:r>
    </w:p>
    <w:p w:rsidR="004D366F" w:rsidRDefault="004D366F" w:rsidP="004D366F">
      <w:pPr>
        <w:numPr>
          <w:ilvl w:val="0"/>
          <w:numId w:val="7"/>
        </w:numPr>
        <w:tabs>
          <w:tab w:val="left" w:pos="1800"/>
        </w:tabs>
        <w:spacing w:before="113" w:line="200" w:lineRule="atLeast"/>
        <w:ind w:left="1800" w:firstLine="0"/>
        <w:rPr>
          <w:bCs/>
        </w:rPr>
      </w:pPr>
      <w:r>
        <w:rPr>
          <w:bCs/>
        </w:rPr>
        <w:t>Grille de notation du rapport de stage,</w:t>
      </w:r>
    </w:p>
    <w:p w:rsidR="004D366F" w:rsidRDefault="004D366F" w:rsidP="004D366F">
      <w:pPr>
        <w:pStyle w:val="StyleStageTitre2Justifi1"/>
        <w:numPr>
          <w:ilvl w:val="1"/>
          <w:numId w:val="6"/>
        </w:numPr>
        <w:tabs>
          <w:tab w:val="left" w:pos="222"/>
          <w:tab w:val="left" w:pos="335"/>
        </w:tabs>
        <w:ind w:left="335" w:firstLine="345"/>
        <w:rPr>
          <w:rFonts w:ascii="Times New Roman" w:hAnsi="Times New Roman" w:cs="Times New Roman"/>
        </w:rPr>
      </w:pPr>
      <w:r>
        <w:rPr>
          <w:rFonts w:ascii="Times New Roman" w:hAnsi="Times New Roman" w:cs="Times New Roman"/>
        </w:rPr>
        <w:t>Stage de 2</w:t>
      </w:r>
      <w:r>
        <w:rPr>
          <w:rFonts w:ascii="Times New Roman" w:hAnsi="Times New Roman" w:cs="Times New Roman"/>
          <w:vertAlign w:val="superscript"/>
        </w:rPr>
        <w:t>ème</w:t>
      </w:r>
      <w:r>
        <w:rPr>
          <w:rFonts w:ascii="Times New Roman" w:hAnsi="Times New Roman" w:cs="Times New Roman"/>
        </w:rPr>
        <w:t xml:space="preserve"> année</w:t>
      </w:r>
    </w:p>
    <w:p w:rsidR="004D366F" w:rsidRDefault="004D366F" w:rsidP="004507FC">
      <w:pPr>
        <w:numPr>
          <w:ilvl w:val="0"/>
          <w:numId w:val="7"/>
        </w:numPr>
        <w:tabs>
          <w:tab w:val="left" w:pos="1800"/>
        </w:tabs>
        <w:spacing w:before="113" w:line="200" w:lineRule="atLeast"/>
        <w:ind w:left="2160"/>
        <w:rPr>
          <w:bCs/>
        </w:rPr>
      </w:pPr>
      <w:r>
        <w:rPr>
          <w:bCs/>
        </w:rPr>
        <w:t>Planning du stage de 2</w:t>
      </w:r>
      <w:r>
        <w:rPr>
          <w:bCs/>
          <w:vertAlign w:val="superscript"/>
        </w:rPr>
        <w:t>ème</w:t>
      </w:r>
      <w:r>
        <w:rPr>
          <w:bCs/>
        </w:rPr>
        <w:t xml:space="preserve"> année,</w:t>
      </w:r>
    </w:p>
    <w:p w:rsidR="004D366F" w:rsidRDefault="004D366F" w:rsidP="004D366F">
      <w:pPr>
        <w:numPr>
          <w:ilvl w:val="0"/>
          <w:numId w:val="7"/>
        </w:numPr>
        <w:tabs>
          <w:tab w:val="left" w:pos="1800"/>
        </w:tabs>
        <w:spacing w:before="113" w:line="200" w:lineRule="atLeast"/>
        <w:ind w:left="1800" w:firstLine="0"/>
        <w:rPr>
          <w:bCs/>
        </w:rPr>
      </w:pPr>
      <w:r>
        <w:rPr>
          <w:bCs/>
        </w:rPr>
        <w:t>Fiche d’évaluation à remettre à votre tuteur de stage en entreprise,</w:t>
      </w:r>
    </w:p>
    <w:p w:rsidR="004D366F" w:rsidRDefault="004D366F" w:rsidP="004D366F">
      <w:pPr>
        <w:numPr>
          <w:ilvl w:val="0"/>
          <w:numId w:val="7"/>
        </w:numPr>
        <w:tabs>
          <w:tab w:val="left" w:pos="1800"/>
        </w:tabs>
        <w:spacing w:before="113" w:line="200" w:lineRule="atLeast"/>
        <w:ind w:left="1800" w:firstLine="0"/>
        <w:rPr>
          <w:bCs/>
        </w:rPr>
      </w:pPr>
      <w:r>
        <w:rPr>
          <w:bCs/>
        </w:rPr>
        <w:t>Grille de notation du rapport de stage,</w:t>
      </w:r>
    </w:p>
    <w:p w:rsidR="004D366F" w:rsidRDefault="004D366F" w:rsidP="004D366F">
      <w:pPr>
        <w:numPr>
          <w:ilvl w:val="0"/>
          <w:numId w:val="7"/>
        </w:numPr>
        <w:tabs>
          <w:tab w:val="left" w:pos="1800"/>
        </w:tabs>
        <w:spacing w:before="113" w:line="200" w:lineRule="atLeast"/>
        <w:ind w:left="1800" w:firstLine="0"/>
        <w:rPr>
          <w:bCs/>
        </w:rPr>
      </w:pPr>
      <w:r>
        <w:rPr>
          <w:bCs/>
        </w:rPr>
        <w:t>Grille de notation de la soutenance,</w:t>
      </w:r>
    </w:p>
    <w:p w:rsidR="004D366F" w:rsidRDefault="004D366F" w:rsidP="004D366F">
      <w:pPr>
        <w:tabs>
          <w:tab w:val="left" w:pos="1800"/>
        </w:tabs>
        <w:spacing w:before="113" w:line="200" w:lineRule="atLeast"/>
        <w:ind w:left="1800"/>
        <w:rPr>
          <w:bCs/>
        </w:rPr>
      </w:pPr>
    </w:p>
    <w:p w:rsidR="00502246" w:rsidRDefault="00502246" w:rsidP="004D366F">
      <w:pPr>
        <w:tabs>
          <w:tab w:val="left" w:pos="1800"/>
        </w:tabs>
        <w:spacing w:before="113" w:line="200" w:lineRule="atLeast"/>
        <w:ind w:left="1800"/>
        <w:rPr>
          <w:bCs/>
        </w:rPr>
      </w:pPr>
    </w:p>
    <w:p w:rsidR="00502246" w:rsidRDefault="00502246" w:rsidP="004D366F">
      <w:pPr>
        <w:tabs>
          <w:tab w:val="left" w:pos="1800"/>
        </w:tabs>
        <w:spacing w:before="113" w:line="200" w:lineRule="atLeast"/>
        <w:ind w:left="1800"/>
        <w:rPr>
          <w:bCs/>
        </w:rPr>
      </w:pPr>
    </w:p>
    <w:p w:rsidR="00502246" w:rsidRDefault="00502246" w:rsidP="004D366F">
      <w:pPr>
        <w:tabs>
          <w:tab w:val="left" w:pos="1800"/>
        </w:tabs>
        <w:spacing w:before="113" w:line="200" w:lineRule="atLeast"/>
        <w:ind w:left="1800"/>
        <w:rPr>
          <w:bCs/>
        </w:rPr>
      </w:pPr>
    </w:p>
    <w:p w:rsidR="004D366F" w:rsidRDefault="004D366F" w:rsidP="004D366F">
      <w:pPr>
        <w:pStyle w:val="Titre"/>
      </w:pPr>
      <w:r>
        <w:t>ANNEXES COMMUNES AUX 2 ANNEES</w:t>
      </w:r>
    </w:p>
    <w:p w:rsidR="004D366F" w:rsidRDefault="004D366F" w:rsidP="004D366F">
      <w:pPr>
        <w:tabs>
          <w:tab w:val="left" w:pos="1800"/>
        </w:tabs>
        <w:spacing w:before="113" w:line="200" w:lineRule="atLeast"/>
      </w:pPr>
      <w:r>
        <w:tab/>
      </w:r>
    </w:p>
    <w:p w:rsidR="004D366F" w:rsidRDefault="004D366F" w:rsidP="00502246">
      <w:pPr>
        <w:tabs>
          <w:tab w:val="left" w:pos="1800"/>
        </w:tabs>
        <w:spacing w:before="113" w:line="200" w:lineRule="atLeast"/>
        <w:ind w:left="1800"/>
        <w:rPr>
          <w:bCs/>
        </w:rPr>
      </w:pPr>
      <w:r>
        <w:rPr>
          <w:bCs/>
        </w:rPr>
        <w:t>Fiche de synthèse,</w:t>
      </w:r>
    </w:p>
    <w:p w:rsidR="004D366F" w:rsidRDefault="00502246" w:rsidP="00502246">
      <w:pPr>
        <w:tabs>
          <w:tab w:val="left" w:pos="1800"/>
        </w:tabs>
        <w:spacing w:before="113" w:line="200" w:lineRule="atLeast"/>
        <w:ind w:left="993"/>
        <w:rPr>
          <w:bCs/>
        </w:rPr>
      </w:pPr>
      <w:r>
        <w:rPr>
          <w:bCs/>
        </w:rPr>
        <w:tab/>
      </w:r>
      <w:r w:rsidR="004D366F">
        <w:rPr>
          <w:bCs/>
        </w:rPr>
        <w:t>Fiche d’évaluation à remettre à votre tuteur de stage en entreprise</w:t>
      </w:r>
    </w:p>
    <w:p w:rsidR="004D366F" w:rsidRDefault="004D366F" w:rsidP="00502246">
      <w:pPr>
        <w:tabs>
          <w:tab w:val="left" w:pos="1800"/>
        </w:tabs>
        <w:spacing w:before="113" w:line="200" w:lineRule="atLeast"/>
        <w:ind w:left="1800"/>
        <w:rPr>
          <w:bCs/>
        </w:rPr>
      </w:pPr>
      <w:r w:rsidRPr="004710E9">
        <w:rPr>
          <w:bCs/>
        </w:rPr>
        <w:t>Exemple de journal de bord</w:t>
      </w:r>
    </w:p>
    <w:p w:rsidR="00AB6174" w:rsidRDefault="00AB6174" w:rsidP="00502246">
      <w:pPr>
        <w:tabs>
          <w:tab w:val="left" w:pos="1800"/>
        </w:tabs>
        <w:spacing w:before="113" w:line="200" w:lineRule="atLeast"/>
        <w:ind w:left="1800"/>
        <w:rPr>
          <w:bCs/>
        </w:rPr>
      </w:pPr>
    </w:p>
    <w:p w:rsidR="00AB6174" w:rsidRDefault="00AB6174" w:rsidP="00502246">
      <w:pPr>
        <w:tabs>
          <w:tab w:val="left" w:pos="1800"/>
        </w:tabs>
        <w:spacing w:before="113" w:line="200" w:lineRule="atLeast"/>
        <w:ind w:left="1800"/>
        <w:rPr>
          <w:bCs/>
        </w:rPr>
      </w:pPr>
    </w:p>
    <w:p w:rsidR="00AB6174" w:rsidRDefault="00AB6174" w:rsidP="00502246">
      <w:pPr>
        <w:tabs>
          <w:tab w:val="left" w:pos="1800"/>
        </w:tabs>
        <w:spacing w:before="113" w:line="200" w:lineRule="atLeast"/>
        <w:ind w:left="1800"/>
        <w:rPr>
          <w:bCs/>
        </w:rPr>
      </w:pPr>
    </w:p>
    <w:p w:rsidR="00AB6174" w:rsidRDefault="00AB6174" w:rsidP="00502246">
      <w:pPr>
        <w:tabs>
          <w:tab w:val="left" w:pos="1800"/>
        </w:tabs>
        <w:spacing w:before="113" w:line="200" w:lineRule="atLeast"/>
        <w:ind w:left="1800"/>
        <w:rPr>
          <w:bCs/>
        </w:rPr>
      </w:pPr>
    </w:p>
    <w:p w:rsidR="00AB6174" w:rsidRDefault="00AB6174" w:rsidP="00502246">
      <w:pPr>
        <w:tabs>
          <w:tab w:val="left" w:pos="1800"/>
        </w:tabs>
        <w:spacing w:before="113" w:line="200" w:lineRule="atLeast"/>
        <w:ind w:left="1800"/>
        <w:rPr>
          <w:bCs/>
        </w:rPr>
      </w:pPr>
    </w:p>
    <w:p w:rsidR="00AB6174" w:rsidRDefault="00AB6174" w:rsidP="00502246">
      <w:pPr>
        <w:tabs>
          <w:tab w:val="left" w:pos="1800"/>
        </w:tabs>
        <w:spacing w:before="113" w:line="200" w:lineRule="atLeast"/>
        <w:ind w:left="1800"/>
        <w:rPr>
          <w:bCs/>
        </w:rPr>
      </w:pPr>
    </w:p>
    <w:p w:rsidR="00AB6174" w:rsidRDefault="00AB6174" w:rsidP="00502246">
      <w:pPr>
        <w:tabs>
          <w:tab w:val="left" w:pos="1800"/>
        </w:tabs>
        <w:spacing w:before="113" w:line="200" w:lineRule="atLeast"/>
        <w:ind w:left="1800"/>
        <w:rPr>
          <w:bCs/>
        </w:rPr>
      </w:pPr>
    </w:p>
    <w:p w:rsidR="00AB6174" w:rsidRDefault="00AB6174" w:rsidP="00502246">
      <w:pPr>
        <w:tabs>
          <w:tab w:val="left" w:pos="1800"/>
        </w:tabs>
        <w:spacing w:before="113" w:line="200" w:lineRule="atLeast"/>
        <w:ind w:left="1800"/>
        <w:rPr>
          <w:bCs/>
        </w:rPr>
      </w:pPr>
    </w:p>
    <w:p w:rsidR="00AB6174" w:rsidRDefault="00AB6174" w:rsidP="00502246">
      <w:pPr>
        <w:tabs>
          <w:tab w:val="left" w:pos="1800"/>
        </w:tabs>
        <w:spacing w:before="113" w:line="200" w:lineRule="atLeast"/>
        <w:ind w:left="1800"/>
        <w:rPr>
          <w:bCs/>
        </w:rPr>
      </w:pPr>
    </w:p>
    <w:p w:rsidR="00AB6174" w:rsidRDefault="00AB6174" w:rsidP="00502246">
      <w:pPr>
        <w:tabs>
          <w:tab w:val="left" w:pos="1800"/>
        </w:tabs>
        <w:spacing w:before="113" w:line="200" w:lineRule="atLeast"/>
        <w:ind w:left="1800"/>
        <w:rPr>
          <w:bCs/>
        </w:rPr>
      </w:pPr>
    </w:p>
    <w:p w:rsidR="00AB6174" w:rsidRDefault="00AB6174" w:rsidP="00502246">
      <w:pPr>
        <w:tabs>
          <w:tab w:val="left" w:pos="1800"/>
        </w:tabs>
        <w:spacing w:before="113" w:line="200" w:lineRule="atLeast"/>
        <w:ind w:left="1800"/>
        <w:rPr>
          <w:bCs/>
        </w:rPr>
      </w:pPr>
    </w:p>
    <w:p w:rsidR="00AB6174" w:rsidRDefault="00AB6174" w:rsidP="00502246">
      <w:pPr>
        <w:tabs>
          <w:tab w:val="left" w:pos="1800"/>
        </w:tabs>
        <w:spacing w:before="113" w:line="200" w:lineRule="atLeast"/>
        <w:ind w:left="1800"/>
        <w:rPr>
          <w:bCs/>
        </w:rPr>
      </w:pPr>
    </w:p>
    <w:p w:rsidR="00AB6174" w:rsidRDefault="00AB6174" w:rsidP="00502246">
      <w:pPr>
        <w:tabs>
          <w:tab w:val="left" w:pos="1800"/>
        </w:tabs>
        <w:spacing w:before="113" w:line="200" w:lineRule="atLeast"/>
        <w:ind w:left="1800"/>
        <w:rPr>
          <w:bCs/>
        </w:rPr>
      </w:pPr>
    </w:p>
    <w:p w:rsidR="00AB6174" w:rsidRDefault="00AB6174" w:rsidP="00502246">
      <w:pPr>
        <w:tabs>
          <w:tab w:val="left" w:pos="1800"/>
        </w:tabs>
        <w:spacing w:before="113" w:line="200" w:lineRule="atLeast"/>
        <w:ind w:left="1800"/>
        <w:rPr>
          <w:bCs/>
        </w:rPr>
      </w:pPr>
    </w:p>
    <w:p w:rsidR="00AB6174" w:rsidRDefault="00AB6174" w:rsidP="00502246">
      <w:pPr>
        <w:tabs>
          <w:tab w:val="left" w:pos="1800"/>
        </w:tabs>
        <w:spacing w:before="113" w:line="200" w:lineRule="atLeast"/>
        <w:ind w:left="1800"/>
        <w:rPr>
          <w:bCs/>
        </w:rPr>
      </w:pPr>
    </w:p>
    <w:p w:rsidR="00AB6174" w:rsidRDefault="00AB6174" w:rsidP="00AB6174">
      <w:pPr>
        <w:pStyle w:val="En-tte"/>
        <w:jc w:val="center"/>
        <w:rPr>
          <w:b/>
          <w:bCs/>
        </w:rPr>
      </w:pPr>
    </w:p>
    <w:p w:rsidR="00F24B71" w:rsidRDefault="00F24B71" w:rsidP="00AB6174">
      <w:pPr>
        <w:pStyle w:val="En-tte"/>
        <w:jc w:val="center"/>
        <w:rPr>
          <w:b/>
          <w:bCs/>
        </w:rPr>
      </w:pPr>
    </w:p>
    <w:p w:rsidR="00F24B71" w:rsidRDefault="00F24B71" w:rsidP="00AB6174">
      <w:pPr>
        <w:pStyle w:val="En-tte"/>
        <w:jc w:val="center"/>
        <w:rPr>
          <w:b/>
          <w:bCs/>
        </w:rPr>
      </w:pPr>
    </w:p>
    <w:p w:rsidR="00F24B71" w:rsidRDefault="00F24B71" w:rsidP="00AB6174">
      <w:pPr>
        <w:pStyle w:val="En-tte"/>
        <w:jc w:val="center"/>
        <w:rPr>
          <w:b/>
          <w:bCs/>
        </w:rPr>
      </w:pPr>
    </w:p>
    <w:p w:rsidR="00F24B71" w:rsidRDefault="00F24B71" w:rsidP="00AB6174">
      <w:pPr>
        <w:pStyle w:val="En-tte"/>
        <w:jc w:val="center"/>
        <w:rPr>
          <w:b/>
          <w:bCs/>
        </w:rPr>
      </w:pPr>
    </w:p>
    <w:p w:rsidR="004507FC" w:rsidRDefault="004507FC" w:rsidP="00AB6174">
      <w:pPr>
        <w:pStyle w:val="En-tte"/>
        <w:jc w:val="center"/>
        <w:rPr>
          <w:b/>
          <w:bCs/>
        </w:rPr>
      </w:pPr>
    </w:p>
    <w:p w:rsidR="00AB6174" w:rsidRDefault="00AB6174" w:rsidP="00AB6174">
      <w:pPr>
        <w:pStyle w:val="En-tte"/>
        <w:jc w:val="center"/>
        <w:rPr>
          <w:b/>
          <w:bCs/>
        </w:rPr>
      </w:pPr>
      <w:r>
        <w:rPr>
          <w:b/>
          <w:bCs/>
        </w:rPr>
        <w:lastRenderedPageBreak/>
        <w:t>FICHE DE SYNTHESE</w:t>
      </w:r>
    </w:p>
    <w:p w:rsidR="00AB6174" w:rsidRDefault="00AB6174" w:rsidP="00AB6174">
      <w:pPr>
        <w:pStyle w:val="En-tte"/>
        <w:jc w:val="center"/>
        <w:rPr>
          <w:b/>
          <w:bCs/>
        </w:rPr>
      </w:pPr>
      <w:r>
        <w:rPr>
          <w:b/>
          <w:bCs/>
        </w:rPr>
        <w:t>SRC       Année</w:t>
      </w:r>
    </w:p>
    <w:p w:rsidR="00AB6174" w:rsidRDefault="00AB6174" w:rsidP="00AB6174">
      <w:pPr>
        <w:jc w:val="center"/>
        <w:rPr>
          <w:b/>
          <w:bCs/>
        </w:rPr>
      </w:pPr>
      <w:r>
        <w:rPr>
          <w:b/>
          <w:bCs/>
        </w:rPr>
        <w:t>(A remplir impérativement avant la signature finale des conventions de stage)</w:t>
      </w:r>
    </w:p>
    <w:p w:rsidR="00AB6174" w:rsidRDefault="00AB6174" w:rsidP="00AB6174">
      <w:pPr>
        <w:rPr>
          <w:b/>
          <w:caps/>
        </w:rPr>
      </w:pPr>
    </w:p>
    <w:p w:rsidR="00AB6174" w:rsidRDefault="00AB6174" w:rsidP="00AB6174">
      <w:pPr>
        <w:rPr>
          <w:b/>
          <w:caps/>
        </w:rPr>
      </w:pPr>
    </w:p>
    <w:p w:rsidR="00AB6174" w:rsidRDefault="00AB6174" w:rsidP="00AB6174">
      <w:pPr>
        <w:rPr>
          <w:b/>
          <w:caps/>
        </w:rPr>
      </w:pPr>
    </w:p>
    <w:p w:rsidR="00AB6174" w:rsidRDefault="00AB6174" w:rsidP="00AB6174">
      <w:pPr>
        <w:rPr>
          <w:b/>
          <w:caps/>
        </w:rPr>
      </w:pPr>
      <w:r>
        <w:rPr>
          <w:b/>
          <w:caps/>
        </w:rPr>
        <w:t>Partie à remplir par l’étudiant :</w:t>
      </w:r>
    </w:p>
    <w:p w:rsidR="00AB6174" w:rsidRDefault="00AB6174" w:rsidP="00AB6174"/>
    <w:tbl>
      <w:tblPr>
        <w:tblW w:w="9999" w:type="dxa"/>
        <w:tblInd w:w="-463" w:type="dxa"/>
        <w:tblLayout w:type="fixed"/>
        <w:tblCellMar>
          <w:left w:w="71" w:type="dxa"/>
          <w:right w:w="71" w:type="dxa"/>
        </w:tblCellMar>
        <w:tblLook w:val="0000" w:firstRow="0" w:lastRow="0" w:firstColumn="0" w:lastColumn="0" w:noHBand="0" w:noVBand="0"/>
      </w:tblPr>
      <w:tblGrid>
        <w:gridCol w:w="9999"/>
      </w:tblGrid>
      <w:tr w:rsidR="00AB6174">
        <w:tc>
          <w:tcPr>
            <w:tcW w:w="9999" w:type="dxa"/>
            <w:tcBorders>
              <w:top w:val="single" w:sz="4" w:space="0" w:color="000000"/>
              <w:left w:val="single" w:sz="4" w:space="0" w:color="000000"/>
              <w:bottom w:val="single" w:sz="4" w:space="0" w:color="000000"/>
              <w:right w:val="single" w:sz="4" w:space="0" w:color="000000"/>
            </w:tcBorders>
          </w:tcPr>
          <w:p w:rsidR="00AB6174" w:rsidRDefault="00AB6174" w:rsidP="00D67D9F">
            <w:pPr>
              <w:pStyle w:val="Titre1"/>
              <w:tabs>
                <w:tab w:val="clear" w:pos="0"/>
              </w:tabs>
              <w:snapToGrid w:val="0"/>
              <w:spacing w:before="120" w:after="120"/>
              <w:ind w:left="-355" w:firstLine="355"/>
              <w:rPr>
                <w:rFonts w:ascii="Times New Roman" w:hAnsi="Times New Roman" w:cs="Times New Roman"/>
                <w:sz w:val="22"/>
                <w:szCs w:val="22"/>
              </w:rPr>
            </w:pPr>
            <w:r>
              <w:rPr>
                <w:rFonts w:ascii="Times New Roman" w:hAnsi="Times New Roman" w:cs="Times New Roman"/>
                <w:sz w:val="22"/>
                <w:szCs w:val="22"/>
              </w:rPr>
              <w:t>Nom et prénom de l’étudiant :</w:t>
            </w:r>
          </w:p>
          <w:p w:rsidR="00AB6174" w:rsidRDefault="00AB6174" w:rsidP="00991CE6">
            <w:pPr>
              <w:spacing w:before="120" w:after="120"/>
              <w:rPr>
                <w:b/>
                <w:bCs/>
              </w:rPr>
            </w:pPr>
            <w:r>
              <w:rPr>
                <w:b/>
                <w:bCs/>
              </w:rPr>
              <w:t>N° de Tel                                                                           E-mail :</w:t>
            </w:r>
          </w:p>
        </w:tc>
      </w:tr>
    </w:tbl>
    <w:p w:rsidR="00AB6174" w:rsidRDefault="00AB6174" w:rsidP="00AB6174"/>
    <w:p w:rsidR="00AB6174" w:rsidRDefault="00AB6174" w:rsidP="00AB6174">
      <w:pPr>
        <w:rPr>
          <w:b/>
        </w:rPr>
      </w:pPr>
    </w:p>
    <w:p w:rsidR="00AB6174" w:rsidRDefault="00AB6174" w:rsidP="00AB6174">
      <w:pPr>
        <w:rPr>
          <w:b/>
        </w:rPr>
      </w:pPr>
      <w:r>
        <w:rPr>
          <w:b/>
          <w:caps/>
        </w:rPr>
        <w:t xml:space="preserve">Partie à remplir par </w:t>
      </w:r>
      <w:r>
        <w:rPr>
          <w:b/>
        </w:rPr>
        <w:t>L'ENTREPRISE :</w:t>
      </w:r>
    </w:p>
    <w:p w:rsidR="00AB6174" w:rsidRDefault="00AB6174" w:rsidP="00AB6174">
      <w:pPr>
        <w:rPr>
          <w:b/>
        </w:rPr>
      </w:pPr>
    </w:p>
    <w:tbl>
      <w:tblPr>
        <w:tblW w:w="9964" w:type="dxa"/>
        <w:tblInd w:w="-375" w:type="dxa"/>
        <w:tblLayout w:type="fixed"/>
        <w:tblCellMar>
          <w:left w:w="71" w:type="dxa"/>
          <w:right w:w="71" w:type="dxa"/>
        </w:tblCellMar>
        <w:tblLook w:val="0000" w:firstRow="0" w:lastRow="0" w:firstColumn="0" w:lastColumn="0" w:noHBand="0" w:noVBand="0"/>
      </w:tblPr>
      <w:tblGrid>
        <w:gridCol w:w="5881"/>
        <w:gridCol w:w="4083"/>
      </w:tblGrid>
      <w:tr w:rsidR="00AB6174">
        <w:tc>
          <w:tcPr>
            <w:tcW w:w="9964" w:type="dxa"/>
            <w:gridSpan w:val="2"/>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spacing w:before="120" w:after="120"/>
              <w:rPr>
                <w:b/>
                <w:bCs/>
              </w:rPr>
            </w:pPr>
            <w:r>
              <w:rPr>
                <w:b/>
                <w:bCs/>
              </w:rPr>
              <w:t>Nom de l'entreprise :</w:t>
            </w:r>
          </w:p>
          <w:p w:rsidR="00AB6174" w:rsidRDefault="00AB6174" w:rsidP="00991CE6">
            <w:pPr>
              <w:snapToGrid w:val="0"/>
              <w:spacing w:before="120" w:after="120"/>
            </w:pPr>
          </w:p>
        </w:tc>
      </w:tr>
      <w:tr w:rsidR="00AB6174">
        <w:tc>
          <w:tcPr>
            <w:tcW w:w="9964" w:type="dxa"/>
            <w:gridSpan w:val="2"/>
            <w:tcBorders>
              <w:top w:val="single" w:sz="4" w:space="0" w:color="000000"/>
              <w:left w:val="single" w:sz="4" w:space="0" w:color="000000"/>
              <w:bottom w:val="single" w:sz="4" w:space="0" w:color="000000"/>
              <w:right w:val="single" w:sz="4" w:space="0" w:color="000000"/>
            </w:tcBorders>
          </w:tcPr>
          <w:p w:rsidR="00AB6174" w:rsidRDefault="00AB6174" w:rsidP="00991CE6">
            <w:pPr>
              <w:pStyle w:val="Titre2"/>
              <w:tabs>
                <w:tab w:val="left" w:pos="0"/>
              </w:tabs>
              <w:snapToGrid w:val="0"/>
              <w:spacing w:before="120" w:after="120"/>
              <w:rPr>
                <w:rFonts w:ascii="Times New Roman" w:hAnsi="Times New Roman" w:cs="Times New Roman"/>
                <w:sz w:val="22"/>
                <w:szCs w:val="22"/>
              </w:rPr>
            </w:pPr>
            <w:r>
              <w:rPr>
                <w:rFonts w:ascii="Times New Roman" w:hAnsi="Times New Roman" w:cs="Times New Roman"/>
                <w:sz w:val="22"/>
                <w:szCs w:val="22"/>
              </w:rPr>
              <w:t>Domaine d’activités principales de l'entreprise :</w:t>
            </w:r>
          </w:p>
          <w:p w:rsidR="00AB6174" w:rsidRDefault="00AB6174" w:rsidP="00991CE6">
            <w:pPr>
              <w:pStyle w:val="Commentaire1"/>
              <w:spacing w:before="119" w:after="119"/>
              <w:rPr>
                <w:b/>
                <w:bCs/>
                <w:sz w:val="22"/>
                <w:szCs w:val="22"/>
              </w:rPr>
            </w:pPr>
          </w:p>
          <w:p w:rsidR="00AB6174" w:rsidRDefault="00AB6174" w:rsidP="00991CE6">
            <w:pPr>
              <w:pStyle w:val="Commentaire1"/>
              <w:spacing w:before="119" w:after="119"/>
              <w:rPr>
                <w:b/>
                <w:bCs/>
                <w:sz w:val="22"/>
                <w:szCs w:val="22"/>
              </w:rPr>
            </w:pPr>
          </w:p>
        </w:tc>
      </w:tr>
      <w:tr w:rsidR="00AB6174">
        <w:tc>
          <w:tcPr>
            <w:tcW w:w="9964" w:type="dxa"/>
            <w:gridSpan w:val="2"/>
            <w:tcBorders>
              <w:top w:val="single" w:sz="4" w:space="0" w:color="000000"/>
              <w:left w:val="single" w:sz="4" w:space="0" w:color="000000"/>
              <w:bottom w:val="single" w:sz="4" w:space="0" w:color="000000"/>
              <w:right w:val="single" w:sz="4" w:space="0" w:color="000000"/>
            </w:tcBorders>
          </w:tcPr>
          <w:p w:rsidR="00AB6174" w:rsidRDefault="00AB6174" w:rsidP="00991CE6">
            <w:pPr>
              <w:pStyle w:val="Titre2"/>
              <w:tabs>
                <w:tab w:val="left" w:pos="0"/>
              </w:tabs>
              <w:snapToGrid w:val="0"/>
              <w:spacing w:before="120" w:after="120"/>
              <w:rPr>
                <w:rFonts w:ascii="Times New Roman" w:hAnsi="Times New Roman" w:cs="Times New Roman"/>
                <w:sz w:val="22"/>
                <w:szCs w:val="22"/>
              </w:rPr>
            </w:pPr>
            <w:r>
              <w:rPr>
                <w:rFonts w:ascii="Times New Roman" w:hAnsi="Times New Roman" w:cs="Times New Roman"/>
                <w:sz w:val="22"/>
                <w:szCs w:val="22"/>
              </w:rPr>
              <w:t>Adresse de l'entreprise :</w:t>
            </w:r>
          </w:p>
          <w:p w:rsidR="00AB6174" w:rsidRDefault="00AB6174" w:rsidP="00991CE6">
            <w:pPr>
              <w:spacing w:before="120" w:after="120"/>
              <w:rPr>
                <w:b/>
                <w:bCs/>
              </w:rPr>
            </w:pPr>
          </w:p>
          <w:p w:rsidR="00AB6174" w:rsidRDefault="00AB6174" w:rsidP="00991CE6">
            <w:pPr>
              <w:spacing w:before="120" w:after="120"/>
              <w:rPr>
                <w:b/>
                <w:bCs/>
              </w:rPr>
            </w:pPr>
          </w:p>
        </w:tc>
      </w:tr>
      <w:tr w:rsidR="00AB6174">
        <w:tc>
          <w:tcPr>
            <w:tcW w:w="5881" w:type="dxa"/>
            <w:tcBorders>
              <w:top w:val="single" w:sz="4" w:space="0" w:color="000000"/>
              <w:left w:val="single" w:sz="4" w:space="0" w:color="000000"/>
              <w:bottom w:val="single" w:sz="4" w:space="0" w:color="000000"/>
            </w:tcBorders>
          </w:tcPr>
          <w:p w:rsidR="00AB6174" w:rsidRDefault="00AB6174" w:rsidP="00991CE6">
            <w:pPr>
              <w:snapToGrid w:val="0"/>
              <w:spacing w:before="120" w:after="120"/>
              <w:rPr>
                <w:b/>
                <w:bCs/>
              </w:rPr>
            </w:pPr>
            <w:r>
              <w:rPr>
                <w:b/>
                <w:bCs/>
              </w:rPr>
              <w:t>Maître de stage :</w:t>
            </w:r>
          </w:p>
          <w:p w:rsidR="00AB6174" w:rsidRDefault="00AB6174" w:rsidP="00991CE6">
            <w:pPr>
              <w:spacing w:before="120" w:after="120"/>
              <w:rPr>
                <w:b/>
                <w:bCs/>
              </w:rPr>
            </w:pPr>
          </w:p>
        </w:tc>
        <w:tc>
          <w:tcPr>
            <w:tcW w:w="408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spacing w:before="120" w:after="120"/>
              <w:rPr>
                <w:b/>
                <w:bCs/>
              </w:rPr>
            </w:pPr>
            <w:r>
              <w:rPr>
                <w:b/>
                <w:bCs/>
              </w:rPr>
              <w:t> Tél :</w:t>
            </w:r>
          </w:p>
          <w:p w:rsidR="00AB6174" w:rsidRDefault="00AB6174" w:rsidP="00991CE6">
            <w:pPr>
              <w:spacing w:before="120" w:after="120"/>
              <w:rPr>
                <w:b/>
                <w:bCs/>
              </w:rPr>
            </w:pPr>
            <w:r>
              <w:rPr>
                <w:b/>
                <w:bCs/>
              </w:rPr>
              <w:t> e-mail :</w:t>
            </w:r>
          </w:p>
        </w:tc>
      </w:tr>
      <w:tr w:rsidR="00AB6174">
        <w:tc>
          <w:tcPr>
            <w:tcW w:w="9964" w:type="dxa"/>
            <w:gridSpan w:val="2"/>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spacing w:before="120" w:after="120"/>
              <w:rPr>
                <w:b/>
                <w:bCs/>
              </w:rPr>
            </w:pPr>
            <w:r>
              <w:rPr>
                <w:b/>
                <w:bCs/>
              </w:rPr>
              <w:t>Projet de Stage/ Objectifs (description détaillée) :</w:t>
            </w:r>
          </w:p>
          <w:p w:rsidR="00AB6174" w:rsidRDefault="00AB6174" w:rsidP="00991CE6">
            <w:pPr>
              <w:spacing w:before="120" w:after="120"/>
              <w:rPr>
                <w:b/>
                <w:bCs/>
              </w:rPr>
            </w:pPr>
          </w:p>
          <w:p w:rsidR="00AB6174" w:rsidRDefault="00AB6174" w:rsidP="00991CE6">
            <w:pPr>
              <w:spacing w:before="120" w:after="120"/>
              <w:rPr>
                <w:b/>
                <w:bCs/>
              </w:rPr>
            </w:pPr>
          </w:p>
          <w:p w:rsidR="00AB6174" w:rsidRDefault="00AB6174" w:rsidP="00991CE6">
            <w:pPr>
              <w:spacing w:before="120" w:after="120"/>
              <w:rPr>
                <w:b/>
                <w:bCs/>
              </w:rPr>
            </w:pPr>
          </w:p>
          <w:p w:rsidR="00AB6174" w:rsidRDefault="00AB6174" w:rsidP="00991CE6">
            <w:pPr>
              <w:spacing w:before="120" w:after="120"/>
              <w:rPr>
                <w:b/>
                <w:bCs/>
              </w:rPr>
            </w:pPr>
          </w:p>
          <w:p w:rsidR="00AB6174" w:rsidRDefault="00AB6174" w:rsidP="00991CE6">
            <w:pPr>
              <w:spacing w:before="120" w:after="120"/>
              <w:rPr>
                <w:b/>
                <w:bCs/>
              </w:rPr>
            </w:pPr>
          </w:p>
          <w:p w:rsidR="00AB6174" w:rsidRDefault="00AB6174" w:rsidP="00991CE6">
            <w:pPr>
              <w:spacing w:before="120" w:after="120"/>
              <w:rPr>
                <w:b/>
                <w:bCs/>
              </w:rPr>
            </w:pPr>
          </w:p>
          <w:p w:rsidR="00AB6174" w:rsidRDefault="00AB6174" w:rsidP="00991CE6">
            <w:pPr>
              <w:pStyle w:val="Titre3"/>
              <w:tabs>
                <w:tab w:val="left" w:pos="0"/>
              </w:tabs>
              <w:spacing w:before="120" w:after="120"/>
              <w:jc w:val="right"/>
              <w:rPr>
                <w:rFonts w:ascii="Times New Roman" w:hAnsi="Times New Roman" w:cs="Times New Roman"/>
                <w:sz w:val="22"/>
                <w:szCs w:val="22"/>
              </w:rPr>
            </w:pPr>
            <w:r>
              <w:rPr>
                <w:rFonts w:ascii="Times New Roman" w:hAnsi="Times New Roman" w:cs="Times New Roman"/>
                <w:sz w:val="22"/>
                <w:szCs w:val="22"/>
              </w:rPr>
              <w:t xml:space="preserve">Cachet de l’entreprise      </w:t>
            </w:r>
          </w:p>
        </w:tc>
      </w:tr>
    </w:tbl>
    <w:p w:rsidR="00AB6174" w:rsidRDefault="00AB6174" w:rsidP="00AB6174"/>
    <w:p w:rsidR="00AB6174" w:rsidRDefault="00AB6174" w:rsidP="00AB6174">
      <w:pPr>
        <w:ind w:left="1814" w:right="2098"/>
        <w:jc w:val="center"/>
      </w:pPr>
    </w:p>
    <w:p w:rsidR="00AB6174" w:rsidRDefault="00AB6174" w:rsidP="00AB6174">
      <w:pPr>
        <w:tabs>
          <w:tab w:val="left" w:pos="1800"/>
        </w:tabs>
        <w:spacing w:before="113" w:line="200" w:lineRule="atLeast"/>
        <w:ind w:left="1800"/>
      </w:pPr>
    </w:p>
    <w:p w:rsidR="00AB6174" w:rsidRDefault="00AB6174" w:rsidP="00AB6174">
      <w:pPr>
        <w:pStyle w:val="Titre1"/>
        <w:pageBreakBefore/>
        <w:pBdr>
          <w:top w:val="single" w:sz="4" w:space="1" w:color="000000" w:shadow="1"/>
          <w:left w:val="single" w:sz="4" w:space="1" w:color="000000" w:shadow="1"/>
          <w:bottom w:val="single" w:sz="4" w:space="1" w:color="000000" w:shadow="1"/>
          <w:right w:val="single" w:sz="4" w:space="1" w:color="000000" w:shadow="1"/>
        </w:pBdr>
        <w:tabs>
          <w:tab w:val="left" w:pos="2207"/>
        </w:tabs>
        <w:ind w:left="2207" w:right="2222"/>
        <w:jc w:val="center"/>
        <w:rPr>
          <w:rFonts w:ascii="Times New Roman" w:hAnsi="Times New Roman" w:cs="Times New Roman"/>
          <w:sz w:val="22"/>
          <w:szCs w:val="22"/>
        </w:rPr>
      </w:pPr>
      <w:r>
        <w:rPr>
          <w:rFonts w:ascii="Times New Roman" w:hAnsi="Times New Roman" w:cs="Times New Roman"/>
          <w:sz w:val="22"/>
          <w:szCs w:val="22"/>
        </w:rPr>
        <w:lastRenderedPageBreak/>
        <w:br/>
        <w:t>EVALUATION DU STAGIAIRE</w:t>
      </w:r>
      <w:r>
        <w:rPr>
          <w:rFonts w:ascii="Times New Roman" w:hAnsi="Times New Roman" w:cs="Times New Roman"/>
          <w:sz w:val="22"/>
          <w:szCs w:val="22"/>
        </w:rPr>
        <w:br/>
      </w:r>
    </w:p>
    <w:p w:rsidR="00AB6174" w:rsidRDefault="00AB6174" w:rsidP="00AB6174">
      <w:pPr>
        <w:spacing w:before="120" w:after="120"/>
        <w:rPr>
          <w:b/>
          <w:bCs/>
        </w:rPr>
      </w:pPr>
      <w:r>
        <w:rPr>
          <w:b/>
          <w:bCs/>
        </w:rPr>
        <w:t>Nom et prénom de l’étudiant :</w:t>
      </w:r>
      <w:r>
        <w:rPr>
          <w:b/>
          <w:bCs/>
        </w:rPr>
        <w:tab/>
      </w:r>
      <w:r>
        <w:rPr>
          <w:b/>
          <w:bCs/>
        </w:rPr>
        <w:tab/>
      </w:r>
      <w:r>
        <w:rPr>
          <w:b/>
          <w:bCs/>
        </w:rPr>
        <w:tab/>
      </w:r>
      <w:r>
        <w:rPr>
          <w:b/>
          <w:bCs/>
        </w:rPr>
        <w:tab/>
      </w:r>
      <w:r>
        <w:rPr>
          <w:b/>
          <w:bCs/>
        </w:rPr>
        <w:tab/>
      </w:r>
      <w:r>
        <w:rPr>
          <w:b/>
          <w:bCs/>
        </w:rPr>
        <w:tab/>
        <w:t xml:space="preserve">Année : </w:t>
      </w:r>
    </w:p>
    <w:p w:rsidR="00AB6174" w:rsidRDefault="00AB6174" w:rsidP="00AB6174">
      <w:pPr>
        <w:spacing w:before="60" w:after="60"/>
        <w:rPr>
          <w:b/>
          <w:bCs/>
        </w:rPr>
      </w:pPr>
      <w:r>
        <w:rPr>
          <w:b/>
          <w:bCs/>
        </w:rPr>
        <w:t>Entreprise (et service) :</w:t>
      </w:r>
    </w:p>
    <w:p w:rsidR="00AB6174" w:rsidRDefault="00AB6174" w:rsidP="00AB6174">
      <w:pPr>
        <w:pStyle w:val="Titre3"/>
        <w:tabs>
          <w:tab w:val="clear" w:pos="0"/>
          <w:tab w:val="left" w:pos="15"/>
        </w:tabs>
        <w:spacing w:before="295" w:after="181"/>
        <w:ind w:left="15"/>
        <w:jc w:val="both"/>
        <w:rPr>
          <w:rFonts w:ascii="Times New Roman" w:hAnsi="Times New Roman" w:cs="Times New Roman"/>
          <w:smallCaps/>
          <w:sz w:val="22"/>
          <w:szCs w:val="22"/>
        </w:rPr>
      </w:pPr>
      <w:r>
        <w:rPr>
          <w:rFonts w:ascii="Times New Roman" w:hAnsi="Times New Roman" w:cs="Times New Roman"/>
          <w:smallCaps/>
          <w:sz w:val="22"/>
          <w:szCs w:val="22"/>
        </w:rPr>
        <w:t>Aptitudes professionnelles :</w:t>
      </w:r>
      <w:r w:rsidR="000E0719">
        <w:rPr>
          <w:rFonts w:ascii="Times New Roman" w:hAnsi="Times New Roman" w:cs="Times New Roman"/>
          <w:smallCaps/>
          <w:sz w:val="22"/>
          <w:szCs w:val="22"/>
        </w:rPr>
        <w:tab/>
      </w:r>
      <w:r w:rsidR="000E0719">
        <w:rPr>
          <w:rFonts w:ascii="Times New Roman" w:hAnsi="Times New Roman" w:cs="Times New Roman"/>
          <w:smallCaps/>
          <w:sz w:val="22"/>
          <w:szCs w:val="22"/>
        </w:rPr>
        <w:tab/>
      </w:r>
      <w:r w:rsidR="000E0719">
        <w:rPr>
          <w:rFonts w:ascii="Times New Roman" w:hAnsi="Times New Roman" w:cs="Times New Roman"/>
          <w:smallCaps/>
          <w:sz w:val="22"/>
          <w:szCs w:val="22"/>
        </w:rPr>
        <w:tab/>
      </w:r>
      <w:r w:rsidR="000E0719">
        <w:rPr>
          <w:rFonts w:ascii="Times New Roman" w:hAnsi="Times New Roman" w:cs="Times New Roman"/>
          <w:smallCaps/>
          <w:sz w:val="22"/>
          <w:szCs w:val="22"/>
        </w:rPr>
        <w:tab/>
      </w:r>
      <w:r w:rsidR="000E0719">
        <w:rPr>
          <w:rFonts w:ascii="Times New Roman" w:hAnsi="Times New Roman" w:cs="Times New Roman"/>
          <w:smallCaps/>
          <w:sz w:val="22"/>
          <w:szCs w:val="22"/>
        </w:rPr>
        <w:tab/>
      </w:r>
      <w:r w:rsidR="000E0719">
        <w:rPr>
          <w:rFonts w:ascii="Times New Roman" w:hAnsi="Times New Roman" w:cs="Times New Roman"/>
          <w:smallCaps/>
          <w:sz w:val="22"/>
          <w:szCs w:val="22"/>
        </w:rPr>
        <w:tab/>
      </w:r>
      <w:r w:rsidR="000E0719" w:rsidRPr="000E0719">
        <w:rPr>
          <w:rFonts w:ascii="Times New Roman" w:hAnsi="Times New Roman" w:cs="Times New Roman"/>
          <w:smallCaps/>
          <w:sz w:val="22"/>
          <w:szCs w:val="22"/>
          <w:highlight w:val="yellow"/>
          <w:bdr w:val="single" w:sz="4" w:space="0" w:color="auto"/>
        </w:rPr>
        <w:t xml:space="preserve">NOTE :                  </w:t>
      </w:r>
      <w:r w:rsidR="000E0719">
        <w:rPr>
          <w:rFonts w:ascii="Times New Roman" w:hAnsi="Times New Roman" w:cs="Times New Roman"/>
          <w:smallCaps/>
          <w:sz w:val="22"/>
          <w:szCs w:val="22"/>
          <w:highlight w:val="yellow"/>
          <w:bdr w:val="single" w:sz="4" w:space="0" w:color="auto"/>
        </w:rPr>
        <w:t>/</w:t>
      </w:r>
      <w:r w:rsidR="000E0719" w:rsidRPr="000E0719">
        <w:rPr>
          <w:rFonts w:ascii="Times New Roman" w:hAnsi="Times New Roman" w:cs="Times New Roman"/>
          <w:smallCaps/>
          <w:sz w:val="22"/>
          <w:szCs w:val="22"/>
          <w:highlight w:val="yellow"/>
          <w:bdr w:val="single" w:sz="4" w:space="0" w:color="auto"/>
        </w:rPr>
        <w:t xml:space="preserve">  20</w:t>
      </w:r>
      <w:r w:rsidR="000E0719">
        <w:rPr>
          <w:rFonts w:ascii="Times New Roman" w:hAnsi="Times New Roman" w:cs="Times New Roman"/>
          <w:smallCaps/>
          <w:sz w:val="22"/>
          <w:szCs w:val="22"/>
        </w:rPr>
        <w:tab/>
      </w:r>
      <w:r w:rsidR="000E0719">
        <w:rPr>
          <w:rFonts w:ascii="Times New Roman" w:hAnsi="Times New Roman" w:cs="Times New Roman"/>
          <w:smallCaps/>
          <w:sz w:val="22"/>
          <w:szCs w:val="22"/>
        </w:rPr>
        <w:tab/>
      </w:r>
      <w:r w:rsidR="000E0719">
        <w:rPr>
          <w:rFonts w:ascii="Times New Roman" w:hAnsi="Times New Roman" w:cs="Times New Roman"/>
          <w:smallCaps/>
          <w:sz w:val="22"/>
          <w:szCs w:val="22"/>
        </w:rPr>
        <w:tab/>
      </w:r>
    </w:p>
    <w:tbl>
      <w:tblPr>
        <w:tblW w:w="0" w:type="auto"/>
        <w:tblInd w:w="-953" w:type="dxa"/>
        <w:tblLayout w:type="fixed"/>
        <w:tblCellMar>
          <w:left w:w="70" w:type="dxa"/>
          <w:right w:w="70" w:type="dxa"/>
        </w:tblCellMar>
        <w:tblLook w:val="0000" w:firstRow="0" w:lastRow="0" w:firstColumn="0" w:lastColumn="0" w:noHBand="0" w:noVBand="0"/>
      </w:tblPr>
      <w:tblGrid>
        <w:gridCol w:w="3261"/>
        <w:gridCol w:w="1439"/>
        <w:gridCol w:w="2213"/>
        <w:gridCol w:w="2257"/>
        <w:gridCol w:w="1846"/>
      </w:tblGrid>
      <w:tr w:rsidR="00AB6174">
        <w:tc>
          <w:tcPr>
            <w:tcW w:w="3261"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ind w:left="20" w:right="-10"/>
            </w:pPr>
            <w:r>
              <w:t>Travail en entreprise</w:t>
            </w:r>
          </w:p>
        </w:tc>
        <w:tc>
          <w:tcPr>
            <w:tcW w:w="1439"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Excellent</w:t>
            </w:r>
          </w:p>
        </w:tc>
        <w:tc>
          <w:tcPr>
            <w:tcW w:w="2213"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Bon</w:t>
            </w:r>
          </w:p>
        </w:tc>
        <w:tc>
          <w:tcPr>
            <w:tcW w:w="2257"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Moyen</w:t>
            </w:r>
          </w:p>
        </w:tc>
        <w:tc>
          <w:tcPr>
            <w:tcW w:w="1846" w:type="dxa"/>
            <w:tcBorders>
              <w:top w:val="single" w:sz="4" w:space="0" w:color="000000"/>
              <w:left w:val="single" w:sz="4" w:space="0" w:color="000000"/>
              <w:bottom w:val="single" w:sz="4" w:space="0" w:color="000000"/>
              <w:right w:val="single" w:sz="4" w:space="0" w:color="000000"/>
            </w:tcBorders>
            <w:vAlign w:val="center"/>
          </w:tcPr>
          <w:p w:rsidR="00AB6174" w:rsidRDefault="00AB6174" w:rsidP="00991CE6">
            <w:pPr>
              <w:snapToGrid w:val="0"/>
              <w:spacing w:before="28" w:after="28"/>
            </w:pPr>
            <w:r>
              <w:t>Insuffisant</w:t>
            </w:r>
          </w:p>
        </w:tc>
      </w:tr>
      <w:tr w:rsidR="00AB6174">
        <w:tc>
          <w:tcPr>
            <w:tcW w:w="3261"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Connaissances techniques</w:t>
            </w:r>
          </w:p>
          <w:p w:rsidR="00AB6174" w:rsidRDefault="00AB6174" w:rsidP="00991CE6">
            <w:pPr>
              <w:spacing w:before="28" w:after="28"/>
            </w:pPr>
            <w:r>
              <w:t xml:space="preserve"> de base</w:t>
            </w:r>
          </w:p>
        </w:tc>
        <w:tc>
          <w:tcPr>
            <w:tcW w:w="1439"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Excellentes</w:t>
            </w:r>
          </w:p>
        </w:tc>
        <w:tc>
          <w:tcPr>
            <w:tcW w:w="2213"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Bonnes</w:t>
            </w:r>
          </w:p>
        </w:tc>
        <w:tc>
          <w:tcPr>
            <w:tcW w:w="2257"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Moyennes</w:t>
            </w:r>
          </w:p>
        </w:tc>
        <w:tc>
          <w:tcPr>
            <w:tcW w:w="1846" w:type="dxa"/>
            <w:tcBorders>
              <w:top w:val="single" w:sz="4" w:space="0" w:color="000000"/>
              <w:left w:val="single" w:sz="4" w:space="0" w:color="000000"/>
              <w:bottom w:val="single" w:sz="4" w:space="0" w:color="000000"/>
              <w:right w:val="single" w:sz="4" w:space="0" w:color="000000"/>
            </w:tcBorders>
            <w:vAlign w:val="center"/>
          </w:tcPr>
          <w:p w:rsidR="00AB6174" w:rsidRDefault="00AB6174" w:rsidP="00991CE6">
            <w:pPr>
              <w:snapToGrid w:val="0"/>
              <w:spacing w:before="28" w:after="28"/>
            </w:pPr>
            <w:r>
              <w:t>Insuffisantes</w:t>
            </w:r>
          </w:p>
        </w:tc>
      </w:tr>
      <w:tr w:rsidR="00AB6174">
        <w:tc>
          <w:tcPr>
            <w:tcW w:w="3261"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Organisation</w:t>
            </w:r>
          </w:p>
        </w:tc>
        <w:tc>
          <w:tcPr>
            <w:tcW w:w="1439"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Très autonome</w:t>
            </w:r>
          </w:p>
        </w:tc>
        <w:tc>
          <w:tcPr>
            <w:tcW w:w="2213"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A besoin d’un appui dans les phases clés</w:t>
            </w:r>
          </w:p>
        </w:tc>
        <w:tc>
          <w:tcPr>
            <w:tcW w:w="2257"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Sollicite très souvent de l’aide</w:t>
            </w:r>
          </w:p>
        </w:tc>
        <w:tc>
          <w:tcPr>
            <w:tcW w:w="1846" w:type="dxa"/>
            <w:tcBorders>
              <w:top w:val="single" w:sz="4" w:space="0" w:color="000000"/>
              <w:left w:val="single" w:sz="4" w:space="0" w:color="000000"/>
              <w:bottom w:val="single" w:sz="4" w:space="0" w:color="000000"/>
              <w:right w:val="single" w:sz="4" w:space="0" w:color="000000"/>
            </w:tcBorders>
            <w:vAlign w:val="center"/>
          </w:tcPr>
          <w:p w:rsidR="00AB6174" w:rsidRDefault="00AB6174" w:rsidP="00991CE6">
            <w:pPr>
              <w:snapToGrid w:val="0"/>
              <w:spacing w:before="28" w:after="28"/>
            </w:pPr>
            <w:r>
              <w:t>Dépendant</w:t>
            </w:r>
          </w:p>
        </w:tc>
      </w:tr>
      <w:tr w:rsidR="00AB6174">
        <w:tc>
          <w:tcPr>
            <w:tcW w:w="3261"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Rigueur de conduite et</w:t>
            </w:r>
          </w:p>
          <w:p w:rsidR="00AB6174" w:rsidRDefault="00AB6174" w:rsidP="00991CE6">
            <w:pPr>
              <w:spacing w:before="28" w:after="28"/>
            </w:pPr>
            <w:r>
              <w:t xml:space="preserve"> d’exploitation des analyses</w:t>
            </w:r>
          </w:p>
        </w:tc>
        <w:tc>
          <w:tcPr>
            <w:tcW w:w="1439"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Excellente</w:t>
            </w:r>
          </w:p>
        </w:tc>
        <w:tc>
          <w:tcPr>
            <w:tcW w:w="2213"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Bonne</w:t>
            </w:r>
          </w:p>
        </w:tc>
        <w:tc>
          <w:tcPr>
            <w:tcW w:w="2257"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Moyenne</w:t>
            </w:r>
          </w:p>
        </w:tc>
        <w:tc>
          <w:tcPr>
            <w:tcW w:w="1846" w:type="dxa"/>
            <w:tcBorders>
              <w:top w:val="single" w:sz="4" w:space="0" w:color="000000"/>
              <w:left w:val="single" w:sz="4" w:space="0" w:color="000000"/>
              <w:bottom w:val="single" w:sz="4" w:space="0" w:color="000000"/>
              <w:right w:val="single" w:sz="4" w:space="0" w:color="000000"/>
            </w:tcBorders>
            <w:vAlign w:val="center"/>
          </w:tcPr>
          <w:p w:rsidR="00AB6174" w:rsidRDefault="00AB6174" w:rsidP="00991CE6">
            <w:pPr>
              <w:snapToGrid w:val="0"/>
              <w:spacing w:before="28" w:after="28"/>
            </w:pPr>
            <w:r>
              <w:t>Insuffisante</w:t>
            </w:r>
          </w:p>
        </w:tc>
      </w:tr>
      <w:tr w:rsidR="00AB6174">
        <w:tc>
          <w:tcPr>
            <w:tcW w:w="3261"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 xml:space="preserve">Capacité d’adaptation à une </w:t>
            </w:r>
          </w:p>
          <w:p w:rsidR="00AB6174" w:rsidRDefault="00AB6174" w:rsidP="00991CE6">
            <w:pPr>
              <w:spacing w:before="28" w:after="28"/>
            </w:pPr>
            <w:r>
              <w:t>technique nouvelle</w:t>
            </w:r>
          </w:p>
        </w:tc>
        <w:tc>
          <w:tcPr>
            <w:tcW w:w="1439"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Excellente</w:t>
            </w:r>
          </w:p>
        </w:tc>
        <w:tc>
          <w:tcPr>
            <w:tcW w:w="2213"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Bonne</w:t>
            </w:r>
          </w:p>
        </w:tc>
        <w:tc>
          <w:tcPr>
            <w:tcW w:w="2257"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Moyenne</w:t>
            </w:r>
          </w:p>
        </w:tc>
        <w:tc>
          <w:tcPr>
            <w:tcW w:w="1846" w:type="dxa"/>
            <w:tcBorders>
              <w:top w:val="single" w:sz="4" w:space="0" w:color="000000"/>
              <w:left w:val="single" w:sz="4" w:space="0" w:color="000000"/>
              <w:bottom w:val="single" w:sz="4" w:space="0" w:color="000000"/>
              <w:right w:val="single" w:sz="4" w:space="0" w:color="000000"/>
            </w:tcBorders>
            <w:vAlign w:val="center"/>
          </w:tcPr>
          <w:p w:rsidR="00AB6174" w:rsidRDefault="00AB6174" w:rsidP="00991CE6">
            <w:pPr>
              <w:snapToGrid w:val="0"/>
              <w:spacing w:before="28" w:after="28"/>
            </w:pPr>
            <w:r>
              <w:t>Insuffisante</w:t>
            </w:r>
          </w:p>
        </w:tc>
      </w:tr>
      <w:tr w:rsidR="00AB6174">
        <w:tc>
          <w:tcPr>
            <w:tcW w:w="3261"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Aptitude à résoudre un problème</w:t>
            </w:r>
          </w:p>
          <w:p w:rsidR="00AB6174" w:rsidRDefault="00AB6174" w:rsidP="00991CE6">
            <w:pPr>
              <w:spacing w:before="28" w:after="28"/>
            </w:pPr>
            <w:r>
              <w:t xml:space="preserve"> pratique </w:t>
            </w:r>
          </w:p>
        </w:tc>
        <w:tc>
          <w:tcPr>
            <w:tcW w:w="1439"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Propose une solution originale</w:t>
            </w:r>
          </w:p>
        </w:tc>
        <w:tc>
          <w:tcPr>
            <w:tcW w:w="2213"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Sait utiliser le potentiel de l’entreprise</w:t>
            </w:r>
          </w:p>
        </w:tc>
        <w:tc>
          <w:tcPr>
            <w:tcW w:w="2257"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Se contente d’appliquer ses connaissances</w:t>
            </w:r>
          </w:p>
        </w:tc>
        <w:tc>
          <w:tcPr>
            <w:tcW w:w="1846" w:type="dxa"/>
            <w:tcBorders>
              <w:top w:val="single" w:sz="4" w:space="0" w:color="000000"/>
              <w:left w:val="single" w:sz="4" w:space="0" w:color="000000"/>
              <w:bottom w:val="single" w:sz="4" w:space="0" w:color="000000"/>
              <w:right w:val="single" w:sz="4" w:space="0" w:color="000000"/>
            </w:tcBorders>
            <w:vAlign w:val="center"/>
          </w:tcPr>
          <w:p w:rsidR="00AB6174" w:rsidRDefault="00AB6174" w:rsidP="00991CE6">
            <w:pPr>
              <w:snapToGrid w:val="0"/>
              <w:spacing w:before="28" w:after="28"/>
            </w:pPr>
            <w:r>
              <w:t>Aucun effort d’imagination</w:t>
            </w:r>
          </w:p>
        </w:tc>
      </w:tr>
      <w:tr w:rsidR="00AB6174">
        <w:tc>
          <w:tcPr>
            <w:tcW w:w="3261"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Curiosité pour l’environnement</w:t>
            </w:r>
          </w:p>
        </w:tc>
        <w:tc>
          <w:tcPr>
            <w:tcW w:w="1439"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Actif pour connaître</w:t>
            </w:r>
          </w:p>
        </w:tc>
        <w:tc>
          <w:tcPr>
            <w:tcW w:w="2213"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S’intéresse à ce qu’il voit</w:t>
            </w:r>
          </w:p>
        </w:tc>
        <w:tc>
          <w:tcPr>
            <w:tcW w:w="2257"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Indifférent à ce qui sort de son sujet</w:t>
            </w:r>
          </w:p>
        </w:tc>
        <w:tc>
          <w:tcPr>
            <w:tcW w:w="1846" w:type="dxa"/>
            <w:tcBorders>
              <w:top w:val="single" w:sz="4" w:space="0" w:color="000000"/>
              <w:left w:val="single" w:sz="4" w:space="0" w:color="000000"/>
              <w:bottom w:val="single" w:sz="4" w:space="0" w:color="000000"/>
              <w:right w:val="single" w:sz="4" w:space="0" w:color="000000"/>
            </w:tcBorders>
            <w:vAlign w:val="center"/>
          </w:tcPr>
          <w:p w:rsidR="00AB6174" w:rsidRDefault="00AB6174" w:rsidP="00991CE6">
            <w:pPr>
              <w:snapToGrid w:val="0"/>
              <w:spacing w:before="28" w:after="28"/>
            </w:pPr>
            <w:r>
              <w:t>Refuse de voir son environnement</w:t>
            </w:r>
          </w:p>
        </w:tc>
      </w:tr>
      <w:tr w:rsidR="00AB6174">
        <w:tc>
          <w:tcPr>
            <w:tcW w:w="3261"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Aptitude à la communication</w:t>
            </w:r>
          </w:p>
        </w:tc>
        <w:tc>
          <w:tcPr>
            <w:tcW w:w="1439"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Excellente</w:t>
            </w:r>
          </w:p>
        </w:tc>
        <w:tc>
          <w:tcPr>
            <w:tcW w:w="2213"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Bonne</w:t>
            </w:r>
          </w:p>
        </w:tc>
        <w:tc>
          <w:tcPr>
            <w:tcW w:w="2257"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Moyenne</w:t>
            </w:r>
          </w:p>
        </w:tc>
        <w:tc>
          <w:tcPr>
            <w:tcW w:w="1846" w:type="dxa"/>
            <w:tcBorders>
              <w:top w:val="single" w:sz="4" w:space="0" w:color="000000"/>
              <w:left w:val="single" w:sz="4" w:space="0" w:color="000000"/>
              <w:bottom w:val="single" w:sz="4" w:space="0" w:color="000000"/>
              <w:right w:val="single" w:sz="4" w:space="0" w:color="000000"/>
            </w:tcBorders>
            <w:vAlign w:val="center"/>
          </w:tcPr>
          <w:p w:rsidR="00AB6174" w:rsidRDefault="00AB6174" w:rsidP="00991CE6">
            <w:pPr>
              <w:snapToGrid w:val="0"/>
              <w:spacing w:before="28" w:after="28"/>
            </w:pPr>
            <w:r>
              <w:t>Insuffisante</w:t>
            </w:r>
          </w:p>
        </w:tc>
      </w:tr>
    </w:tbl>
    <w:p w:rsidR="00AB6174" w:rsidRDefault="00AB6174" w:rsidP="00AB6174">
      <w:pPr>
        <w:pStyle w:val="Titre3"/>
        <w:spacing w:after="240"/>
        <w:rPr>
          <w:rFonts w:ascii="Times New Roman" w:hAnsi="Times New Roman" w:cs="Times New Roman"/>
          <w:sz w:val="22"/>
          <w:szCs w:val="22"/>
        </w:rPr>
      </w:pPr>
      <w:r>
        <w:rPr>
          <w:rFonts w:ascii="Times New Roman" w:hAnsi="Times New Roman" w:cs="Times New Roman"/>
          <w:sz w:val="22"/>
          <w:szCs w:val="22"/>
        </w:rPr>
        <w:t>Comportement :</w:t>
      </w:r>
    </w:p>
    <w:tbl>
      <w:tblPr>
        <w:tblW w:w="0" w:type="auto"/>
        <w:tblInd w:w="-953" w:type="dxa"/>
        <w:tblLayout w:type="fixed"/>
        <w:tblCellMar>
          <w:left w:w="70" w:type="dxa"/>
          <w:right w:w="70" w:type="dxa"/>
        </w:tblCellMar>
        <w:tblLook w:val="0000" w:firstRow="0" w:lastRow="0" w:firstColumn="0" w:lastColumn="0" w:noHBand="0" w:noVBand="0"/>
      </w:tblPr>
      <w:tblGrid>
        <w:gridCol w:w="2694"/>
        <w:gridCol w:w="2127"/>
        <w:gridCol w:w="1701"/>
        <w:gridCol w:w="2268"/>
        <w:gridCol w:w="2225"/>
      </w:tblGrid>
      <w:tr w:rsidR="00AB6174">
        <w:tc>
          <w:tcPr>
            <w:tcW w:w="2694"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Présentation</w:t>
            </w:r>
          </w:p>
        </w:tc>
        <w:tc>
          <w:tcPr>
            <w:tcW w:w="2127"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Excellente</w:t>
            </w:r>
          </w:p>
        </w:tc>
        <w:tc>
          <w:tcPr>
            <w:tcW w:w="1701"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Bonne</w:t>
            </w:r>
          </w:p>
        </w:tc>
        <w:tc>
          <w:tcPr>
            <w:tcW w:w="2268"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Moyenne</w:t>
            </w:r>
          </w:p>
        </w:tc>
        <w:tc>
          <w:tcPr>
            <w:tcW w:w="2225" w:type="dxa"/>
            <w:tcBorders>
              <w:top w:val="single" w:sz="4" w:space="0" w:color="000000"/>
              <w:left w:val="single" w:sz="4" w:space="0" w:color="000000"/>
              <w:bottom w:val="single" w:sz="4" w:space="0" w:color="000000"/>
              <w:right w:val="single" w:sz="4" w:space="0" w:color="000000"/>
            </w:tcBorders>
            <w:vAlign w:val="center"/>
          </w:tcPr>
          <w:p w:rsidR="00AB6174" w:rsidRDefault="00AB6174" w:rsidP="00991CE6">
            <w:pPr>
              <w:snapToGrid w:val="0"/>
              <w:spacing w:before="28" w:after="28"/>
            </w:pPr>
            <w:r>
              <w:t>Négligé</w:t>
            </w:r>
          </w:p>
        </w:tc>
      </w:tr>
      <w:tr w:rsidR="00AB6174">
        <w:tc>
          <w:tcPr>
            <w:tcW w:w="2694"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Intérêt Manifesté</w:t>
            </w:r>
          </w:p>
        </w:tc>
        <w:tc>
          <w:tcPr>
            <w:tcW w:w="2127"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Ne ménage pas son temps</w:t>
            </w:r>
          </w:p>
        </w:tc>
        <w:tc>
          <w:tcPr>
            <w:tcW w:w="1701"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Consciencieux</w:t>
            </w:r>
          </w:p>
        </w:tc>
        <w:tc>
          <w:tcPr>
            <w:tcW w:w="2268"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Se limite au minimum</w:t>
            </w:r>
          </w:p>
          <w:p w:rsidR="00AB6174" w:rsidRDefault="00AB6174" w:rsidP="00991CE6">
            <w:pPr>
              <w:spacing w:before="28" w:after="28"/>
            </w:pPr>
            <w:r>
              <w:t xml:space="preserve"> imposé</w:t>
            </w:r>
          </w:p>
        </w:tc>
        <w:tc>
          <w:tcPr>
            <w:tcW w:w="2225" w:type="dxa"/>
            <w:tcBorders>
              <w:top w:val="single" w:sz="4" w:space="0" w:color="000000"/>
              <w:left w:val="single" w:sz="4" w:space="0" w:color="000000"/>
              <w:bottom w:val="single" w:sz="4" w:space="0" w:color="000000"/>
              <w:right w:val="single" w:sz="4" w:space="0" w:color="000000"/>
            </w:tcBorders>
            <w:vAlign w:val="center"/>
          </w:tcPr>
          <w:p w:rsidR="00AB6174" w:rsidRDefault="00AB6174" w:rsidP="00991CE6">
            <w:pPr>
              <w:snapToGrid w:val="0"/>
              <w:spacing w:before="28" w:after="28"/>
            </w:pPr>
            <w:r>
              <w:t>Absentéisme</w:t>
            </w:r>
          </w:p>
          <w:p w:rsidR="00AB6174" w:rsidRDefault="00AB6174" w:rsidP="00991CE6">
            <w:pPr>
              <w:spacing w:before="28" w:after="28"/>
            </w:pPr>
            <w:r>
              <w:t>mauvaise volonté</w:t>
            </w:r>
          </w:p>
        </w:tc>
      </w:tr>
      <w:tr w:rsidR="00AB6174">
        <w:trPr>
          <w:trHeight w:val="604"/>
        </w:trPr>
        <w:tc>
          <w:tcPr>
            <w:tcW w:w="2694"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Sociabilité</w:t>
            </w:r>
          </w:p>
        </w:tc>
        <w:tc>
          <w:tcPr>
            <w:tcW w:w="2127"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Animateur</w:t>
            </w:r>
          </w:p>
        </w:tc>
        <w:tc>
          <w:tcPr>
            <w:tcW w:w="1701"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 xml:space="preserve">Participe </w:t>
            </w:r>
          </w:p>
          <w:p w:rsidR="00AB6174" w:rsidRDefault="00AB6174" w:rsidP="00991CE6">
            <w:pPr>
              <w:spacing w:before="28" w:after="28"/>
            </w:pPr>
            <w:r>
              <w:t>activement</w:t>
            </w:r>
          </w:p>
        </w:tc>
        <w:tc>
          <w:tcPr>
            <w:tcW w:w="2268"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Suit le mouvement</w:t>
            </w:r>
          </w:p>
        </w:tc>
        <w:tc>
          <w:tcPr>
            <w:tcW w:w="2225" w:type="dxa"/>
            <w:tcBorders>
              <w:top w:val="single" w:sz="4" w:space="0" w:color="000000"/>
              <w:left w:val="single" w:sz="4" w:space="0" w:color="000000"/>
              <w:bottom w:val="single" w:sz="4" w:space="0" w:color="000000"/>
              <w:right w:val="single" w:sz="4" w:space="0" w:color="000000"/>
            </w:tcBorders>
            <w:vAlign w:val="center"/>
          </w:tcPr>
          <w:p w:rsidR="00AB6174" w:rsidRDefault="00AB6174" w:rsidP="00991CE6">
            <w:pPr>
              <w:snapToGrid w:val="0"/>
              <w:spacing w:before="28" w:after="28"/>
            </w:pPr>
            <w:r>
              <w:t>S’intègre difficilement</w:t>
            </w:r>
          </w:p>
        </w:tc>
      </w:tr>
      <w:tr w:rsidR="00AB6174">
        <w:tc>
          <w:tcPr>
            <w:tcW w:w="2694"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Aptitude vis – à – vis du personnel</w:t>
            </w:r>
          </w:p>
        </w:tc>
        <w:tc>
          <w:tcPr>
            <w:tcW w:w="2127"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Très apprécié</w:t>
            </w:r>
          </w:p>
        </w:tc>
        <w:tc>
          <w:tcPr>
            <w:tcW w:w="1701"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Apprécié</w:t>
            </w:r>
          </w:p>
        </w:tc>
        <w:tc>
          <w:tcPr>
            <w:tcW w:w="2268"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Laisse indifférent</w:t>
            </w:r>
          </w:p>
        </w:tc>
        <w:tc>
          <w:tcPr>
            <w:tcW w:w="2225" w:type="dxa"/>
            <w:tcBorders>
              <w:top w:val="single" w:sz="4" w:space="0" w:color="000000"/>
              <w:left w:val="single" w:sz="4" w:space="0" w:color="000000"/>
              <w:bottom w:val="single" w:sz="4" w:space="0" w:color="000000"/>
              <w:right w:val="single" w:sz="4" w:space="0" w:color="000000"/>
            </w:tcBorders>
            <w:vAlign w:val="center"/>
          </w:tcPr>
          <w:p w:rsidR="00AB6174" w:rsidRDefault="00AB6174" w:rsidP="00991CE6">
            <w:pPr>
              <w:snapToGrid w:val="0"/>
              <w:spacing w:before="28" w:after="28"/>
            </w:pPr>
            <w:r>
              <w:t>Difficilement Admis</w:t>
            </w:r>
          </w:p>
        </w:tc>
      </w:tr>
      <w:tr w:rsidR="00AB6174">
        <w:tc>
          <w:tcPr>
            <w:tcW w:w="2694"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 xml:space="preserve">Dynamisme et persévérance </w:t>
            </w:r>
          </w:p>
        </w:tc>
        <w:tc>
          <w:tcPr>
            <w:tcW w:w="2127"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Tenace</w:t>
            </w:r>
          </w:p>
        </w:tc>
        <w:tc>
          <w:tcPr>
            <w:tcW w:w="1701"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Actif</w:t>
            </w:r>
          </w:p>
        </w:tc>
        <w:tc>
          <w:tcPr>
            <w:tcW w:w="2268" w:type="dxa"/>
            <w:tcBorders>
              <w:top w:val="single" w:sz="4" w:space="0" w:color="000000"/>
              <w:left w:val="single" w:sz="4" w:space="0" w:color="000000"/>
              <w:bottom w:val="single" w:sz="4" w:space="0" w:color="000000"/>
            </w:tcBorders>
            <w:vAlign w:val="center"/>
          </w:tcPr>
          <w:p w:rsidR="00AB6174" w:rsidRDefault="00AB6174" w:rsidP="00991CE6">
            <w:pPr>
              <w:snapToGrid w:val="0"/>
              <w:spacing w:before="28" w:after="28"/>
            </w:pPr>
            <w:r>
              <w:t>Moyen</w:t>
            </w:r>
          </w:p>
        </w:tc>
        <w:tc>
          <w:tcPr>
            <w:tcW w:w="2225" w:type="dxa"/>
            <w:tcBorders>
              <w:top w:val="single" w:sz="4" w:space="0" w:color="000000"/>
              <w:left w:val="single" w:sz="4" w:space="0" w:color="000000"/>
              <w:bottom w:val="single" w:sz="4" w:space="0" w:color="000000"/>
              <w:right w:val="single" w:sz="4" w:space="0" w:color="000000"/>
            </w:tcBorders>
            <w:vAlign w:val="center"/>
          </w:tcPr>
          <w:p w:rsidR="00AB6174" w:rsidRDefault="00AB6174" w:rsidP="00991CE6">
            <w:pPr>
              <w:snapToGrid w:val="0"/>
              <w:spacing w:before="28" w:after="28"/>
            </w:pPr>
            <w:r>
              <w:t>Abandonne, se</w:t>
            </w:r>
          </w:p>
          <w:p w:rsidR="00AB6174" w:rsidRDefault="00AB6174" w:rsidP="00991CE6">
            <w:pPr>
              <w:spacing w:before="28" w:after="28"/>
            </w:pPr>
            <w:r>
              <w:t xml:space="preserve"> décourage</w:t>
            </w:r>
          </w:p>
        </w:tc>
      </w:tr>
    </w:tbl>
    <w:p w:rsidR="00AB6174" w:rsidRDefault="00AB6174" w:rsidP="00AB6174">
      <w:pPr>
        <w:jc w:val="both"/>
      </w:pPr>
    </w:p>
    <w:p w:rsidR="00AB6174" w:rsidRDefault="00AB6174" w:rsidP="00AB6174">
      <w:pPr>
        <w:spacing w:before="170" w:after="181"/>
        <w:ind w:left="15"/>
        <w:jc w:val="both"/>
      </w:pPr>
      <w:r>
        <w:rPr>
          <w:b/>
          <w:bCs/>
          <w:smallCaps/>
        </w:rPr>
        <w:t>Observations diverses :</w:t>
      </w:r>
      <w:r>
        <w:rPr>
          <w:b/>
          <w:bCs/>
        </w:rPr>
        <w:t xml:space="preserve"> </w:t>
      </w:r>
      <w:r>
        <w:tab/>
      </w:r>
    </w:p>
    <w:p w:rsidR="00AB6174" w:rsidRDefault="00AB6174" w:rsidP="00AB6174">
      <w:pPr>
        <w:numPr>
          <w:ilvl w:val="1"/>
          <w:numId w:val="3"/>
        </w:numPr>
        <w:tabs>
          <w:tab w:val="left" w:pos="1440"/>
        </w:tabs>
        <w:spacing w:after="57" w:line="200" w:lineRule="atLeast"/>
        <w:ind w:left="1440" w:firstLine="0"/>
        <w:jc w:val="both"/>
      </w:pPr>
      <w:r>
        <w:t>Les activités sont-elles concrètement accomplies ?</w:t>
      </w:r>
    </w:p>
    <w:p w:rsidR="00AB6174" w:rsidRDefault="00AB6174" w:rsidP="00AB6174">
      <w:pPr>
        <w:numPr>
          <w:ilvl w:val="1"/>
          <w:numId w:val="3"/>
        </w:numPr>
        <w:tabs>
          <w:tab w:val="left" w:pos="1440"/>
        </w:tabs>
        <w:spacing w:after="57" w:line="200" w:lineRule="atLeast"/>
        <w:ind w:left="1440" w:firstLine="0"/>
        <w:jc w:val="both"/>
      </w:pPr>
      <w:r>
        <w:t>Les objectifs fixés sont-ils atteints ?</w:t>
      </w:r>
    </w:p>
    <w:p w:rsidR="00AB6174" w:rsidRDefault="00AB6174" w:rsidP="00AB6174">
      <w:pPr>
        <w:numPr>
          <w:ilvl w:val="1"/>
          <w:numId w:val="3"/>
        </w:numPr>
        <w:tabs>
          <w:tab w:val="left" w:pos="1440"/>
        </w:tabs>
        <w:spacing w:after="57" w:line="200" w:lineRule="atLeast"/>
        <w:ind w:left="1440" w:firstLine="0"/>
        <w:jc w:val="both"/>
      </w:pPr>
      <w:r>
        <w:t>L’étudiant s’est-il bien intégré dans l’entreprise ? Avec l’équipe de travail ?</w:t>
      </w:r>
    </w:p>
    <w:p w:rsidR="00AB6174" w:rsidRDefault="00AB6174" w:rsidP="00AB6174">
      <w:pPr>
        <w:numPr>
          <w:ilvl w:val="1"/>
          <w:numId w:val="3"/>
        </w:numPr>
        <w:tabs>
          <w:tab w:val="left" w:pos="1440"/>
        </w:tabs>
        <w:spacing w:after="57" w:line="200" w:lineRule="atLeast"/>
        <w:ind w:left="1440" w:firstLine="0"/>
        <w:jc w:val="both"/>
      </w:pPr>
      <w:r>
        <w:t>Quelle est sa capacité d’organisation ?</w:t>
      </w:r>
    </w:p>
    <w:p w:rsidR="00AB6174" w:rsidRDefault="00AB6174" w:rsidP="00AB6174">
      <w:pPr>
        <w:numPr>
          <w:ilvl w:val="1"/>
          <w:numId w:val="3"/>
        </w:numPr>
        <w:tabs>
          <w:tab w:val="left" w:pos="1440"/>
        </w:tabs>
        <w:spacing w:after="57" w:line="200" w:lineRule="atLeast"/>
        <w:ind w:left="1440" w:firstLine="0"/>
        <w:jc w:val="both"/>
      </w:pPr>
      <w:r>
        <w:t>Quel est son comportement général ? ponctualité vestimentaire….</w:t>
      </w:r>
    </w:p>
    <w:p w:rsidR="00AB6174" w:rsidRDefault="00AB6174" w:rsidP="00AB6174">
      <w:pPr>
        <w:numPr>
          <w:ilvl w:val="1"/>
          <w:numId w:val="3"/>
        </w:numPr>
        <w:tabs>
          <w:tab w:val="left" w:pos="1440"/>
        </w:tabs>
        <w:spacing w:after="57" w:line="200" w:lineRule="atLeast"/>
        <w:ind w:left="1440" w:firstLine="0"/>
        <w:jc w:val="both"/>
      </w:pPr>
      <w:r>
        <w:t>Quels sont ses atouts ou au contraire ses points faibles concernant son métier futur</w:t>
      </w:r>
    </w:p>
    <w:p w:rsidR="00AB6174" w:rsidRDefault="00AB6174" w:rsidP="00AB6174">
      <w:pPr>
        <w:numPr>
          <w:ilvl w:val="1"/>
          <w:numId w:val="3"/>
        </w:numPr>
        <w:tabs>
          <w:tab w:val="left" w:pos="1440"/>
        </w:tabs>
        <w:spacing w:after="57" w:line="200" w:lineRule="atLeast"/>
        <w:ind w:left="360" w:firstLine="0"/>
        <w:jc w:val="both"/>
      </w:pPr>
    </w:p>
    <w:p w:rsidR="00AB6174" w:rsidRDefault="00AB6174" w:rsidP="00AB6174">
      <w:pPr>
        <w:pStyle w:val="En-tte"/>
        <w:spacing w:line="360" w:lineRule="auto"/>
        <w:ind w:left="1776"/>
        <w:rPr>
          <w:b/>
          <w:bCs/>
        </w:rPr>
      </w:pPr>
    </w:p>
    <w:p w:rsidR="00AB6174" w:rsidRDefault="00AB6174" w:rsidP="00AB6174">
      <w:pPr>
        <w:ind w:left="1814" w:right="2098"/>
        <w:jc w:val="center"/>
      </w:pPr>
    </w:p>
    <w:p w:rsidR="00AB6174" w:rsidRDefault="00AB6174" w:rsidP="00AB6174">
      <w:pPr>
        <w:spacing w:line="360" w:lineRule="auto"/>
        <w:ind w:left="1814" w:right="2098"/>
        <w:jc w:val="center"/>
        <w:rPr>
          <w:b/>
        </w:rPr>
      </w:pPr>
      <w:r>
        <w:rPr>
          <w:b/>
        </w:rPr>
        <w:t xml:space="preserve">EXEMPLE DE </w:t>
      </w:r>
    </w:p>
    <w:p w:rsidR="00AB6174" w:rsidRDefault="00AB6174" w:rsidP="00AB6174">
      <w:pPr>
        <w:spacing w:line="360" w:lineRule="auto"/>
        <w:ind w:left="1814" w:right="2098"/>
        <w:jc w:val="center"/>
        <w:rPr>
          <w:b/>
        </w:rPr>
      </w:pPr>
      <w:r>
        <w:rPr>
          <w:b/>
        </w:rPr>
        <w:t>JOURNAL DE BORD</w:t>
      </w:r>
    </w:p>
    <w:p w:rsidR="00AB6174" w:rsidRDefault="00AB6174" w:rsidP="00AB6174">
      <w:pPr>
        <w:ind w:left="1814" w:right="2098"/>
        <w:jc w:val="center"/>
        <w:rPr>
          <w:b/>
        </w:rPr>
      </w:pPr>
    </w:p>
    <w:p w:rsidR="00AB6174" w:rsidRDefault="00AB6174" w:rsidP="00AB6174">
      <w:pPr>
        <w:ind w:right="2098"/>
        <w:rPr>
          <w:b/>
          <w:bCs/>
        </w:rPr>
      </w:pPr>
    </w:p>
    <w:p w:rsidR="00AB6174" w:rsidRDefault="00AB6174" w:rsidP="00AB6174">
      <w:pPr>
        <w:pStyle w:val="Titre"/>
        <w:rPr>
          <w:szCs w:val="22"/>
        </w:rPr>
      </w:pPr>
    </w:p>
    <w:p w:rsidR="00AB6174" w:rsidRDefault="00AB6174" w:rsidP="00AB6174">
      <w:pPr>
        <w:pStyle w:val="Titre"/>
        <w:rPr>
          <w:szCs w:val="22"/>
        </w:rPr>
      </w:pPr>
      <w:r>
        <w:rPr>
          <w:bCs/>
          <w:szCs w:val="22"/>
          <w:u w:val="single"/>
        </w:rPr>
        <w:t>Objectif</w:t>
      </w:r>
      <w:r>
        <w:rPr>
          <w:szCs w:val="22"/>
        </w:rPr>
        <w:t> : enregistrer et décrire les taches effectuées pendant le stage.</w:t>
      </w:r>
    </w:p>
    <w:p w:rsidR="00AB6174" w:rsidRDefault="00AB6174" w:rsidP="00AB6174">
      <w:pPr>
        <w:pStyle w:val="Titre"/>
        <w:rPr>
          <w:szCs w:val="22"/>
        </w:rPr>
      </w:pPr>
      <w:r>
        <w:rPr>
          <w:bCs/>
          <w:szCs w:val="22"/>
          <w:u w:val="single"/>
        </w:rPr>
        <w:t>Remarque</w:t>
      </w:r>
      <w:r>
        <w:rPr>
          <w:szCs w:val="22"/>
        </w:rPr>
        <w:t> : le journal de bord est à joindre en annexe du rapport de stage.</w:t>
      </w:r>
    </w:p>
    <w:p w:rsidR="00AB6174" w:rsidRDefault="00AB6174" w:rsidP="00AB6174">
      <w:pPr>
        <w:jc w:val="center"/>
        <w:rPr>
          <w:i/>
          <w:iCs/>
          <w:caps/>
        </w:rPr>
      </w:pPr>
    </w:p>
    <w:tbl>
      <w:tblPr>
        <w:tblW w:w="0" w:type="auto"/>
        <w:tblInd w:w="-30" w:type="dxa"/>
        <w:tblLayout w:type="fixed"/>
        <w:tblCellMar>
          <w:left w:w="70" w:type="dxa"/>
          <w:right w:w="70" w:type="dxa"/>
        </w:tblCellMar>
        <w:tblLook w:val="0000" w:firstRow="0" w:lastRow="0" w:firstColumn="0" w:lastColumn="0" w:noHBand="0" w:noVBand="0"/>
      </w:tblPr>
      <w:tblGrid>
        <w:gridCol w:w="1842"/>
        <w:gridCol w:w="1842"/>
        <w:gridCol w:w="1842"/>
        <w:gridCol w:w="1843"/>
        <w:gridCol w:w="1903"/>
      </w:tblGrid>
      <w:tr w:rsidR="00AB6174">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pPr>
            <w:r>
              <w:t>date</w:t>
            </w: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pPr>
            <w:r>
              <w:t>tache</w:t>
            </w: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pPr>
            <w:r>
              <w:t>description du travail effectué</w:t>
            </w:r>
          </w:p>
        </w:tc>
        <w:tc>
          <w:tcPr>
            <w:tcW w:w="1843" w:type="dxa"/>
            <w:tcBorders>
              <w:top w:val="single" w:sz="4" w:space="0" w:color="000000"/>
              <w:left w:val="single" w:sz="4" w:space="0" w:color="000000"/>
              <w:bottom w:val="single" w:sz="4" w:space="0" w:color="000000"/>
            </w:tcBorders>
          </w:tcPr>
          <w:p w:rsidR="00AB6174" w:rsidRDefault="00AB6174" w:rsidP="00991CE6">
            <w:pPr>
              <w:snapToGrid w:val="0"/>
              <w:jc w:val="center"/>
            </w:pPr>
            <w:r>
              <w:t>nombre d’heures</w:t>
            </w:r>
          </w:p>
        </w:tc>
        <w:tc>
          <w:tcPr>
            <w:tcW w:w="190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jc w:val="center"/>
            </w:pPr>
            <w:r>
              <w:t>opérateur</w:t>
            </w:r>
          </w:p>
        </w:tc>
      </w:tr>
      <w:tr w:rsidR="00AB6174">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r>
              <w:rPr>
                <w:caps/>
              </w:rPr>
              <w:t>../../…</w:t>
            </w: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pPr>
            <w:r>
              <w:t>exemple : intégration</w:t>
            </w: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3"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90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jc w:val="center"/>
            </w:pPr>
            <w:r>
              <w:t>Mr ou Mlle</w:t>
            </w:r>
          </w:p>
        </w:tc>
      </w:tr>
      <w:tr w:rsidR="00AB6174">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3"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90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jc w:val="center"/>
              <w:rPr>
                <w:caps/>
              </w:rPr>
            </w:pPr>
          </w:p>
        </w:tc>
      </w:tr>
      <w:tr w:rsidR="00AB6174">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3"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90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jc w:val="center"/>
              <w:rPr>
                <w:caps/>
              </w:rPr>
            </w:pPr>
          </w:p>
        </w:tc>
      </w:tr>
      <w:tr w:rsidR="00AB6174">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3"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90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jc w:val="center"/>
              <w:rPr>
                <w:caps/>
              </w:rPr>
            </w:pPr>
          </w:p>
        </w:tc>
      </w:tr>
      <w:tr w:rsidR="00AB6174">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3"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90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jc w:val="center"/>
              <w:rPr>
                <w:caps/>
              </w:rPr>
            </w:pPr>
          </w:p>
        </w:tc>
      </w:tr>
      <w:tr w:rsidR="00AB6174">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3"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90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jc w:val="center"/>
              <w:rPr>
                <w:caps/>
              </w:rPr>
            </w:pPr>
          </w:p>
        </w:tc>
      </w:tr>
      <w:tr w:rsidR="00AB6174">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3"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90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jc w:val="center"/>
              <w:rPr>
                <w:caps/>
              </w:rPr>
            </w:pPr>
          </w:p>
        </w:tc>
      </w:tr>
      <w:tr w:rsidR="00AB6174">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3"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90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jc w:val="center"/>
              <w:rPr>
                <w:caps/>
              </w:rPr>
            </w:pPr>
          </w:p>
        </w:tc>
      </w:tr>
      <w:tr w:rsidR="00AB6174">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3"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90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jc w:val="center"/>
              <w:rPr>
                <w:caps/>
              </w:rPr>
            </w:pPr>
          </w:p>
        </w:tc>
      </w:tr>
      <w:tr w:rsidR="00AB6174">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3"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90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jc w:val="center"/>
              <w:rPr>
                <w:caps/>
              </w:rPr>
            </w:pPr>
          </w:p>
        </w:tc>
      </w:tr>
      <w:tr w:rsidR="00AB6174">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3"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90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jc w:val="center"/>
              <w:rPr>
                <w:caps/>
              </w:rPr>
            </w:pPr>
          </w:p>
        </w:tc>
      </w:tr>
      <w:tr w:rsidR="00AB6174">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3"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90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jc w:val="center"/>
              <w:rPr>
                <w:caps/>
              </w:rPr>
            </w:pPr>
          </w:p>
        </w:tc>
      </w:tr>
      <w:tr w:rsidR="00AB6174">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3"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90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jc w:val="center"/>
              <w:rPr>
                <w:caps/>
              </w:rPr>
            </w:pPr>
          </w:p>
        </w:tc>
      </w:tr>
      <w:tr w:rsidR="00AB6174">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3"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90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jc w:val="center"/>
              <w:rPr>
                <w:caps/>
              </w:rPr>
            </w:pPr>
          </w:p>
        </w:tc>
      </w:tr>
      <w:tr w:rsidR="00AB6174">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3"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90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jc w:val="center"/>
              <w:rPr>
                <w:caps/>
              </w:rPr>
            </w:pPr>
          </w:p>
        </w:tc>
      </w:tr>
      <w:tr w:rsidR="00AB6174">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3"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90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jc w:val="center"/>
              <w:rPr>
                <w:caps/>
              </w:rPr>
            </w:pPr>
          </w:p>
        </w:tc>
      </w:tr>
      <w:tr w:rsidR="00AB6174">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3"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90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jc w:val="center"/>
              <w:rPr>
                <w:caps/>
              </w:rPr>
            </w:pPr>
          </w:p>
        </w:tc>
      </w:tr>
      <w:tr w:rsidR="00AB6174">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3"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90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jc w:val="center"/>
              <w:rPr>
                <w:caps/>
              </w:rPr>
            </w:pPr>
          </w:p>
        </w:tc>
      </w:tr>
      <w:tr w:rsidR="00AB6174">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3"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90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jc w:val="center"/>
              <w:rPr>
                <w:caps/>
              </w:rPr>
            </w:pPr>
          </w:p>
        </w:tc>
      </w:tr>
      <w:tr w:rsidR="00AB6174">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3"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90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jc w:val="center"/>
              <w:rPr>
                <w:caps/>
              </w:rPr>
            </w:pPr>
          </w:p>
        </w:tc>
      </w:tr>
      <w:tr w:rsidR="00AB6174">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3"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90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jc w:val="center"/>
              <w:rPr>
                <w:caps/>
              </w:rPr>
            </w:pPr>
          </w:p>
        </w:tc>
      </w:tr>
      <w:tr w:rsidR="00AB6174">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3"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90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jc w:val="center"/>
              <w:rPr>
                <w:caps/>
              </w:rPr>
            </w:pPr>
          </w:p>
        </w:tc>
      </w:tr>
      <w:tr w:rsidR="00AB6174">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3"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90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jc w:val="center"/>
              <w:rPr>
                <w:caps/>
              </w:rPr>
            </w:pPr>
          </w:p>
        </w:tc>
      </w:tr>
      <w:tr w:rsidR="00AB6174">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3"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90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jc w:val="center"/>
              <w:rPr>
                <w:caps/>
              </w:rPr>
            </w:pPr>
          </w:p>
        </w:tc>
      </w:tr>
      <w:tr w:rsidR="00AB6174">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3"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90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jc w:val="center"/>
              <w:rPr>
                <w:caps/>
              </w:rPr>
            </w:pPr>
          </w:p>
        </w:tc>
      </w:tr>
      <w:tr w:rsidR="00AB6174">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3"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90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jc w:val="center"/>
              <w:rPr>
                <w:caps/>
              </w:rPr>
            </w:pPr>
          </w:p>
        </w:tc>
      </w:tr>
      <w:tr w:rsidR="00AB6174">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3"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90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jc w:val="center"/>
              <w:rPr>
                <w:caps/>
              </w:rPr>
            </w:pPr>
          </w:p>
        </w:tc>
      </w:tr>
      <w:tr w:rsidR="00AB6174">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3"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90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jc w:val="center"/>
              <w:rPr>
                <w:caps/>
              </w:rPr>
            </w:pPr>
          </w:p>
        </w:tc>
      </w:tr>
      <w:tr w:rsidR="00AB6174">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2"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843" w:type="dxa"/>
            <w:tcBorders>
              <w:top w:val="single" w:sz="4" w:space="0" w:color="000000"/>
              <w:left w:val="single" w:sz="4" w:space="0" w:color="000000"/>
              <w:bottom w:val="single" w:sz="4" w:space="0" w:color="000000"/>
            </w:tcBorders>
          </w:tcPr>
          <w:p w:rsidR="00AB6174" w:rsidRDefault="00AB6174" w:rsidP="00991CE6">
            <w:pPr>
              <w:snapToGrid w:val="0"/>
              <w:jc w:val="center"/>
              <w:rPr>
                <w:caps/>
              </w:rPr>
            </w:pPr>
          </w:p>
        </w:tc>
        <w:tc>
          <w:tcPr>
            <w:tcW w:w="1903" w:type="dxa"/>
            <w:tcBorders>
              <w:top w:val="single" w:sz="4" w:space="0" w:color="000000"/>
              <w:left w:val="single" w:sz="4" w:space="0" w:color="000000"/>
              <w:bottom w:val="single" w:sz="4" w:space="0" w:color="000000"/>
              <w:right w:val="single" w:sz="4" w:space="0" w:color="000000"/>
            </w:tcBorders>
          </w:tcPr>
          <w:p w:rsidR="00AB6174" w:rsidRDefault="00AB6174" w:rsidP="00991CE6">
            <w:pPr>
              <w:snapToGrid w:val="0"/>
              <w:jc w:val="center"/>
              <w:rPr>
                <w:caps/>
              </w:rPr>
            </w:pPr>
          </w:p>
        </w:tc>
      </w:tr>
    </w:tbl>
    <w:p w:rsidR="00AB6174" w:rsidRDefault="00AB6174" w:rsidP="00AB6174">
      <w:pPr>
        <w:jc w:val="center"/>
      </w:pPr>
    </w:p>
    <w:p w:rsidR="00AB6174" w:rsidRDefault="00AB6174" w:rsidP="00AB6174">
      <w:pPr>
        <w:jc w:val="center"/>
      </w:pPr>
    </w:p>
    <w:p w:rsidR="00AB6174" w:rsidRDefault="00AB6174" w:rsidP="00AB6174">
      <w:pPr>
        <w:jc w:val="center"/>
      </w:pPr>
    </w:p>
    <w:p w:rsidR="00AB6174" w:rsidRDefault="00AB6174" w:rsidP="00AB6174">
      <w:pPr>
        <w:jc w:val="center"/>
      </w:pPr>
    </w:p>
    <w:p w:rsidR="00AB6174" w:rsidRDefault="00AB6174" w:rsidP="00AB6174">
      <w:pPr>
        <w:jc w:val="center"/>
      </w:pPr>
    </w:p>
    <w:p w:rsidR="00AB6174" w:rsidRDefault="00AB6174" w:rsidP="00AB6174">
      <w:pPr>
        <w:jc w:val="center"/>
      </w:pPr>
    </w:p>
    <w:p w:rsidR="00AB6174" w:rsidRDefault="00AB6174" w:rsidP="00AB6174">
      <w:pPr>
        <w:jc w:val="center"/>
      </w:pPr>
    </w:p>
    <w:p w:rsidR="00AB6174" w:rsidRDefault="00AB6174" w:rsidP="00AB6174">
      <w:pPr>
        <w:jc w:val="center"/>
      </w:pPr>
    </w:p>
    <w:p w:rsidR="00AB6174" w:rsidRDefault="00AB6174" w:rsidP="00AB6174">
      <w:pPr>
        <w:jc w:val="center"/>
      </w:pPr>
    </w:p>
    <w:p w:rsidR="00AB6174" w:rsidRDefault="00AB6174" w:rsidP="00AB6174">
      <w:pPr>
        <w:jc w:val="center"/>
      </w:pPr>
    </w:p>
    <w:p w:rsidR="004D366F" w:rsidRDefault="004D366F" w:rsidP="004D366F">
      <w:pPr>
        <w:tabs>
          <w:tab w:val="left" w:pos="1800"/>
        </w:tabs>
        <w:spacing w:before="113" w:line="200" w:lineRule="atLeast"/>
        <w:rPr>
          <w:bCs/>
        </w:rPr>
      </w:pPr>
    </w:p>
    <w:p w:rsidR="004D366F" w:rsidRDefault="004D366F" w:rsidP="004D366F">
      <w:pPr>
        <w:pStyle w:val="En-tte"/>
        <w:spacing w:line="360" w:lineRule="auto"/>
        <w:ind w:left="1211"/>
        <w:jc w:val="center"/>
        <w:rPr>
          <w:b/>
          <w:bCs/>
          <w:lang w:val="en-US"/>
        </w:rPr>
      </w:pPr>
    </w:p>
    <w:p w:rsidR="004D366F" w:rsidRDefault="004D366F" w:rsidP="004D366F">
      <w:pPr>
        <w:pStyle w:val="En-tte"/>
        <w:pBdr>
          <w:top w:val="single" w:sz="4" w:space="1" w:color="000000"/>
          <w:left w:val="single" w:sz="4" w:space="4" w:color="000000"/>
          <w:bottom w:val="single" w:sz="4" w:space="1" w:color="000000"/>
          <w:right w:val="single" w:sz="4" w:space="4" w:color="000000"/>
        </w:pBdr>
        <w:spacing w:line="360" w:lineRule="auto"/>
        <w:ind w:left="1211"/>
        <w:jc w:val="center"/>
        <w:rPr>
          <w:b/>
          <w:bCs/>
          <w:sz w:val="36"/>
          <w:szCs w:val="36"/>
        </w:rPr>
      </w:pPr>
      <w:r>
        <w:rPr>
          <w:b/>
          <w:bCs/>
          <w:sz w:val="36"/>
          <w:szCs w:val="36"/>
          <w:lang w:val="en-US"/>
        </w:rPr>
        <w:t xml:space="preserve">PLANNING DE STAGE </w:t>
      </w:r>
      <w:r>
        <w:rPr>
          <w:b/>
          <w:bCs/>
          <w:sz w:val="36"/>
          <w:szCs w:val="36"/>
        </w:rPr>
        <w:t>SRC 1</w:t>
      </w:r>
      <w:r>
        <w:rPr>
          <w:b/>
          <w:bCs/>
          <w:sz w:val="36"/>
          <w:szCs w:val="36"/>
          <w:vertAlign w:val="superscript"/>
        </w:rPr>
        <w:t>ère</w:t>
      </w:r>
      <w:r>
        <w:rPr>
          <w:b/>
          <w:bCs/>
          <w:sz w:val="36"/>
          <w:szCs w:val="36"/>
        </w:rPr>
        <w:t xml:space="preserve"> Année</w:t>
      </w:r>
    </w:p>
    <w:p w:rsidR="004D366F" w:rsidRDefault="004D366F" w:rsidP="004D366F">
      <w:pPr>
        <w:spacing w:line="360" w:lineRule="auto"/>
        <w:ind w:left="1068"/>
        <w:rPr>
          <w:b/>
          <w:caps/>
        </w:rPr>
      </w:pPr>
    </w:p>
    <w:tbl>
      <w:tblPr>
        <w:tblW w:w="0" w:type="auto"/>
        <w:tblInd w:w="108" w:type="dxa"/>
        <w:tblLayout w:type="fixed"/>
        <w:tblLook w:val="0000" w:firstRow="0" w:lastRow="0" w:firstColumn="0" w:lastColumn="0" w:noHBand="0" w:noVBand="0"/>
      </w:tblPr>
      <w:tblGrid>
        <w:gridCol w:w="3945"/>
        <w:gridCol w:w="5177"/>
      </w:tblGrid>
      <w:tr w:rsidR="000E0719">
        <w:tc>
          <w:tcPr>
            <w:tcW w:w="3945" w:type="dxa"/>
            <w:tcBorders>
              <w:top w:val="single" w:sz="4" w:space="0" w:color="000000"/>
              <w:left w:val="single" w:sz="4" w:space="0" w:color="000000"/>
              <w:bottom w:val="single" w:sz="4" w:space="0" w:color="000000"/>
            </w:tcBorders>
          </w:tcPr>
          <w:p w:rsidR="000E0719" w:rsidRDefault="000E0719" w:rsidP="00502246">
            <w:pPr>
              <w:snapToGrid w:val="0"/>
              <w:spacing w:before="240" w:after="240"/>
              <w:jc w:val="center"/>
              <w:rPr>
                <w:b/>
              </w:rPr>
            </w:pPr>
            <w:r>
              <w:rPr>
                <w:b/>
              </w:rPr>
              <w:t xml:space="preserve">Remise de la fiche de synthèse </w:t>
            </w:r>
          </w:p>
        </w:tc>
        <w:tc>
          <w:tcPr>
            <w:tcW w:w="5177" w:type="dxa"/>
            <w:tcBorders>
              <w:top w:val="single" w:sz="4" w:space="0" w:color="000000"/>
              <w:left w:val="single" w:sz="4" w:space="0" w:color="000000"/>
              <w:bottom w:val="single" w:sz="4" w:space="0" w:color="000000"/>
              <w:right w:val="single" w:sz="4" w:space="0" w:color="000000"/>
            </w:tcBorders>
            <w:vAlign w:val="center"/>
          </w:tcPr>
          <w:p w:rsidR="000E0719" w:rsidRDefault="000E0719" w:rsidP="006C5671">
            <w:pPr>
              <w:snapToGrid w:val="0"/>
              <w:spacing w:before="240" w:after="240"/>
              <w:jc w:val="center"/>
              <w:rPr>
                <w:b/>
              </w:rPr>
            </w:pPr>
            <w:r>
              <w:rPr>
                <w:b/>
              </w:rPr>
              <w:t xml:space="preserve">Au plus tard le </w:t>
            </w:r>
            <w:r w:rsidR="006C5671">
              <w:rPr>
                <w:b/>
              </w:rPr>
              <w:t>16 décembre 2013</w:t>
            </w:r>
          </w:p>
        </w:tc>
      </w:tr>
      <w:tr w:rsidR="004D366F">
        <w:tc>
          <w:tcPr>
            <w:tcW w:w="3945" w:type="dxa"/>
            <w:tcBorders>
              <w:top w:val="single" w:sz="4" w:space="0" w:color="000000"/>
              <w:left w:val="single" w:sz="4" w:space="0" w:color="000000"/>
              <w:bottom w:val="single" w:sz="4" w:space="0" w:color="000000"/>
            </w:tcBorders>
          </w:tcPr>
          <w:p w:rsidR="004D366F" w:rsidRDefault="004D366F" w:rsidP="00502246">
            <w:pPr>
              <w:snapToGrid w:val="0"/>
              <w:spacing w:before="240" w:after="240"/>
              <w:jc w:val="center"/>
              <w:rPr>
                <w:b/>
              </w:rPr>
            </w:pPr>
            <w:r>
              <w:rPr>
                <w:b/>
              </w:rPr>
              <w:t xml:space="preserve">(*) Remise de la </w:t>
            </w:r>
            <w:r>
              <w:rPr>
                <w:b/>
              </w:rPr>
              <w:br/>
              <w:t>convention de stage</w:t>
            </w:r>
          </w:p>
        </w:tc>
        <w:tc>
          <w:tcPr>
            <w:tcW w:w="5177" w:type="dxa"/>
            <w:tcBorders>
              <w:top w:val="single" w:sz="4" w:space="0" w:color="000000"/>
              <w:left w:val="single" w:sz="4" w:space="0" w:color="000000"/>
              <w:bottom w:val="single" w:sz="4" w:space="0" w:color="000000"/>
              <w:right w:val="single" w:sz="4" w:space="0" w:color="000000"/>
            </w:tcBorders>
            <w:vAlign w:val="center"/>
          </w:tcPr>
          <w:p w:rsidR="004D366F" w:rsidRDefault="004D366F" w:rsidP="006C5671">
            <w:pPr>
              <w:snapToGrid w:val="0"/>
              <w:spacing w:before="240" w:after="240"/>
              <w:jc w:val="center"/>
              <w:rPr>
                <w:b/>
                <w:bCs/>
              </w:rPr>
            </w:pPr>
            <w:r>
              <w:rPr>
                <w:b/>
              </w:rPr>
              <w:t>au plus tard</w:t>
            </w:r>
            <w:r>
              <w:t xml:space="preserve"> le </w:t>
            </w:r>
            <w:r w:rsidR="000E0719">
              <w:rPr>
                <w:b/>
                <w:bCs/>
              </w:rPr>
              <w:t>1</w:t>
            </w:r>
            <w:r w:rsidR="006C5671">
              <w:rPr>
                <w:b/>
                <w:bCs/>
              </w:rPr>
              <w:t>3</w:t>
            </w:r>
            <w:r w:rsidR="000E0719">
              <w:rPr>
                <w:b/>
                <w:bCs/>
              </w:rPr>
              <w:t>/01</w:t>
            </w:r>
            <w:r w:rsidR="00F24B71">
              <w:rPr>
                <w:b/>
                <w:bCs/>
              </w:rPr>
              <w:t>/201</w:t>
            </w:r>
            <w:r w:rsidR="000E0719">
              <w:rPr>
                <w:b/>
                <w:bCs/>
              </w:rPr>
              <w:t>4</w:t>
            </w:r>
          </w:p>
        </w:tc>
      </w:tr>
      <w:tr w:rsidR="004D366F">
        <w:tc>
          <w:tcPr>
            <w:tcW w:w="3945" w:type="dxa"/>
            <w:tcBorders>
              <w:top w:val="single" w:sz="4" w:space="0" w:color="000000"/>
              <w:left w:val="single" w:sz="4" w:space="0" w:color="000000"/>
              <w:bottom w:val="single" w:sz="4" w:space="0" w:color="000000"/>
            </w:tcBorders>
          </w:tcPr>
          <w:p w:rsidR="004D366F" w:rsidRDefault="004D366F" w:rsidP="00502246">
            <w:pPr>
              <w:snapToGrid w:val="0"/>
              <w:spacing w:before="240" w:after="240"/>
              <w:jc w:val="center"/>
              <w:rPr>
                <w:b/>
              </w:rPr>
            </w:pPr>
            <w:r>
              <w:rPr>
                <w:b/>
              </w:rPr>
              <w:t>Début du stage</w:t>
            </w:r>
          </w:p>
        </w:tc>
        <w:tc>
          <w:tcPr>
            <w:tcW w:w="5177" w:type="dxa"/>
            <w:tcBorders>
              <w:top w:val="single" w:sz="4" w:space="0" w:color="000000"/>
              <w:left w:val="single" w:sz="4" w:space="0" w:color="000000"/>
              <w:bottom w:val="single" w:sz="4" w:space="0" w:color="000000"/>
              <w:right w:val="single" w:sz="4" w:space="0" w:color="000000"/>
            </w:tcBorders>
            <w:vAlign w:val="center"/>
          </w:tcPr>
          <w:p w:rsidR="004D366F" w:rsidRPr="005E636F" w:rsidRDefault="004D366F" w:rsidP="00F24B71">
            <w:pPr>
              <w:snapToGrid w:val="0"/>
              <w:spacing w:before="240" w:after="240"/>
              <w:jc w:val="center"/>
              <w:rPr>
                <w:b/>
              </w:rPr>
            </w:pPr>
            <w:r w:rsidRPr="005E636F">
              <w:rPr>
                <w:b/>
              </w:rPr>
              <w:t xml:space="preserve">le lundi </w:t>
            </w:r>
            <w:r w:rsidR="000E0719">
              <w:rPr>
                <w:b/>
                <w:bCs/>
              </w:rPr>
              <w:t>10/02/2014</w:t>
            </w:r>
          </w:p>
        </w:tc>
      </w:tr>
      <w:tr w:rsidR="004D366F">
        <w:tc>
          <w:tcPr>
            <w:tcW w:w="3945" w:type="dxa"/>
            <w:tcBorders>
              <w:top w:val="single" w:sz="4" w:space="0" w:color="000000"/>
              <w:left w:val="single" w:sz="4" w:space="0" w:color="000000"/>
              <w:bottom w:val="single" w:sz="4" w:space="0" w:color="000000"/>
            </w:tcBorders>
          </w:tcPr>
          <w:p w:rsidR="004D366F" w:rsidRDefault="004D366F" w:rsidP="00502246">
            <w:pPr>
              <w:snapToGrid w:val="0"/>
              <w:spacing w:before="240" w:after="240"/>
              <w:jc w:val="center"/>
              <w:rPr>
                <w:b/>
              </w:rPr>
            </w:pPr>
            <w:r>
              <w:rPr>
                <w:b/>
              </w:rPr>
              <w:t>Fin du stage</w:t>
            </w:r>
          </w:p>
        </w:tc>
        <w:tc>
          <w:tcPr>
            <w:tcW w:w="5177" w:type="dxa"/>
            <w:tcBorders>
              <w:top w:val="single" w:sz="4" w:space="0" w:color="000000"/>
              <w:left w:val="single" w:sz="4" w:space="0" w:color="000000"/>
              <w:bottom w:val="single" w:sz="4" w:space="0" w:color="000000"/>
              <w:right w:val="single" w:sz="4" w:space="0" w:color="000000"/>
            </w:tcBorders>
            <w:vAlign w:val="center"/>
          </w:tcPr>
          <w:p w:rsidR="004D366F" w:rsidRPr="005E636F" w:rsidRDefault="004D366F" w:rsidP="00FE4697">
            <w:pPr>
              <w:snapToGrid w:val="0"/>
              <w:spacing w:before="240" w:after="240"/>
              <w:jc w:val="center"/>
              <w:rPr>
                <w:b/>
              </w:rPr>
            </w:pPr>
            <w:r w:rsidRPr="005E636F">
              <w:rPr>
                <w:b/>
              </w:rPr>
              <w:t xml:space="preserve">le </w:t>
            </w:r>
            <w:r w:rsidR="00FE4697" w:rsidRPr="005E636F">
              <w:rPr>
                <w:b/>
              </w:rPr>
              <w:t>vendredi 15</w:t>
            </w:r>
            <w:r w:rsidRPr="005E636F">
              <w:rPr>
                <w:b/>
                <w:bCs/>
              </w:rPr>
              <w:t>/</w:t>
            </w:r>
            <w:r w:rsidRPr="005E636F">
              <w:rPr>
                <w:b/>
              </w:rPr>
              <w:t>03/201</w:t>
            </w:r>
            <w:r w:rsidR="000E0719">
              <w:rPr>
                <w:b/>
              </w:rPr>
              <w:t>4</w:t>
            </w:r>
          </w:p>
        </w:tc>
      </w:tr>
      <w:tr w:rsidR="004D366F">
        <w:tc>
          <w:tcPr>
            <w:tcW w:w="3945" w:type="dxa"/>
            <w:tcBorders>
              <w:top w:val="single" w:sz="4" w:space="0" w:color="000000"/>
              <w:left w:val="single" w:sz="4" w:space="0" w:color="000000"/>
              <w:bottom w:val="single" w:sz="4" w:space="0" w:color="000000"/>
            </w:tcBorders>
          </w:tcPr>
          <w:p w:rsidR="004D366F" w:rsidRDefault="004D366F" w:rsidP="00502246">
            <w:pPr>
              <w:snapToGrid w:val="0"/>
              <w:spacing w:before="240" w:after="240"/>
              <w:jc w:val="center"/>
              <w:rPr>
                <w:b/>
              </w:rPr>
            </w:pPr>
            <w:r>
              <w:rPr>
                <w:b/>
              </w:rPr>
              <w:t xml:space="preserve">(°) Rendu du rapport de stage </w:t>
            </w:r>
            <w:r>
              <w:rPr>
                <w:b/>
              </w:rPr>
              <w:br/>
              <w:t xml:space="preserve">et de la fiche d’évaluation </w:t>
            </w:r>
          </w:p>
        </w:tc>
        <w:tc>
          <w:tcPr>
            <w:tcW w:w="5177" w:type="dxa"/>
            <w:tcBorders>
              <w:top w:val="single" w:sz="4" w:space="0" w:color="000000"/>
              <w:left w:val="single" w:sz="4" w:space="0" w:color="000000"/>
              <w:bottom w:val="single" w:sz="4" w:space="0" w:color="000000"/>
              <w:right w:val="single" w:sz="4" w:space="0" w:color="000000"/>
            </w:tcBorders>
            <w:vAlign w:val="center"/>
          </w:tcPr>
          <w:p w:rsidR="004D366F" w:rsidRPr="00DE05A0" w:rsidRDefault="004D366F" w:rsidP="006C5671">
            <w:pPr>
              <w:snapToGrid w:val="0"/>
              <w:spacing w:before="240" w:after="240"/>
              <w:jc w:val="center"/>
              <w:rPr>
                <w:b/>
              </w:rPr>
            </w:pPr>
            <w:r w:rsidRPr="00DE05A0">
              <w:rPr>
                <w:b/>
              </w:rPr>
              <w:t xml:space="preserve">le </w:t>
            </w:r>
            <w:r w:rsidR="006C5671">
              <w:rPr>
                <w:b/>
              </w:rPr>
              <w:t>lundi 17</w:t>
            </w:r>
            <w:r w:rsidR="00011CAD">
              <w:rPr>
                <w:b/>
              </w:rPr>
              <w:t>/03/2014</w:t>
            </w:r>
          </w:p>
        </w:tc>
      </w:tr>
    </w:tbl>
    <w:p w:rsidR="004D366F" w:rsidRDefault="004D366F" w:rsidP="004D366F">
      <w:pPr>
        <w:ind w:left="1068"/>
      </w:pPr>
    </w:p>
    <w:p w:rsidR="004D366F" w:rsidRDefault="004D366F" w:rsidP="004D366F">
      <w:pPr>
        <w:ind w:left="1068"/>
      </w:pPr>
    </w:p>
    <w:p w:rsidR="004D366F" w:rsidRDefault="004D366F" w:rsidP="004D366F">
      <w:pPr>
        <w:ind w:left="1068"/>
        <w:jc w:val="both"/>
      </w:pPr>
      <w:r>
        <w:t xml:space="preserve">(*) </w:t>
      </w:r>
      <w:r>
        <w:rPr>
          <w:b/>
          <w:smallCaps/>
          <w:u w:val="single"/>
        </w:rPr>
        <w:t>Important :</w:t>
      </w:r>
      <w:r>
        <w:t xml:space="preserve"> Nous vous informons qu’aucun délai supplémentaire ne sera accordé. Toute convention remise après le </w:t>
      </w:r>
      <w:r w:rsidR="00DE05A0">
        <w:t>04/02/201</w:t>
      </w:r>
      <w:r w:rsidR="00011CAD">
        <w:t>4</w:t>
      </w:r>
      <w:r>
        <w:t>, entrainera automatiquement un stage durant l’été et une soutenance en Septembre 201</w:t>
      </w:r>
      <w:r w:rsidR="00011CAD">
        <w:t>4</w:t>
      </w:r>
      <w:r>
        <w:t>.</w:t>
      </w:r>
    </w:p>
    <w:p w:rsidR="004D366F" w:rsidRDefault="004D366F" w:rsidP="004D366F">
      <w:pPr>
        <w:ind w:left="1068"/>
        <w:jc w:val="both"/>
      </w:pPr>
    </w:p>
    <w:p w:rsidR="004D366F" w:rsidRDefault="004D366F" w:rsidP="004D366F">
      <w:pPr>
        <w:ind w:left="1211"/>
        <w:jc w:val="both"/>
      </w:pPr>
      <w:r>
        <w:t>(°) :</w:t>
      </w:r>
      <w:r>
        <w:tab/>
        <w:t>- Le rendu du rapport de stage doit être accompagné de la fiche d’évaluation dûment complétée et signée par le tuteur de stage en entreprise.</w:t>
      </w:r>
    </w:p>
    <w:p w:rsidR="004D366F" w:rsidRDefault="004D366F" w:rsidP="004D366F">
      <w:pPr>
        <w:ind w:left="1211"/>
        <w:jc w:val="both"/>
      </w:pPr>
      <w:r>
        <w:tab/>
        <w:t>- 1 point de pénalité par jour de retard sera retenu sur la note du rapport de stage.</w:t>
      </w:r>
    </w:p>
    <w:p w:rsidR="004D366F" w:rsidRDefault="004D366F" w:rsidP="004D366F">
      <w:pPr>
        <w:ind w:left="1211"/>
        <w:rPr>
          <w:b/>
          <w:bCs/>
          <w:u w:val="single"/>
        </w:rPr>
      </w:pPr>
    </w:p>
    <w:p w:rsidR="004D366F" w:rsidRDefault="004D366F" w:rsidP="004D366F">
      <w:pPr>
        <w:ind w:left="1211"/>
        <w:rPr>
          <w:b/>
          <w:caps/>
        </w:rPr>
      </w:pPr>
    </w:p>
    <w:p w:rsidR="004D366F" w:rsidRDefault="004D366F" w:rsidP="004D366F">
      <w:pPr>
        <w:ind w:left="851"/>
        <w:rPr>
          <w:b/>
          <w:caps/>
        </w:rPr>
      </w:pPr>
    </w:p>
    <w:p w:rsidR="004D366F" w:rsidRDefault="004D366F" w:rsidP="004D366F">
      <w:pPr>
        <w:ind w:left="1211"/>
        <w:rPr>
          <w:b/>
          <w:caps/>
        </w:rPr>
      </w:pPr>
    </w:p>
    <w:p w:rsidR="004D366F" w:rsidRDefault="004D366F" w:rsidP="004D366F">
      <w:pPr>
        <w:ind w:left="1211"/>
        <w:rPr>
          <w:b/>
          <w:caps/>
        </w:rPr>
      </w:pPr>
    </w:p>
    <w:p w:rsidR="004D366F" w:rsidRDefault="004D366F" w:rsidP="004D366F">
      <w:pPr>
        <w:ind w:left="1211"/>
        <w:rPr>
          <w:b/>
          <w:caps/>
        </w:rPr>
      </w:pPr>
    </w:p>
    <w:p w:rsidR="004D366F" w:rsidRDefault="004D366F" w:rsidP="004D366F">
      <w:pPr>
        <w:ind w:left="851"/>
        <w:rPr>
          <w:b/>
          <w:caps/>
        </w:rPr>
      </w:pPr>
    </w:p>
    <w:p w:rsidR="004D366F" w:rsidRDefault="004D366F" w:rsidP="004D366F">
      <w:pPr>
        <w:ind w:left="1211"/>
        <w:rPr>
          <w:b/>
          <w:caps/>
        </w:rPr>
      </w:pPr>
    </w:p>
    <w:p w:rsidR="004D366F" w:rsidRDefault="004D366F" w:rsidP="004D366F">
      <w:pPr>
        <w:ind w:left="1211"/>
        <w:rPr>
          <w:b/>
          <w:caps/>
        </w:rPr>
      </w:pPr>
    </w:p>
    <w:p w:rsidR="004D366F" w:rsidRDefault="004D366F" w:rsidP="004D366F">
      <w:pPr>
        <w:ind w:left="1211"/>
        <w:rPr>
          <w:b/>
          <w:caps/>
        </w:rPr>
      </w:pPr>
    </w:p>
    <w:p w:rsidR="004D366F" w:rsidRDefault="004D366F" w:rsidP="004D366F">
      <w:pPr>
        <w:ind w:left="1211"/>
        <w:rPr>
          <w:b/>
          <w:caps/>
        </w:rPr>
      </w:pPr>
    </w:p>
    <w:p w:rsidR="004D366F" w:rsidRDefault="004D366F" w:rsidP="004D366F">
      <w:pPr>
        <w:ind w:left="1211"/>
        <w:rPr>
          <w:b/>
          <w:caps/>
        </w:rPr>
      </w:pPr>
    </w:p>
    <w:p w:rsidR="00AB6174" w:rsidRDefault="00AB6174" w:rsidP="004D366F">
      <w:pPr>
        <w:ind w:left="1211"/>
        <w:rPr>
          <w:b/>
          <w:caps/>
        </w:rPr>
      </w:pPr>
    </w:p>
    <w:p w:rsidR="00AB6174" w:rsidRDefault="00AB6174" w:rsidP="004D366F">
      <w:pPr>
        <w:ind w:left="1211"/>
        <w:rPr>
          <w:b/>
          <w:caps/>
        </w:rPr>
      </w:pPr>
    </w:p>
    <w:p w:rsidR="00AB6174" w:rsidRDefault="00AB6174" w:rsidP="004D366F">
      <w:pPr>
        <w:ind w:left="1211"/>
        <w:rPr>
          <w:b/>
          <w:caps/>
        </w:rPr>
      </w:pPr>
    </w:p>
    <w:p w:rsidR="00AB6174" w:rsidRDefault="00AB6174" w:rsidP="004D366F">
      <w:pPr>
        <w:ind w:left="1211"/>
        <w:rPr>
          <w:b/>
          <w:caps/>
        </w:rPr>
      </w:pPr>
    </w:p>
    <w:p w:rsidR="00AB6174" w:rsidRDefault="00AB6174" w:rsidP="004D366F">
      <w:pPr>
        <w:ind w:left="1211"/>
        <w:rPr>
          <w:b/>
          <w:caps/>
        </w:rPr>
      </w:pPr>
    </w:p>
    <w:p w:rsidR="00AB6174" w:rsidRDefault="00AB6174" w:rsidP="004D366F">
      <w:pPr>
        <w:ind w:left="1211"/>
        <w:rPr>
          <w:b/>
          <w:caps/>
        </w:rPr>
      </w:pPr>
    </w:p>
    <w:p w:rsidR="00DE05A0" w:rsidRDefault="00DE05A0" w:rsidP="004D366F">
      <w:pPr>
        <w:ind w:left="1211"/>
        <w:rPr>
          <w:b/>
          <w:caps/>
        </w:rPr>
      </w:pPr>
    </w:p>
    <w:p w:rsidR="00DE05A0" w:rsidRDefault="00DE05A0" w:rsidP="004D366F">
      <w:pPr>
        <w:ind w:left="1211"/>
        <w:rPr>
          <w:b/>
          <w:caps/>
        </w:rPr>
      </w:pPr>
    </w:p>
    <w:p w:rsidR="00DE05A0" w:rsidRDefault="00DE05A0" w:rsidP="004D366F">
      <w:pPr>
        <w:ind w:left="1211"/>
        <w:rPr>
          <w:b/>
          <w:caps/>
        </w:rPr>
      </w:pPr>
    </w:p>
    <w:p w:rsidR="00DE05A0" w:rsidRDefault="00DE05A0" w:rsidP="004D366F">
      <w:pPr>
        <w:ind w:left="1211"/>
        <w:rPr>
          <w:b/>
          <w:caps/>
        </w:rPr>
      </w:pPr>
    </w:p>
    <w:p w:rsidR="00AB6174" w:rsidRDefault="00AB6174" w:rsidP="004D366F">
      <w:pPr>
        <w:ind w:left="1211"/>
        <w:rPr>
          <w:b/>
          <w:caps/>
        </w:rPr>
      </w:pPr>
    </w:p>
    <w:p w:rsidR="00AB6174" w:rsidRDefault="00AB6174" w:rsidP="004D366F">
      <w:pPr>
        <w:ind w:left="1211"/>
        <w:rPr>
          <w:b/>
          <w:caps/>
        </w:rPr>
      </w:pPr>
    </w:p>
    <w:p w:rsidR="004D366F" w:rsidRDefault="004D366F" w:rsidP="004D366F">
      <w:pPr>
        <w:ind w:left="1211"/>
        <w:rPr>
          <w:b/>
          <w:caps/>
        </w:rPr>
      </w:pPr>
    </w:p>
    <w:p w:rsidR="004D366F" w:rsidRDefault="004D366F" w:rsidP="004D366F">
      <w:pPr>
        <w:pBdr>
          <w:top w:val="single" w:sz="4" w:space="1" w:color="000000"/>
          <w:left w:val="single" w:sz="4" w:space="4" w:color="000000"/>
          <w:bottom w:val="single" w:sz="4" w:space="1" w:color="000000"/>
          <w:right w:val="single" w:sz="4" w:space="4" w:color="000000"/>
        </w:pBdr>
        <w:ind w:left="2835" w:right="2833"/>
        <w:jc w:val="center"/>
      </w:pPr>
    </w:p>
    <w:p w:rsidR="004D366F" w:rsidRDefault="004710E9" w:rsidP="004D366F">
      <w:pPr>
        <w:pBdr>
          <w:top w:val="single" w:sz="4" w:space="1" w:color="000000"/>
          <w:left w:val="single" w:sz="4" w:space="4" w:color="000000"/>
          <w:bottom w:val="single" w:sz="4" w:space="1" w:color="000000"/>
          <w:right w:val="single" w:sz="4" w:space="4" w:color="000000"/>
        </w:pBdr>
        <w:ind w:left="2835" w:right="2833"/>
        <w:jc w:val="center"/>
        <w:rPr>
          <w:b/>
        </w:rPr>
      </w:pPr>
      <w:r>
        <w:rPr>
          <w:noProof/>
        </w:rPr>
        <mc:AlternateContent>
          <mc:Choice Requires="wps">
            <w:drawing>
              <wp:anchor distT="0" distB="0" distL="114935" distR="114935" simplePos="0" relativeHeight="251659264" behindDoc="0" locked="0" layoutInCell="1" allowOverlap="1">
                <wp:simplePos x="0" y="0"/>
                <wp:positionH relativeFrom="column">
                  <wp:posOffset>4434840</wp:posOffset>
                </wp:positionH>
                <wp:positionV relativeFrom="paragraph">
                  <wp:posOffset>161290</wp:posOffset>
                </wp:positionV>
                <wp:extent cx="1103630" cy="49403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3630" cy="4940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2EB8" w:rsidRDefault="00522EB8" w:rsidP="004D366F">
                            <w:pPr>
                              <w:spacing w:before="120" w:after="120"/>
                              <w:rPr>
                                <w:b/>
                                <w:bC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49.2pt;margin-top:12.7pt;width:86.9pt;height:38.9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" stroked="f">
                <v:fill opacity="0"/>
                <v:textbox inset="0,0,0,0">
                  <w:txbxContent>
                    <w:p w:rsidR="00522EB8" w:rsidRDefault="00522EB8" w:rsidP="004D366F">
                      <w:pPr>
                        <w:spacing w:before="120" w:after="120"/>
                        <w:rPr>
                          <w:b/>
                          <w:bCs/>
                        </w:rPr>
                      </w:pPr>
                    </w:p>
                  </w:txbxContent>
                </v:textbox>
              </v:shape>
            </w:pict>
          </mc:Fallback>
        </mc:AlternateContent>
      </w:r>
      <w:r w:rsidR="004D366F">
        <w:rPr>
          <w:b/>
        </w:rPr>
        <w:t xml:space="preserve">Grille de notation du </w:t>
      </w:r>
    </w:p>
    <w:p w:rsidR="004D366F" w:rsidRDefault="00317D73" w:rsidP="004D366F">
      <w:pPr>
        <w:pBdr>
          <w:top w:val="single" w:sz="4" w:space="1" w:color="000000"/>
          <w:left w:val="single" w:sz="4" w:space="4" w:color="000000"/>
          <w:bottom w:val="single" w:sz="4" w:space="1" w:color="000000"/>
          <w:right w:val="single" w:sz="4" w:space="4" w:color="000000"/>
        </w:pBdr>
        <w:ind w:left="2835" w:right="2833"/>
        <w:jc w:val="center"/>
        <w:rPr>
          <w:b/>
        </w:rPr>
      </w:pPr>
      <w:r>
        <w:rPr>
          <w:b/>
        </w:rPr>
        <w:t>rapport de stage MMI 1</w:t>
      </w:r>
      <w:bookmarkStart w:id="0" w:name="_GoBack"/>
      <w:bookmarkEnd w:id="0"/>
      <w:r w:rsidR="004D366F">
        <w:rPr>
          <w:b/>
        </w:rPr>
        <w:t xml:space="preserve"> 1</w:t>
      </w:r>
    </w:p>
    <w:p w:rsidR="004D366F" w:rsidRDefault="004D366F" w:rsidP="004D366F">
      <w:pPr>
        <w:pBdr>
          <w:top w:val="single" w:sz="4" w:space="1" w:color="000000"/>
          <w:left w:val="single" w:sz="4" w:space="4" w:color="000000"/>
          <w:bottom w:val="single" w:sz="4" w:space="1" w:color="000000"/>
          <w:right w:val="single" w:sz="4" w:space="4" w:color="000000"/>
        </w:pBdr>
        <w:ind w:left="2835" w:right="2833"/>
        <w:jc w:val="center"/>
      </w:pPr>
    </w:p>
    <w:p w:rsidR="004D366F" w:rsidRDefault="004D366F" w:rsidP="004D366F"/>
    <w:p w:rsidR="004D366F" w:rsidRDefault="004D366F" w:rsidP="004D366F">
      <w:pPr>
        <w:spacing w:before="120" w:after="120"/>
        <w:rPr>
          <w:b/>
          <w:bCs/>
        </w:rPr>
      </w:pPr>
      <w:r>
        <w:rPr>
          <w:b/>
          <w:bCs/>
        </w:rPr>
        <w:t>Nom et prénom de l’étudiant :</w:t>
      </w:r>
      <w:r>
        <w:rPr>
          <w:b/>
          <w:bCs/>
        </w:rPr>
        <w:tab/>
      </w:r>
      <w:r>
        <w:rPr>
          <w:b/>
          <w:bCs/>
        </w:rPr>
        <w:tab/>
      </w:r>
      <w:r>
        <w:rPr>
          <w:b/>
          <w:bCs/>
        </w:rPr>
        <w:tab/>
      </w:r>
      <w:r>
        <w:rPr>
          <w:b/>
          <w:bCs/>
        </w:rPr>
        <w:tab/>
      </w:r>
      <w:r>
        <w:rPr>
          <w:b/>
          <w:bCs/>
        </w:rPr>
        <w:tab/>
      </w:r>
      <w:r>
        <w:rPr>
          <w:b/>
          <w:bCs/>
        </w:rPr>
        <w:tab/>
        <w:t xml:space="preserve">       </w:t>
      </w:r>
    </w:p>
    <w:p w:rsidR="004D366F" w:rsidRDefault="004D366F" w:rsidP="004D366F">
      <w:pPr>
        <w:spacing w:before="60" w:after="60"/>
        <w:rPr>
          <w:b/>
          <w:bCs/>
        </w:rPr>
      </w:pPr>
      <w:r>
        <w:rPr>
          <w:b/>
          <w:bCs/>
        </w:rPr>
        <w:t>Nom de l’entreprise :</w:t>
      </w:r>
      <w:r>
        <w:rPr>
          <w:b/>
          <w:bCs/>
        </w:rPr>
        <w:tab/>
      </w:r>
      <w:r>
        <w:rPr>
          <w:b/>
          <w:bCs/>
        </w:rPr>
        <w:tab/>
      </w:r>
      <w:r>
        <w:rPr>
          <w:b/>
          <w:bCs/>
        </w:rPr>
        <w:tab/>
      </w:r>
      <w:r>
        <w:rPr>
          <w:b/>
          <w:bCs/>
        </w:rPr>
        <w:tab/>
      </w:r>
      <w:r>
        <w:rPr>
          <w:b/>
          <w:bCs/>
        </w:rPr>
        <w:tab/>
        <w:t>Nom du correcteur :</w:t>
      </w:r>
    </w:p>
    <w:p w:rsidR="004D366F" w:rsidRDefault="004D366F" w:rsidP="004D366F"/>
    <w:tbl>
      <w:tblPr>
        <w:tblW w:w="0" w:type="auto"/>
        <w:tblInd w:w="-35" w:type="dxa"/>
        <w:tblLayout w:type="fixed"/>
        <w:tblCellMar>
          <w:left w:w="70" w:type="dxa"/>
          <w:right w:w="70" w:type="dxa"/>
        </w:tblCellMar>
        <w:tblLook w:val="0000" w:firstRow="0" w:lastRow="0" w:firstColumn="0" w:lastColumn="0" w:noHBand="0" w:noVBand="0"/>
      </w:tblPr>
      <w:tblGrid>
        <w:gridCol w:w="7920"/>
        <w:gridCol w:w="1360"/>
      </w:tblGrid>
      <w:tr w:rsidR="004D366F">
        <w:tc>
          <w:tcPr>
            <w:tcW w:w="7920" w:type="dxa"/>
            <w:tcBorders>
              <w:top w:val="single" w:sz="1" w:space="0" w:color="000000"/>
              <w:left w:val="single" w:sz="4" w:space="0" w:color="000000"/>
              <w:bottom w:val="single" w:sz="8" w:space="0" w:color="000000"/>
            </w:tcBorders>
          </w:tcPr>
          <w:p w:rsidR="004D366F" w:rsidRDefault="004D366F" w:rsidP="00502246">
            <w:pPr>
              <w:snapToGrid w:val="0"/>
              <w:spacing w:before="62" w:after="62"/>
              <w:jc w:val="center"/>
              <w:rPr>
                <w:b/>
              </w:rPr>
            </w:pPr>
            <w:r>
              <w:rPr>
                <w:b/>
              </w:rPr>
              <w:t>Critères</w:t>
            </w:r>
          </w:p>
        </w:tc>
        <w:tc>
          <w:tcPr>
            <w:tcW w:w="1360" w:type="dxa"/>
            <w:tcBorders>
              <w:top w:val="single" w:sz="1" w:space="0" w:color="000000"/>
              <w:left w:val="single" w:sz="1" w:space="0" w:color="000000"/>
              <w:bottom w:val="single" w:sz="8" w:space="0" w:color="000000"/>
              <w:right w:val="single" w:sz="4" w:space="0" w:color="000000"/>
            </w:tcBorders>
          </w:tcPr>
          <w:p w:rsidR="004D366F" w:rsidRDefault="004D366F" w:rsidP="00502246">
            <w:pPr>
              <w:snapToGrid w:val="0"/>
              <w:spacing w:before="62" w:after="62"/>
              <w:jc w:val="center"/>
              <w:rPr>
                <w:b/>
              </w:rPr>
            </w:pPr>
            <w:r>
              <w:rPr>
                <w:b/>
              </w:rPr>
              <w:t>Notes</w:t>
            </w:r>
          </w:p>
        </w:tc>
      </w:tr>
      <w:tr w:rsidR="004D366F">
        <w:tc>
          <w:tcPr>
            <w:tcW w:w="9280" w:type="dxa"/>
            <w:gridSpan w:val="2"/>
            <w:tcBorders>
              <w:top w:val="single" w:sz="8" w:space="0" w:color="000000"/>
              <w:left w:val="single" w:sz="4" w:space="0" w:color="000000"/>
              <w:bottom w:val="single" w:sz="4" w:space="0" w:color="000000"/>
              <w:right w:val="single" w:sz="4" w:space="0" w:color="000000"/>
            </w:tcBorders>
          </w:tcPr>
          <w:p w:rsidR="004D366F" w:rsidRDefault="004D366F" w:rsidP="00E52AEE">
            <w:pPr>
              <w:snapToGrid w:val="0"/>
              <w:spacing w:before="119" w:after="119"/>
              <w:rPr>
                <w:b/>
              </w:rPr>
            </w:pPr>
            <w:r>
              <w:rPr>
                <w:b/>
              </w:rPr>
              <w:t xml:space="preserve">Forme (sur 6 points)                                                                                    </w:t>
            </w:r>
          </w:p>
        </w:tc>
      </w:tr>
      <w:tr w:rsidR="004D366F">
        <w:tc>
          <w:tcPr>
            <w:tcW w:w="7920" w:type="dxa"/>
            <w:tcBorders>
              <w:left w:val="single" w:sz="4" w:space="0" w:color="000000"/>
              <w:bottom w:val="single" w:sz="4" w:space="0" w:color="000000"/>
            </w:tcBorders>
          </w:tcPr>
          <w:p w:rsidR="004D366F" w:rsidRDefault="004D366F" w:rsidP="00502246">
            <w:pPr>
              <w:snapToGrid w:val="0"/>
              <w:spacing w:before="57" w:after="57"/>
            </w:pPr>
            <w:r>
              <w:t>Présentation (Couverture, page de garde, synthèse, sommaire, pagination, en-tête et pied de page…)</w:t>
            </w:r>
          </w:p>
        </w:tc>
        <w:tc>
          <w:tcPr>
            <w:tcW w:w="1360" w:type="dxa"/>
            <w:tcBorders>
              <w:left w:val="single" w:sz="1" w:space="0" w:color="000000"/>
              <w:bottom w:val="single" w:sz="4" w:space="0" w:color="000000"/>
              <w:right w:val="single" w:sz="4" w:space="0" w:color="000000"/>
            </w:tcBorders>
            <w:vAlign w:val="center"/>
          </w:tcPr>
          <w:p w:rsidR="004D366F" w:rsidRDefault="004D366F" w:rsidP="00502246">
            <w:pPr>
              <w:snapToGrid w:val="0"/>
              <w:spacing w:before="57" w:after="57"/>
              <w:jc w:val="center"/>
            </w:pPr>
            <w:r>
              <w:t>/2</w:t>
            </w:r>
          </w:p>
        </w:tc>
      </w:tr>
      <w:tr w:rsidR="004D366F">
        <w:tc>
          <w:tcPr>
            <w:tcW w:w="7920" w:type="dxa"/>
            <w:tcBorders>
              <w:left w:val="single" w:sz="4" w:space="0" w:color="000000"/>
              <w:bottom w:val="single" w:sz="4" w:space="0" w:color="000000"/>
            </w:tcBorders>
          </w:tcPr>
          <w:p w:rsidR="004D366F" w:rsidRDefault="004D366F" w:rsidP="00502246">
            <w:pPr>
              <w:snapToGrid w:val="0"/>
              <w:spacing w:before="62" w:after="62"/>
            </w:pPr>
            <w:r>
              <w:t>Orthographe</w:t>
            </w:r>
          </w:p>
        </w:tc>
        <w:tc>
          <w:tcPr>
            <w:tcW w:w="1360" w:type="dxa"/>
            <w:tcBorders>
              <w:left w:val="single" w:sz="1" w:space="0" w:color="000000"/>
              <w:bottom w:val="single" w:sz="4" w:space="0" w:color="000000"/>
              <w:right w:val="single" w:sz="4" w:space="0" w:color="000000"/>
            </w:tcBorders>
            <w:vAlign w:val="center"/>
          </w:tcPr>
          <w:p w:rsidR="004D366F" w:rsidRDefault="004D366F" w:rsidP="00502246">
            <w:pPr>
              <w:snapToGrid w:val="0"/>
              <w:spacing w:before="60" w:after="60"/>
              <w:jc w:val="center"/>
            </w:pPr>
            <w:r>
              <w:t>/2</w:t>
            </w:r>
          </w:p>
        </w:tc>
      </w:tr>
      <w:tr w:rsidR="004D366F">
        <w:tc>
          <w:tcPr>
            <w:tcW w:w="7920" w:type="dxa"/>
            <w:tcBorders>
              <w:left w:val="single" w:sz="4" w:space="0" w:color="000000"/>
              <w:bottom w:val="single" w:sz="4" w:space="0" w:color="000000"/>
            </w:tcBorders>
          </w:tcPr>
          <w:p w:rsidR="004D366F" w:rsidRDefault="004D366F" w:rsidP="00502246">
            <w:pPr>
              <w:snapToGrid w:val="0"/>
              <w:spacing w:before="57" w:after="57"/>
            </w:pPr>
            <w:r>
              <w:t xml:space="preserve">Style de rédaction et intérêt de la lecture (phrase bien construite, enchaînement logique et facile, pas de phrase inutile) </w:t>
            </w:r>
          </w:p>
        </w:tc>
        <w:tc>
          <w:tcPr>
            <w:tcW w:w="1360" w:type="dxa"/>
            <w:tcBorders>
              <w:left w:val="single" w:sz="1" w:space="0" w:color="000000"/>
              <w:bottom w:val="single" w:sz="4" w:space="0" w:color="000000"/>
              <w:right w:val="single" w:sz="4" w:space="0" w:color="000000"/>
            </w:tcBorders>
            <w:vAlign w:val="center"/>
          </w:tcPr>
          <w:p w:rsidR="004D366F" w:rsidRDefault="004D366F" w:rsidP="00502246">
            <w:pPr>
              <w:snapToGrid w:val="0"/>
              <w:spacing w:before="57" w:after="57"/>
              <w:jc w:val="center"/>
            </w:pPr>
            <w:r>
              <w:t>/2</w:t>
            </w:r>
          </w:p>
        </w:tc>
      </w:tr>
      <w:tr w:rsidR="004D366F">
        <w:tc>
          <w:tcPr>
            <w:tcW w:w="9280" w:type="dxa"/>
            <w:gridSpan w:val="2"/>
            <w:tcBorders>
              <w:top w:val="single" w:sz="8" w:space="0" w:color="000000"/>
              <w:left w:val="single" w:sz="4" w:space="0" w:color="000000"/>
              <w:bottom w:val="single" w:sz="4" w:space="0" w:color="000000"/>
              <w:right w:val="single" w:sz="4" w:space="0" w:color="000000"/>
            </w:tcBorders>
          </w:tcPr>
          <w:p w:rsidR="004D366F" w:rsidRDefault="004D366F" w:rsidP="00E52AEE">
            <w:pPr>
              <w:tabs>
                <w:tab w:val="left" w:pos="5920"/>
              </w:tabs>
              <w:snapToGrid w:val="0"/>
              <w:spacing w:before="120" w:after="120"/>
              <w:rPr>
                <w:b/>
              </w:rPr>
            </w:pPr>
            <w:r>
              <w:rPr>
                <w:b/>
              </w:rPr>
              <w:t xml:space="preserve">Contenu (sur 14 points)                                                                                </w:t>
            </w:r>
          </w:p>
        </w:tc>
      </w:tr>
      <w:tr w:rsidR="004D366F">
        <w:tc>
          <w:tcPr>
            <w:tcW w:w="7920" w:type="dxa"/>
            <w:tcBorders>
              <w:left w:val="single" w:sz="4" w:space="0" w:color="000000"/>
              <w:bottom w:val="single" w:sz="4" w:space="0" w:color="000000"/>
            </w:tcBorders>
          </w:tcPr>
          <w:p w:rsidR="004D366F" w:rsidRDefault="004D366F" w:rsidP="00502246">
            <w:pPr>
              <w:snapToGrid w:val="0"/>
              <w:spacing w:before="62" w:after="62"/>
            </w:pPr>
            <w:r>
              <w:t>Plan, sommaire (le sommaire doit faire apparaître un plan explicite, évitez les intitulés « bateau »)</w:t>
            </w:r>
          </w:p>
        </w:tc>
        <w:tc>
          <w:tcPr>
            <w:tcW w:w="1360" w:type="dxa"/>
            <w:tcBorders>
              <w:left w:val="single" w:sz="1" w:space="0" w:color="000000"/>
              <w:bottom w:val="single" w:sz="4" w:space="0" w:color="000000"/>
              <w:right w:val="single" w:sz="4" w:space="0" w:color="000000"/>
            </w:tcBorders>
            <w:vAlign w:val="center"/>
          </w:tcPr>
          <w:p w:rsidR="004D366F" w:rsidRDefault="004D366F" w:rsidP="00502246">
            <w:pPr>
              <w:snapToGrid w:val="0"/>
              <w:spacing w:before="62" w:after="62"/>
              <w:jc w:val="center"/>
            </w:pPr>
            <w:r>
              <w:t>/1</w:t>
            </w:r>
          </w:p>
        </w:tc>
      </w:tr>
      <w:tr w:rsidR="004D366F">
        <w:tc>
          <w:tcPr>
            <w:tcW w:w="7920" w:type="dxa"/>
            <w:tcBorders>
              <w:left w:val="single" w:sz="4" w:space="0" w:color="000000"/>
              <w:bottom w:val="single" w:sz="4" w:space="0" w:color="000000"/>
            </w:tcBorders>
          </w:tcPr>
          <w:p w:rsidR="004D366F" w:rsidRDefault="004D366F" w:rsidP="00502246">
            <w:pPr>
              <w:snapToGrid w:val="0"/>
              <w:spacing w:before="62" w:after="62"/>
            </w:pPr>
            <w:r>
              <w:t>Contexte entreprise (structure de l’entreprise, son environnement, ses activités)</w:t>
            </w:r>
          </w:p>
        </w:tc>
        <w:tc>
          <w:tcPr>
            <w:tcW w:w="1360" w:type="dxa"/>
            <w:tcBorders>
              <w:left w:val="single" w:sz="1" w:space="0" w:color="000000"/>
              <w:bottom w:val="single" w:sz="4" w:space="0" w:color="000000"/>
              <w:right w:val="single" w:sz="4" w:space="0" w:color="000000"/>
            </w:tcBorders>
            <w:vAlign w:val="center"/>
          </w:tcPr>
          <w:p w:rsidR="004D366F" w:rsidRDefault="004D366F" w:rsidP="00502246">
            <w:pPr>
              <w:snapToGrid w:val="0"/>
              <w:spacing w:before="62" w:after="62"/>
              <w:jc w:val="center"/>
            </w:pPr>
            <w:r>
              <w:t>/1</w:t>
            </w:r>
          </w:p>
        </w:tc>
      </w:tr>
      <w:tr w:rsidR="004D366F">
        <w:tc>
          <w:tcPr>
            <w:tcW w:w="7920" w:type="dxa"/>
            <w:tcBorders>
              <w:left w:val="single" w:sz="4" w:space="0" w:color="000000"/>
              <w:bottom w:val="single" w:sz="4" w:space="0" w:color="000000"/>
            </w:tcBorders>
          </w:tcPr>
          <w:p w:rsidR="004D366F" w:rsidRDefault="004D366F" w:rsidP="00502246">
            <w:pPr>
              <w:snapToGrid w:val="0"/>
              <w:spacing w:before="62" w:after="62"/>
            </w:pPr>
            <w:r>
              <w:t>Déroulement en stage (votre situation dans l’entreprise et votre évolution, bilan personnel et professionnel)</w:t>
            </w:r>
          </w:p>
        </w:tc>
        <w:tc>
          <w:tcPr>
            <w:tcW w:w="1360" w:type="dxa"/>
            <w:tcBorders>
              <w:left w:val="single" w:sz="1" w:space="0" w:color="000000"/>
              <w:bottom w:val="single" w:sz="4" w:space="0" w:color="000000"/>
              <w:right w:val="single" w:sz="4" w:space="0" w:color="000000"/>
            </w:tcBorders>
            <w:vAlign w:val="center"/>
          </w:tcPr>
          <w:p w:rsidR="004D366F" w:rsidRDefault="004D366F" w:rsidP="00502246">
            <w:pPr>
              <w:snapToGrid w:val="0"/>
              <w:spacing w:before="62" w:after="62"/>
              <w:jc w:val="center"/>
            </w:pPr>
            <w:r>
              <w:t>/2</w:t>
            </w:r>
          </w:p>
        </w:tc>
      </w:tr>
      <w:tr w:rsidR="004D366F">
        <w:trPr>
          <w:trHeight w:val="175"/>
        </w:trPr>
        <w:tc>
          <w:tcPr>
            <w:tcW w:w="7920" w:type="dxa"/>
            <w:tcBorders>
              <w:left w:val="single" w:sz="4" w:space="0" w:color="000000"/>
              <w:bottom w:val="single" w:sz="4" w:space="0" w:color="000000"/>
            </w:tcBorders>
          </w:tcPr>
          <w:p w:rsidR="004D366F" w:rsidRDefault="004D366F" w:rsidP="00502246">
            <w:pPr>
              <w:tabs>
                <w:tab w:val="left" w:pos="6405"/>
              </w:tabs>
              <w:snapToGrid w:val="0"/>
              <w:spacing w:before="120" w:after="120"/>
              <w:rPr>
                <w:b/>
                <w:bCs/>
                <w:i/>
                <w:iCs/>
              </w:rPr>
            </w:pPr>
            <w:r>
              <w:rPr>
                <w:b/>
                <w:bCs/>
                <w:i/>
                <w:iCs/>
              </w:rPr>
              <w:t>Analyse de la communication interne et externe :</w:t>
            </w:r>
          </w:p>
          <w:p w:rsidR="004D366F" w:rsidRDefault="004D366F" w:rsidP="00502246">
            <w:pPr>
              <w:numPr>
                <w:ilvl w:val="0"/>
                <w:numId w:val="3"/>
              </w:numPr>
              <w:tabs>
                <w:tab w:val="left" w:pos="284"/>
                <w:tab w:val="left" w:pos="294"/>
              </w:tabs>
              <w:snapToGrid w:val="0"/>
              <w:spacing w:after="120"/>
              <w:ind w:left="284" w:hanging="284"/>
            </w:pPr>
            <w:r>
              <w:rPr>
                <w:b/>
                <w:bCs/>
              </w:rPr>
              <w:t>les dispositifs de communication, analyse de l'entreprise</w:t>
            </w:r>
            <w:r>
              <w:t xml:space="preserve"> : </w:t>
            </w:r>
            <w:r>
              <w:br/>
              <w:t>(les différentes formes de communication et  leur analyse; exemple: note de service, discussion non formelle, décisions collectives, etc.)</w:t>
            </w:r>
          </w:p>
        </w:tc>
        <w:tc>
          <w:tcPr>
            <w:tcW w:w="1360" w:type="dxa"/>
            <w:tcBorders>
              <w:top w:val="single" w:sz="4" w:space="0" w:color="000000"/>
              <w:left w:val="single" w:sz="1" w:space="0" w:color="000000"/>
              <w:right w:val="single" w:sz="4" w:space="0" w:color="000000"/>
            </w:tcBorders>
            <w:vAlign w:val="center"/>
          </w:tcPr>
          <w:p w:rsidR="004D366F" w:rsidRDefault="004D366F" w:rsidP="00502246">
            <w:pPr>
              <w:snapToGrid w:val="0"/>
              <w:spacing w:before="120" w:after="120"/>
              <w:jc w:val="center"/>
            </w:pPr>
            <w:r>
              <w:t>/2</w:t>
            </w:r>
          </w:p>
        </w:tc>
      </w:tr>
      <w:tr w:rsidR="004D366F">
        <w:trPr>
          <w:trHeight w:val="175"/>
        </w:trPr>
        <w:tc>
          <w:tcPr>
            <w:tcW w:w="7920" w:type="dxa"/>
            <w:tcBorders>
              <w:left w:val="single" w:sz="4" w:space="0" w:color="000000"/>
              <w:bottom w:val="single" w:sz="4" w:space="0" w:color="000000"/>
            </w:tcBorders>
          </w:tcPr>
          <w:p w:rsidR="004D366F" w:rsidRDefault="004D366F" w:rsidP="00502246">
            <w:pPr>
              <w:numPr>
                <w:ilvl w:val="0"/>
                <w:numId w:val="2"/>
              </w:numPr>
              <w:tabs>
                <w:tab w:val="left" w:pos="284"/>
                <w:tab w:val="left" w:pos="6405"/>
              </w:tabs>
              <w:snapToGrid w:val="0"/>
              <w:spacing w:before="120" w:after="120"/>
              <w:ind w:left="284" w:hanging="284"/>
            </w:pPr>
            <w:r>
              <w:rPr>
                <w:b/>
                <w:bCs/>
              </w:rPr>
              <w:t>Analyse d'organisation </w:t>
            </w:r>
            <w:proofErr w:type="gramStart"/>
            <w:r>
              <w:rPr>
                <w:b/>
                <w:bCs/>
              </w:rPr>
              <w:t>:</w:t>
            </w:r>
            <w:proofErr w:type="gramEnd"/>
            <w:r>
              <w:rPr>
                <w:b/>
                <w:bCs/>
              </w:rPr>
              <w:br/>
            </w:r>
            <w:r>
              <w:t xml:space="preserve">( les protocoles de communication, la hiérarchie et l’organisation des services, </w:t>
            </w:r>
            <w:proofErr w:type="spellStart"/>
            <w:r>
              <w:t>etc</w:t>
            </w:r>
            <w:proofErr w:type="spellEnd"/>
            <w:r>
              <w:t>)</w:t>
            </w:r>
          </w:p>
        </w:tc>
        <w:tc>
          <w:tcPr>
            <w:tcW w:w="1360" w:type="dxa"/>
            <w:tcBorders>
              <w:left w:val="single" w:sz="1" w:space="0" w:color="000000"/>
              <w:right w:val="single" w:sz="4" w:space="0" w:color="000000"/>
            </w:tcBorders>
            <w:vAlign w:val="center"/>
          </w:tcPr>
          <w:p w:rsidR="004D366F" w:rsidRDefault="004D366F" w:rsidP="00502246">
            <w:pPr>
              <w:snapToGrid w:val="0"/>
              <w:spacing w:before="120" w:after="120"/>
              <w:jc w:val="center"/>
            </w:pPr>
            <w:r>
              <w:t>/2</w:t>
            </w:r>
          </w:p>
        </w:tc>
      </w:tr>
      <w:tr w:rsidR="004D366F">
        <w:trPr>
          <w:trHeight w:val="175"/>
        </w:trPr>
        <w:tc>
          <w:tcPr>
            <w:tcW w:w="7920" w:type="dxa"/>
            <w:tcBorders>
              <w:left w:val="single" w:sz="4" w:space="0" w:color="000000"/>
              <w:bottom w:val="single" w:sz="8" w:space="0" w:color="000000"/>
            </w:tcBorders>
          </w:tcPr>
          <w:p w:rsidR="004D366F" w:rsidRDefault="004D366F" w:rsidP="00502246">
            <w:pPr>
              <w:numPr>
                <w:ilvl w:val="0"/>
                <w:numId w:val="2"/>
              </w:numPr>
              <w:tabs>
                <w:tab w:val="left" w:pos="284"/>
                <w:tab w:val="left" w:pos="6405"/>
              </w:tabs>
              <w:snapToGrid w:val="0"/>
              <w:spacing w:before="120" w:after="120"/>
              <w:ind w:left="284" w:hanging="284"/>
            </w:pPr>
            <w:r>
              <w:rPr>
                <w:b/>
                <w:bCs/>
              </w:rPr>
              <w:t>Qualité du diagnostic </w:t>
            </w:r>
            <w:proofErr w:type="gramStart"/>
            <w:r>
              <w:rPr>
                <w:b/>
                <w:bCs/>
              </w:rPr>
              <w:t>:</w:t>
            </w:r>
            <w:proofErr w:type="gramEnd"/>
            <w:r>
              <w:br/>
              <w:t>(à analyser la situation, à identifier le ou les problèmes, à trouver des solutions, à apporter des propositions, à tirer des conclusions et des enrichissements)</w:t>
            </w:r>
          </w:p>
        </w:tc>
        <w:tc>
          <w:tcPr>
            <w:tcW w:w="1360" w:type="dxa"/>
            <w:tcBorders>
              <w:left w:val="single" w:sz="1" w:space="0" w:color="000000"/>
              <w:bottom w:val="single" w:sz="4" w:space="0" w:color="000000"/>
              <w:right w:val="single" w:sz="4" w:space="0" w:color="000000"/>
            </w:tcBorders>
            <w:vAlign w:val="center"/>
          </w:tcPr>
          <w:p w:rsidR="004D366F" w:rsidRDefault="004D366F" w:rsidP="00502246">
            <w:pPr>
              <w:snapToGrid w:val="0"/>
              <w:spacing w:before="120" w:after="120"/>
              <w:jc w:val="center"/>
            </w:pPr>
            <w:r>
              <w:t>/2</w:t>
            </w:r>
          </w:p>
        </w:tc>
      </w:tr>
      <w:tr w:rsidR="004D366F">
        <w:tc>
          <w:tcPr>
            <w:tcW w:w="7920" w:type="dxa"/>
            <w:tcBorders>
              <w:top w:val="single" w:sz="1" w:space="0" w:color="000000"/>
              <w:left w:val="single" w:sz="4" w:space="0" w:color="000000"/>
              <w:bottom w:val="single" w:sz="1" w:space="0" w:color="000000"/>
            </w:tcBorders>
          </w:tcPr>
          <w:p w:rsidR="004D366F" w:rsidRDefault="004D366F" w:rsidP="00502246">
            <w:pPr>
              <w:tabs>
                <w:tab w:val="left" w:pos="294"/>
                <w:tab w:val="left" w:pos="731"/>
                <w:tab w:val="left" w:pos="1004"/>
              </w:tabs>
              <w:snapToGrid w:val="0"/>
              <w:spacing w:before="113" w:after="113"/>
              <w:ind w:left="11" w:right="-10"/>
              <w:rPr>
                <w:b/>
                <w:bCs/>
                <w:i/>
                <w:iCs/>
              </w:rPr>
            </w:pPr>
            <w:r>
              <w:rPr>
                <w:b/>
                <w:bCs/>
                <w:i/>
                <w:iCs/>
              </w:rPr>
              <w:t>Présentation du micro-projet :</w:t>
            </w:r>
          </w:p>
          <w:p w:rsidR="004D366F" w:rsidRDefault="004D366F" w:rsidP="00502246">
            <w:pPr>
              <w:numPr>
                <w:ilvl w:val="1"/>
                <w:numId w:val="4"/>
              </w:numPr>
              <w:tabs>
                <w:tab w:val="left" w:pos="371"/>
              </w:tabs>
              <w:snapToGrid w:val="0"/>
              <w:spacing w:after="57"/>
              <w:ind w:left="371" w:right="-10" w:firstLine="0"/>
              <w:rPr>
                <w:rFonts w:eastAsia="Arial-ItalicMT"/>
              </w:rPr>
            </w:pPr>
            <w:r>
              <w:rPr>
                <w:rFonts w:eastAsia="Arial-ItalicMT"/>
              </w:rPr>
              <w:t>l'explication du projet, le détail des fonctionnalités, une liste de problématiques, contraintes.</w:t>
            </w:r>
          </w:p>
          <w:p w:rsidR="004D366F" w:rsidRDefault="004D366F" w:rsidP="00502246">
            <w:pPr>
              <w:numPr>
                <w:ilvl w:val="1"/>
                <w:numId w:val="4"/>
              </w:numPr>
              <w:tabs>
                <w:tab w:val="left" w:pos="371"/>
              </w:tabs>
              <w:snapToGrid w:val="0"/>
              <w:spacing w:after="113"/>
              <w:ind w:left="371" w:right="-10" w:firstLine="0"/>
              <w:rPr>
                <w:rFonts w:eastAsia="Arial-ItalicMT"/>
              </w:rPr>
            </w:pPr>
            <w:r>
              <w:rPr>
                <w:rFonts w:eastAsia="Arial-ItalicMT"/>
              </w:rPr>
              <w:t>Réponse technique à la problématique posée</w:t>
            </w:r>
          </w:p>
        </w:tc>
        <w:tc>
          <w:tcPr>
            <w:tcW w:w="1360" w:type="dxa"/>
            <w:tcBorders>
              <w:top w:val="single" w:sz="1" w:space="0" w:color="000000"/>
              <w:left w:val="single" w:sz="1" w:space="0" w:color="000000"/>
              <w:bottom w:val="single" w:sz="1" w:space="0" w:color="000000"/>
              <w:right w:val="single" w:sz="4" w:space="0" w:color="000000"/>
            </w:tcBorders>
          </w:tcPr>
          <w:p w:rsidR="004D366F" w:rsidRDefault="004D366F" w:rsidP="00502246">
            <w:pPr>
              <w:snapToGrid w:val="0"/>
              <w:spacing w:before="346" w:after="119"/>
              <w:ind w:left="-70"/>
              <w:jc w:val="center"/>
            </w:pPr>
            <w:r>
              <w:t>/2</w:t>
            </w:r>
          </w:p>
          <w:p w:rsidR="004D366F" w:rsidRDefault="004D366F" w:rsidP="00502246">
            <w:pPr>
              <w:snapToGrid w:val="0"/>
              <w:spacing w:before="120" w:after="120"/>
              <w:ind w:left="-70"/>
              <w:jc w:val="center"/>
            </w:pPr>
            <w:r>
              <w:t>/1</w:t>
            </w:r>
          </w:p>
        </w:tc>
      </w:tr>
      <w:tr w:rsidR="004D366F">
        <w:tc>
          <w:tcPr>
            <w:tcW w:w="7920" w:type="dxa"/>
            <w:tcBorders>
              <w:left w:val="single" w:sz="4" w:space="0" w:color="000000"/>
              <w:bottom w:val="single" w:sz="1" w:space="0" w:color="000000"/>
            </w:tcBorders>
          </w:tcPr>
          <w:p w:rsidR="004D366F" w:rsidRDefault="004D366F" w:rsidP="00502246">
            <w:pPr>
              <w:snapToGrid w:val="0"/>
              <w:spacing w:before="62" w:after="62"/>
            </w:pPr>
            <w:r>
              <w:t>Journal de bord</w:t>
            </w:r>
          </w:p>
        </w:tc>
        <w:tc>
          <w:tcPr>
            <w:tcW w:w="1360" w:type="dxa"/>
            <w:tcBorders>
              <w:left w:val="single" w:sz="1" w:space="0" w:color="000000"/>
              <w:bottom w:val="single" w:sz="1" w:space="0" w:color="000000"/>
              <w:right w:val="single" w:sz="4" w:space="0" w:color="000000"/>
            </w:tcBorders>
          </w:tcPr>
          <w:p w:rsidR="004D366F" w:rsidRDefault="004D366F" w:rsidP="00502246">
            <w:pPr>
              <w:snapToGrid w:val="0"/>
              <w:spacing w:before="62" w:after="62"/>
              <w:jc w:val="center"/>
            </w:pPr>
            <w:r>
              <w:t>/1</w:t>
            </w:r>
          </w:p>
        </w:tc>
      </w:tr>
      <w:tr w:rsidR="004D366F">
        <w:tc>
          <w:tcPr>
            <w:tcW w:w="7920" w:type="dxa"/>
            <w:tcBorders>
              <w:left w:val="single" w:sz="4" w:space="0" w:color="000000"/>
              <w:bottom w:val="single" w:sz="8" w:space="0" w:color="000000"/>
            </w:tcBorders>
          </w:tcPr>
          <w:p w:rsidR="004D366F" w:rsidRDefault="006C5671" w:rsidP="006C5671">
            <w:pPr>
              <w:snapToGrid w:val="0"/>
              <w:spacing w:before="120" w:after="120"/>
            </w:pPr>
            <w:r>
              <w:t>Commentaire :</w:t>
            </w:r>
          </w:p>
        </w:tc>
        <w:tc>
          <w:tcPr>
            <w:tcW w:w="1360" w:type="dxa"/>
            <w:tcBorders>
              <w:top w:val="single" w:sz="4" w:space="0" w:color="000000"/>
              <w:left w:val="single" w:sz="1" w:space="0" w:color="000000"/>
              <w:bottom w:val="single" w:sz="8" w:space="0" w:color="000000"/>
              <w:right w:val="single" w:sz="4" w:space="0" w:color="000000"/>
            </w:tcBorders>
          </w:tcPr>
          <w:p w:rsidR="004D366F" w:rsidRDefault="004D366F" w:rsidP="00502246">
            <w:pPr>
              <w:snapToGrid w:val="0"/>
              <w:spacing w:before="120" w:after="120"/>
            </w:pPr>
          </w:p>
        </w:tc>
      </w:tr>
      <w:tr w:rsidR="004D366F">
        <w:tc>
          <w:tcPr>
            <w:tcW w:w="9280" w:type="dxa"/>
            <w:gridSpan w:val="2"/>
            <w:tcBorders>
              <w:top w:val="single" w:sz="8" w:space="0" w:color="000000"/>
              <w:left w:val="single" w:sz="4" w:space="0" w:color="000000"/>
              <w:bottom w:val="single" w:sz="1" w:space="0" w:color="000000"/>
              <w:right w:val="single" w:sz="4" w:space="0" w:color="000000"/>
            </w:tcBorders>
          </w:tcPr>
          <w:p w:rsidR="004D366F" w:rsidRDefault="004D366F" w:rsidP="00502246">
            <w:pPr>
              <w:snapToGrid w:val="0"/>
              <w:spacing w:before="120" w:after="120"/>
              <w:ind w:right="8"/>
              <w:rPr>
                <w:b/>
              </w:rPr>
            </w:pPr>
            <w:r>
              <w:rPr>
                <w:b/>
              </w:rPr>
              <w:t>Total correction rapport (sur 20 points)                                                Note ………</w:t>
            </w:r>
            <w:proofErr w:type="gramStart"/>
            <w:r>
              <w:rPr>
                <w:b/>
              </w:rPr>
              <w:t>./</w:t>
            </w:r>
            <w:proofErr w:type="gramEnd"/>
            <w:r>
              <w:rPr>
                <w:b/>
              </w:rPr>
              <w:t>20</w:t>
            </w:r>
          </w:p>
        </w:tc>
      </w:tr>
    </w:tbl>
    <w:p w:rsidR="004D366F" w:rsidRDefault="004D366F" w:rsidP="004D366F">
      <w:pPr>
        <w:ind w:left="1814" w:right="2098"/>
        <w:jc w:val="center"/>
      </w:pPr>
    </w:p>
    <w:p w:rsidR="004D366F" w:rsidRDefault="004D366F" w:rsidP="004D366F">
      <w:pPr>
        <w:pStyle w:val="En-tte"/>
        <w:rPr>
          <w:b/>
          <w:bCs/>
        </w:rPr>
      </w:pPr>
    </w:p>
    <w:p w:rsidR="004D366F" w:rsidRDefault="004D366F" w:rsidP="004D366F">
      <w:pPr>
        <w:pBdr>
          <w:top w:val="single" w:sz="4" w:space="1" w:color="000000"/>
          <w:left w:val="single" w:sz="4" w:space="4" w:color="000000"/>
          <w:bottom w:val="single" w:sz="4" w:space="1" w:color="000000"/>
          <w:right w:val="single" w:sz="4" w:space="4" w:color="000000"/>
        </w:pBdr>
        <w:spacing w:line="360" w:lineRule="auto"/>
        <w:jc w:val="center"/>
        <w:rPr>
          <w:b/>
          <w:bCs/>
          <w:sz w:val="36"/>
          <w:szCs w:val="36"/>
        </w:rPr>
      </w:pPr>
      <w:r>
        <w:rPr>
          <w:b/>
          <w:bCs/>
          <w:smallCaps/>
          <w:sz w:val="36"/>
          <w:szCs w:val="36"/>
          <w:lang w:val="en-GB"/>
        </w:rPr>
        <w:t xml:space="preserve">PLANNING DU STAGE </w:t>
      </w:r>
      <w:r>
        <w:rPr>
          <w:b/>
          <w:bCs/>
          <w:sz w:val="36"/>
          <w:szCs w:val="36"/>
        </w:rPr>
        <w:t>SRC 2</w:t>
      </w:r>
      <w:r>
        <w:rPr>
          <w:b/>
          <w:bCs/>
          <w:sz w:val="36"/>
          <w:szCs w:val="36"/>
          <w:vertAlign w:val="superscript"/>
        </w:rPr>
        <w:t xml:space="preserve"> </w:t>
      </w:r>
      <w:proofErr w:type="spellStart"/>
      <w:r>
        <w:rPr>
          <w:b/>
          <w:bCs/>
          <w:sz w:val="36"/>
          <w:szCs w:val="36"/>
          <w:vertAlign w:val="superscript"/>
        </w:rPr>
        <w:t>ème</w:t>
      </w:r>
      <w:proofErr w:type="spellEnd"/>
      <w:r>
        <w:rPr>
          <w:b/>
          <w:bCs/>
          <w:sz w:val="36"/>
          <w:szCs w:val="36"/>
        </w:rPr>
        <w:t xml:space="preserve"> Année</w:t>
      </w:r>
    </w:p>
    <w:p w:rsidR="004D366F" w:rsidRDefault="004D366F" w:rsidP="004D366F">
      <w:pPr>
        <w:spacing w:line="360" w:lineRule="auto"/>
        <w:jc w:val="center"/>
        <w:rPr>
          <w:b/>
          <w:caps/>
        </w:rPr>
      </w:pPr>
    </w:p>
    <w:p w:rsidR="004D366F" w:rsidRDefault="004D366F" w:rsidP="004D366F">
      <w:pPr>
        <w:spacing w:line="360" w:lineRule="auto"/>
        <w:jc w:val="center"/>
      </w:pPr>
    </w:p>
    <w:p w:rsidR="004D366F" w:rsidRDefault="004D366F" w:rsidP="004D366F"/>
    <w:tbl>
      <w:tblPr>
        <w:tblW w:w="0" w:type="auto"/>
        <w:tblInd w:w="108" w:type="dxa"/>
        <w:tblLayout w:type="fixed"/>
        <w:tblLook w:val="0000" w:firstRow="0" w:lastRow="0" w:firstColumn="0" w:lastColumn="0" w:noHBand="0" w:noVBand="0"/>
      </w:tblPr>
      <w:tblGrid>
        <w:gridCol w:w="3945"/>
        <w:gridCol w:w="5167"/>
      </w:tblGrid>
      <w:tr w:rsidR="006C5671">
        <w:tc>
          <w:tcPr>
            <w:tcW w:w="3945" w:type="dxa"/>
            <w:tcBorders>
              <w:top w:val="single" w:sz="4" w:space="0" w:color="000000"/>
              <w:left w:val="single" w:sz="4" w:space="0" w:color="000000"/>
              <w:bottom w:val="single" w:sz="4" w:space="0" w:color="000000"/>
            </w:tcBorders>
          </w:tcPr>
          <w:p w:rsidR="006C5671" w:rsidRDefault="006C5671" w:rsidP="00502246">
            <w:pPr>
              <w:snapToGrid w:val="0"/>
              <w:spacing w:before="181" w:after="181"/>
              <w:jc w:val="center"/>
              <w:rPr>
                <w:b/>
              </w:rPr>
            </w:pPr>
            <w:r>
              <w:rPr>
                <w:b/>
              </w:rPr>
              <w:t>Remise de la fiche de synthèse</w:t>
            </w:r>
          </w:p>
        </w:tc>
        <w:tc>
          <w:tcPr>
            <w:tcW w:w="5167" w:type="dxa"/>
            <w:tcBorders>
              <w:top w:val="single" w:sz="4" w:space="0" w:color="000000"/>
              <w:left w:val="single" w:sz="4" w:space="0" w:color="000000"/>
              <w:bottom w:val="single" w:sz="4" w:space="0" w:color="000000"/>
              <w:right w:val="single" w:sz="4" w:space="0" w:color="000000"/>
            </w:tcBorders>
            <w:vAlign w:val="center"/>
          </w:tcPr>
          <w:p w:rsidR="006C5671" w:rsidRDefault="006C5671" w:rsidP="00F3437F">
            <w:pPr>
              <w:snapToGrid w:val="0"/>
              <w:spacing w:before="181" w:after="181"/>
              <w:jc w:val="center"/>
              <w:rPr>
                <w:b/>
              </w:rPr>
            </w:pPr>
            <w:r>
              <w:rPr>
                <w:b/>
              </w:rPr>
              <w:t>Au plus tard le 3 février 2014</w:t>
            </w:r>
            <w:r w:rsidR="00D06A85">
              <w:rPr>
                <w:b/>
              </w:rPr>
              <w:t xml:space="preserve"> </w:t>
            </w:r>
          </w:p>
        </w:tc>
      </w:tr>
      <w:tr w:rsidR="004D366F">
        <w:tc>
          <w:tcPr>
            <w:tcW w:w="3945" w:type="dxa"/>
            <w:tcBorders>
              <w:top w:val="single" w:sz="4" w:space="0" w:color="000000"/>
              <w:left w:val="single" w:sz="4" w:space="0" w:color="000000"/>
              <w:bottom w:val="single" w:sz="4" w:space="0" w:color="000000"/>
            </w:tcBorders>
          </w:tcPr>
          <w:p w:rsidR="004D366F" w:rsidRDefault="004D366F" w:rsidP="00502246">
            <w:pPr>
              <w:snapToGrid w:val="0"/>
              <w:spacing w:before="181" w:after="181"/>
              <w:jc w:val="center"/>
              <w:rPr>
                <w:b/>
              </w:rPr>
            </w:pPr>
            <w:r>
              <w:rPr>
                <w:b/>
              </w:rPr>
              <w:t xml:space="preserve">(*) Remise de la </w:t>
            </w:r>
            <w:r>
              <w:rPr>
                <w:b/>
              </w:rPr>
              <w:br/>
              <w:t>convention de stage</w:t>
            </w:r>
          </w:p>
        </w:tc>
        <w:tc>
          <w:tcPr>
            <w:tcW w:w="5167" w:type="dxa"/>
            <w:tcBorders>
              <w:top w:val="single" w:sz="4" w:space="0" w:color="000000"/>
              <w:left w:val="single" w:sz="4" w:space="0" w:color="000000"/>
              <w:bottom w:val="single" w:sz="4" w:space="0" w:color="000000"/>
              <w:right w:val="single" w:sz="4" w:space="0" w:color="000000"/>
            </w:tcBorders>
            <w:vAlign w:val="center"/>
          </w:tcPr>
          <w:p w:rsidR="004D366F" w:rsidRDefault="004D366F" w:rsidP="00F3437F">
            <w:pPr>
              <w:snapToGrid w:val="0"/>
              <w:spacing w:before="181" w:after="181"/>
              <w:jc w:val="center"/>
              <w:rPr>
                <w:b/>
                <w:bCs/>
              </w:rPr>
            </w:pPr>
            <w:r>
              <w:rPr>
                <w:b/>
              </w:rPr>
              <w:t>au plus tard</w:t>
            </w:r>
            <w:r>
              <w:t xml:space="preserve"> le </w:t>
            </w:r>
            <w:r w:rsidR="006C5671">
              <w:t>17 février 2014</w:t>
            </w:r>
            <w:r w:rsidR="00D06A85">
              <w:t xml:space="preserve"> </w:t>
            </w:r>
          </w:p>
        </w:tc>
      </w:tr>
      <w:tr w:rsidR="004D366F">
        <w:tc>
          <w:tcPr>
            <w:tcW w:w="3945" w:type="dxa"/>
            <w:tcBorders>
              <w:top w:val="single" w:sz="4" w:space="0" w:color="000000"/>
              <w:left w:val="single" w:sz="4" w:space="0" w:color="000000"/>
              <w:bottom w:val="single" w:sz="4" w:space="0" w:color="000000"/>
            </w:tcBorders>
          </w:tcPr>
          <w:p w:rsidR="004D366F" w:rsidRDefault="004D366F" w:rsidP="00502246">
            <w:pPr>
              <w:snapToGrid w:val="0"/>
              <w:spacing w:before="181" w:after="181"/>
              <w:jc w:val="center"/>
              <w:rPr>
                <w:b/>
              </w:rPr>
            </w:pPr>
            <w:r>
              <w:rPr>
                <w:b/>
              </w:rPr>
              <w:t>Début du stage</w:t>
            </w:r>
          </w:p>
        </w:tc>
        <w:tc>
          <w:tcPr>
            <w:tcW w:w="5167" w:type="dxa"/>
            <w:tcBorders>
              <w:top w:val="single" w:sz="4" w:space="0" w:color="000000"/>
              <w:left w:val="single" w:sz="4" w:space="0" w:color="000000"/>
              <w:bottom w:val="single" w:sz="4" w:space="0" w:color="000000"/>
              <w:right w:val="single" w:sz="4" w:space="0" w:color="000000"/>
            </w:tcBorders>
            <w:vAlign w:val="center"/>
          </w:tcPr>
          <w:p w:rsidR="004D366F" w:rsidRPr="00FE4697" w:rsidRDefault="004D366F" w:rsidP="00DE05A0">
            <w:pPr>
              <w:snapToGrid w:val="0"/>
              <w:spacing w:before="181" w:after="181"/>
              <w:jc w:val="center"/>
              <w:rPr>
                <w:b/>
              </w:rPr>
            </w:pPr>
            <w:r w:rsidRPr="00FE4697">
              <w:rPr>
                <w:b/>
              </w:rPr>
              <w:t xml:space="preserve">le lundi </w:t>
            </w:r>
            <w:r w:rsidRPr="00FE4697">
              <w:rPr>
                <w:b/>
                <w:bCs/>
              </w:rPr>
              <w:t>1</w:t>
            </w:r>
            <w:r w:rsidR="006C5671">
              <w:rPr>
                <w:b/>
                <w:bCs/>
              </w:rPr>
              <w:t>4</w:t>
            </w:r>
            <w:r w:rsidRPr="00FE4697">
              <w:rPr>
                <w:b/>
                <w:bCs/>
              </w:rPr>
              <w:t>/04</w:t>
            </w:r>
            <w:r w:rsidRPr="00FE4697">
              <w:rPr>
                <w:b/>
              </w:rPr>
              <w:t>/201</w:t>
            </w:r>
            <w:r w:rsidR="006C5671">
              <w:rPr>
                <w:b/>
              </w:rPr>
              <w:t>4</w:t>
            </w:r>
          </w:p>
        </w:tc>
      </w:tr>
      <w:tr w:rsidR="004D366F">
        <w:tc>
          <w:tcPr>
            <w:tcW w:w="3945" w:type="dxa"/>
            <w:tcBorders>
              <w:top w:val="single" w:sz="4" w:space="0" w:color="000000"/>
              <w:left w:val="single" w:sz="4" w:space="0" w:color="000000"/>
              <w:bottom w:val="single" w:sz="4" w:space="0" w:color="000000"/>
            </w:tcBorders>
          </w:tcPr>
          <w:p w:rsidR="004D366F" w:rsidRDefault="004D366F" w:rsidP="00502246">
            <w:pPr>
              <w:snapToGrid w:val="0"/>
              <w:spacing w:before="181" w:after="181"/>
              <w:jc w:val="center"/>
              <w:rPr>
                <w:b/>
              </w:rPr>
            </w:pPr>
            <w:r>
              <w:rPr>
                <w:b/>
              </w:rPr>
              <w:t>Fin du stage</w:t>
            </w:r>
          </w:p>
        </w:tc>
        <w:tc>
          <w:tcPr>
            <w:tcW w:w="5167" w:type="dxa"/>
            <w:tcBorders>
              <w:top w:val="single" w:sz="4" w:space="0" w:color="000000"/>
              <w:left w:val="single" w:sz="4" w:space="0" w:color="000000"/>
              <w:bottom w:val="single" w:sz="4" w:space="0" w:color="000000"/>
              <w:right w:val="single" w:sz="4" w:space="0" w:color="000000"/>
            </w:tcBorders>
            <w:vAlign w:val="center"/>
          </w:tcPr>
          <w:p w:rsidR="004D366F" w:rsidRPr="00FE4697" w:rsidRDefault="00DE05A0" w:rsidP="006C5671">
            <w:pPr>
              <w:snapToGrid w:val="0"/>
              <w:spacing w:before="181" w:after="181"/>
              <w:jc w:val="center"/>
              <w:rPr>
                <w:b/>
              </w:rPr>
            </w:pPr>
            <w:r w:rsidRPr="00FE4697">
              <w:rPr>
                <w:b/>
              </w:rPr>
              <w:t xml:space="preserve">le </w:t>
            </w:r>
            <w:r w:rsidR="006C5671">
              <w:rPr>
                <w:b/>
              </w:rPr>
              <w:t xml:space="preserve">samedi </w:t>
            </w:r>
            <w:r w:rsidR="004D366F" w:rsidRPr="00FE4697">
              <w:rPr>
                <w:b/>
              </w:rPr>
              <w:t xml:space="preserve"> </w:t>
            </w:r>
            <w:r w:rsidR="006C5671">
              <w:rPr>
                <w:b/>
                <w:bCs/>
              </w:rPr>
              <w:t>14</w:t>
            </w:r>
            <w:r w:rsidR="004D366F" w:rsidRPr="00FE4697">
              <w:rPr>
                <w:b/>
                <w:bCs/>
              </w:rPr>
              <w:t>/0</w:t>
            </w:r>
            <w:r w:rsidR="006C5671">
              <w:rPr>
                <w:b/>
              </w:rPr>
              <w:t>6/2014</w:t>
            </w:r>
          </w:p>
        </w:tc>
      </w:tr>
      <w:tr w:rsidR="004D366F">
        <w:tc>
          <w:tcPr>
            <w:tcW w:w="3945" w:type="dxa"/>
            <w:tcBorders>
              <w:top w:val="single" w:sz="4" w:space="0" w:color="000000"/>
              <w:left w:val="single" w:sz="4" w:space="0" w:color="000000"/>
              <w:bottom w:val="single" w:sz="4" w:space="0" w:color="000000"/>
            </w:tcBorders>
          </w:tcPr>
          <w:p w:rsidR="004D366F" w:rsidRDefault="004D366F" w:rsidP="00502246">
            <w:pPr>
              <w:snapToGrid w:val="0"/>
              <w:spacing w:before="181" w:after="181"/>
              <w:jc w:val="center"/>
              <w:rPr>
                <w:b/>
              </w:rPr>
            </w:pPr>
            <w:r>
              <w:rPr>
                <w:b/>
                <w:sz w:val="20"/>
                <w:szCs w:val="20"/>
              </w:rPr>
              <w:t>(</w:t>
            </w:r>
            <w:r>
              <w:rPr>
                <w:rFonts w:ascii="Symbol" w:hAnsi="Symbol"/>
                <w:b/>
                <w:sz w:val="20"/>
                <w:szCs w:val="20"/>
              </w:rPr>
              <w:t></w:t>
            </w:r>
            <w:r>
              <w:rPr>
                <w:b/>
                <w:sz w:val="20"/>
                <w:szCs w:val="20"/>
              </w:rPr>
              <w:t>, ° )</w:t>
            </w:r>
            <w:r w:rsidR="006C5671">
              <w:rPr>
                <w:b/>
              </w:rPr>
              <w:t xml:space="preserve"> Rendu du rapport de stage électronique </w:t>
            </w:r>
            <w:r>
              <w:rPr>
                <w:b/>
              </w:rPr>
              <w:t xml:space="preserve"> de la fiche d’évaluation et d’un CD Rom</w:t>
            </w:r>
          </w:p>
        </w:tc>
        <w:tc>
          <w:tcPr>
            <w:tcW w:w="5167" w:type="dxa"/>
            <w:tcBorders>
              <w:top w:val="single" w:sz="4" w:space="0" w:color="000000"/>
              <w:left w:val="single" w:sz="4" w:space="0" w:color="000000"/>
              <w:bottom w:val="single" w:sz="4" w:space="0" w:color="000000"/>
              <w:right w:val="single" w:sz="4" w:space="0" w:color="000000"/>
            </w:tcBorders>
            <w:vAlign w:val="center"/>
          </w:tcPr>
          <w:p w:rsidR="004D366F" w:rsidRPr="00FE4697" w:rsidRDefault="004D366F" w:rsidP="006C5671">
            <w:pPr>
              <w:snapToGrid w:val="0"/>
              <w:spacing w:before="181" w:after="181"/>
              <w:jc w:val="center"/>
              <w:rPr>
                <w:b/>
              </w:rPr>
            </w:pPr>
            <w:r w:rsidRPr="00FE4697">
              <w:rPr>
                <w:b/>
              </w:rPr>
              <w:t xml:space="preserve">le </w:t>
            </w:r>
            <w:r w:rsidR="006C5671">
              <w:rPr>
                <w:b/>
              </w:rPr>
              <w:t xml:space="preserve">lundi </w:t>
            </w:r>
            <w:r w:rsidR="00DE05A0" w:rsidRPr="00FE4697">
              <w:rPr>
                <w:b/>
              </w:rPr>
              <w:t xml:space="preserve"> 1</w:t>
            </w:r>
            <w:r w:rsidR="006C5671">
              <w:rPr>
                <w:b/>
              </w:rPr>
              <w:t>6</w:t>
            </w:r>
            <w:r w:rsidRPr="00FE4697">
              <w:rPr>
                <w:b/>
              </w:rPr>
              <w:t>/06/201</w:t>
            </w:r>
            <w:r w:rsidR="006C5671">
              <w:rPr>
                <w:b/>
              </w:rPr>
              <w:t>4</w:t>
            </w:r>
          </w:p>
        </w:tc>
      </w:tr>
      <w:tr w:rsidR="004D366F">
        <w:tc>
          <w:tcPr>
            <w:tcW w:w="3945" w:type="dxa"/>
            <w:tcBorders>
              <w:top w:val="single" w:sz="4" w:space="0" w:color="000000"/>
              <w:left w:val="single" w:sz="4" w:space="0" w:color="000000"/>
              <w:bottom w:val="single" w:sz="4" w:space="0" w:color="000000"/>
            </w:tcBorders>
          </w:tcPr>
          <w:p w:rsidR="004D366F" w:rsidRDefault="004D366F" w:rsidP="00502246">
            <w:pPr>
              <w:snapToGrid w:val="0"/>
              <w:spacing w:before="181" w:after="181"/>
              <w:jc w:val="center"/>
              <w:rPr>
                <w:b/>
              </w:rPr>
            </w:pPr>
            <w:r>
              <w:rPr>
                <w:b/>
              </w:rPr>
              <w:t>Soutenance de stage</w:t>
            </w:r>
            <w:r w:rsidR="006C5671">
              <w:rPr>
                <w:b/>
              </w:rPr>
              <w:t xml:space="preserve"> et Rendu du rapport de stage papier  de la fiche d’évaluation et d’un CD Rom</w:t>
            </w:r>
          </w:p>
        </w:tc>
        <w:tc>
          <w:tcPr>
            <w:tcW w:w="5167" w:type="dxa"/>
            <w:tcBorders>
              <w:top w:val="single" w:sz="4" w:space="0" w:color="000000"/>
              <w:left w:val="single" w:sz="4" w:space="0" w:color="000000"/>
              <w:bottom w:val="single" w:sz="4" w:space="0" w:color="000000"/>
              <w:right w:val="single" w:sz="4" w:space="0" w:color="000000"/>
            </w:tcBorders>
            <w:vAlign w:val="center"/>
          </w:tcPr>
          <w:p w:rsidR="004D366F" w:rsidRDefault="004D366F" w:rsidP="006C5671">
            <w:pPr>
              <w:snapToGrid w:val="0"/>
              <w:spacing w:before="181" w:after="181"/>
              <w:jc w:val="center"/>
              <w:rPr>
                <w:b/>
              </w:rPr>
            </w:pPr>
            <w:r>
              <w:rPr>
                <w:b/>
              </w:rPr>
              <w:t xml:space="preserve">vendredi </w:t>
            </w:r>
            <w:r w:rsidR="006C5671">
              <w:rPr>
                <w:b/>
              </w:rPr>
              <w:t>20</w:t>
            </w:r>
            <w:r>
              <w:rPr>
                <w:b/>
              </w:rPr>
              <w:t>/06/201</w:t>
            </w:r>
            <w:r w:rsidR="006C5671">
              <w:rPr>
                <w:b/>
              </w:rPr>
              <w:t>4</w:t>
            </w:r>
          </w:p>
        </w:tc>
      </w:tr>
    </w:tbl>
    <w:p w:rsidR="004D366F" w:rsidRDefault="004D366F" w:rsidP="004D366F"/>
    <w:p w:rsidR="004D366F" w:rsidRDefault="004D366F" w:rsidP="004D366F"/>
    <w:p w:rsidR="004D366F" w:rsidRDefault="004D366F" w:rsidP="004D366F"/>
    <w:p w:rsidR="004D366F" w:rsidRDefault="004D366F" w:rsidP="004D366F">
      <w:pPr>
        <w:jc w:val="both"/>
      </w:pPr>
      <w:r>
        <w:t xml:space="preserve">(*) : </w:t>
      </w:r>
      <w:r>
        <w:rPr>
          <w:b/>
          <w:smallCaps/>
          <w:u w:val="single"/>
        </w:rPr>
        <w:t>Important :</w:t>
      </w:r>
      <w:r>
        <w:t xml:space="preserve"> Nous vous informons qu’aucun délai supplémentaire ne sera accordé. Toute convention remise après le </w:t>
      </w:r>
      <w:r w:rsidR="00F3437F">
        <w:rPr>
          <w:b/>
          <w:bCs/>
        </w:rPr>
        <w:t>17/02/2014</w:t>
      </w:r>
      <w:r>
        <w:t>, entrainera automatiquement un stage durant l’été et une soutenance en Septembre 201</w:t>
      </w:r>
      <w:r w:rsidR="005E636F">
        <w:t>3</w:t>
      </w:r>
      <w:r>
        <w:t>.</w:t>
      </w:r>
    </w:p>
    <w:p w:rsidR="004D366F" w:rsidRDefault="004D366F" w:rsidP="004D366F"/>
    <w:p w:rsidR="004D366F" w:rsidRDefault="004D366F" w:rsidP="004D366F">
      <w:pPr>
        <w:jc w:val="both"/>
      </w:pPr>
      <w:r>
        <w:t>(</w:t>
      </w:r>
      <w:r>
        <w:rPr>
          <w:rFonts w:ascii="Symbol" w:hAnsi="Symbol"/>
          <w:b/>
          <w:sz w:val="20"/>
          <w:szCs w:val="20"/>
        </w:rPr>
        <w:t></w:t>
      </w:r>
      <w:r>
        <w:rPr>
          <w:b/>
          <w:sz w:val="20"/>
          <w:szCs w:val="20"/>
        </w:rPr>
        <w:t xml:space="preserve">) : </w:t>
      </w:r>
      <w:r>
        <w:t>1 point de pénalité par jour de retard sera retenu sur la note du cahier des charges et idem pour le rendu du rapport de stage.</w:t>
      </w:r>
    </w:p>
    <w:p w:rsidR="004D366F" w:rsidRDefault="004D366F" w:rsidP="004D366F"/>
    <w:p w:rsidR="004D366F" w:rsidRDefault="004D366F" w:rsidP="004D366F">
      <w:r>
        <w:t>(°) : Le rendu du rapport de stage doit être accompagné de :</w:t>
      </w:r>
    </w:p>
    <w:p w:rsidR="004D366F" w:rsidRDefault="004D366F" w:rsidP="004D366F">
      <w:pPr>
        <w:widowControl w:val="0"/>
        <w:numPr>
          <w:ilvl w:val="0"/>
          <w:numId w:val="3"/>
        </w:numPr>
        <w:tabs>
          <w:tab w:val="left" w:pos="0"/>
          <w:tab w:val="left" w:pos="780"/>
        </w:tabs>
        <w:spacing w:before="120"/>
        <w:jc w:val="both"/>
      </w:pPr>
      <w:r>
        <w:t>la fiche d’évaluation dument complétée et signée par le tuteur de stage en entreprise,</w:t>
      </w:r>
    </w:p>
    <w:p w:rsidR="004D366F" w:rsidRDefault="004D366F" w:rsidP="004D366F">
      <w:pPr>
        <w:jc w:val="both"/>
      </w:pPr>
    </w:p>
    <w:p w:rsidR="005E636F" w:rsidRDefault="005E636F" w:rsidP="004D366F">
      <w:pPr>
        <w:jc w:val="both"/>
      </w:pPr>
    </w:p>
    <w:p w:rsidR="005E636F" w:rsidRDefault="005E636F" w:rsidP="004D366F">
      <w:pPr>
        <w:jc w:val="both"/>
      </w:pPr>
    </w:p>
    <w:p w:rsidR="005E636F" w:rsidRDefault="005E636F" w:rsidP="004D366F">
      <w:pPr>
        <w:jc w:val="both"/>
      </w:pPr>
    </w:p>
    <w:p w:rsidR="005E636F" w:rsidRDefault="005E636F" w:rsidP="004D366F">
      <w:pPr>
        <w:jc w:val="both"/>
      </w:pPr>
    </w:p>
    <w:p w:rsidR="005E636F" w:rsidRDefault="005E636F" w:rsidP="004D366F">
      <w:pPr>
        <w:jc w:val="both"/>
      </w:pPr>
    </w:p>
    <w:p w:rsidR="005E636F" w:rsidRDefault="005E636F" w:rsidP="004D366F">
      <w:pPr>
        <w:jc w:val="both"/>
      </w:pPr>
    </w:p>
    <w:p w:rsidR="005E636F" w:rsidRDefault="005E636F" w:rsidP="004D366F">
      <w:pPr>
        <w:jc w:val="both"/>
      </w:pPr>
    </w:p>
    <w:p w:rsidR="005E636F" w:rsidRDefault="005E636F" w:rsidP="004D366F">
      <w:pPr>
        <w:jc w:val="both"/>
      </w:pPr>
    </w:p>
    <w:p w:rsidR="005E636F" w:rsidRDefault="005E636F" w:rsidP="004D366F">
      <w:pPr>
        <w:jc w:val="both"/>
      </w:pPr>
    </w:p>
    <w:p w:rsidR="005E636F" w:rsidRDefault="005E636F" w:rsidP="004D366F">
      <w:pPr>
        <w:jc w:val="both"/>
      </w:pPr>
    </w:p>
    <w:p w:rsidR="004D366F" w:rsidRDefault="004D366F" w:rsidP="004D366F">
      <w:pPr>
        <w:pStyle w:val="En-tte"/>
        <w:jc w:val="center"/>
        <w:rPr>
          <w:b/>
          <w:bCs/>
        </w:rPr>
      </w:pPr>
    </w:p>
    <w:p w:rsidR="004D366F" w:rsidRDefault="004D366F" w:rsidP="004D366F">
      <w:pPr>
        <w:pStyle w:val="En-tte"/>
        <w:jc w:val="center"/>
        <w:rPr>
          <w:b/>
          <w:bCs/>
        </w:rPr>
      </w:pPr>
    </w:p>
    <w:p w:rsidR="004D366F" w:rsidRDefault="004D366F" w:rsidP="004D366F">
      <w:pPr>
        <w:pStyle w:val="En-tte"/>
        <w:jc w:val="center"/>
        <w:rPr>
          <w:b/>
          <w:bCs/>
        </w:rPr>
      </w:pPr>
    </w:p>
    <w:p w:rsidR="00502246" w:rsidRDefault="00502246" w:rsidP="004D366F">
      <w:pPr>
        <w:pStyle w:val="En-tte"/>
        <w:jc w:val="center"/>
        <w:rPr>
          <w:b/>
          <w:bCs/>
        </w:rPr>
      </w:pPr>
    </w:p>
    <w:p w:rsidR="00502246" w:rsidRDefault="00502246" w:rsidP="004D366F">
      <w:pPr>
        <w:pStyle w:val="En-tte"/>
        <w:jc w:val="center"/>
        <w:rPr>
          <w:b/>
          <w:bCs/>
        </w:rPr>
      </w:pPr>
    </w:p>
    <w:p w:rsidR="00502246" w:rsidRDefault="00502246" w:rsidP="004D366F">
      <w:pPr>
        <w:pStyle w:val="En-tte"/>
        <w:jc w:val="center"/>
        <w:rPr>
          <w:b/>
          <w:bCs/>
        </w:rPr>
      </w:pPr>
    </w:p>
    <w:p w:rsidR="00502246" w:rsidRDefault="00502246" w:rsidP="004D366F">
      <w:pPr>
        <w:pStyle w:val="En-tte"/>
        <w:jc w:val="center"/>
        <w:rPr>
          <w:b/>
          <w:bCs/>
        </w:rPr>
      </w:pPr>
    </w:p>
    <w:p w:rsidR="004D366F" w:rsidRDefault="004D366F" w:rsidP="004D366F">
      <w:pPr>
        <w:pStyle w:val="En-tte"/>
        <w:jc w:val="center"/>
        <w:rPr>
          <w:b/>
          <w:bCs/>
        </w:rPr>
      </w:pPr>
    </w:p>
    <w:p w:rsidR="004D366F" w:rsidRDefault="004D366F" w:rsidP="004D366F">
      <w:pPr>
        <w:ind w:left="2835" w:right="2833"/>
        <w:jc w:val="center"/>
      </w:pPr>
    </w:p>
    <w:p w:rsidR="004D366F" w:rsidRDefault="004D366F" w:rsidP="004D366F">
      <w:pPr>
        <w:pBdr>
          <w:top w:val="single" w:sz="4" w:space="1" w:color="000000"/>
          <w:left w:val="single" w:sz="4" w:space="4" w:color="000000"/>
          <w:bottom w:val="single" w:sz="4" w:space="1" w:color="000000"/>
          <w:right w:val="single" w:sz="4" w:space="4" w:color="000000"/>
        </w:pBdr>
        <w:ind w:left="2835" w:right="2833"/>
        <w:jc w:val="center"/>
      </w:pPr>
    </w:p>
    <w:p w:rsidR="004D366F" w:rsidRDefault="004D366F" w:rsidP="004D366F">
      <w:pPr>
        <w:pBdr>
          <w:top w:val="single" w:sz="4" w:space="1" w:color="000000"/>
          <w:left w:val="single" w:sz="4" w:space="4" w:color="000000"/>
          <w:bottom w:val="single" w:sz="4" w:space="1" w:color="000000"/>
          <w:right w:val="single" w:sz="4" w:space="4" w:color="000000"/>
        </w:pBdr>
        <w:ind w:left="2835" w:right="2833"/>
        <w:jc w:val="center"/>
        <w:rPr>
          <w:b/>
        </w:rPr>
      </w:pPr>
      <w:r>
        <w:rPr>
          <w:b/>
        </w:rPr>
        <w:t xml:space="preserve">Grille de notation du </w:t>
      </w:r>
    </w:p>
    <w:p w:rsidR="004D366F" w:rsidRDefault="004D366F" w:rsidP="004D366F">
      <w:pPr>
        <w:pBdr>
          <w:top w:val="single" w:sz="4" w:space="1" w:color="000000"/>
          <w:left w:val="single" w:sz="4" w:space="4" w:color="000000"/>
          <w:bottom w:val="single" w:sz="4" w:space="1" w:color="000000"/>
          <w:right w:val="single" w:sz="4" w:space="4" w:color="000000"/>
        </w:pBdr>
        <w:ind w:left="2835" w:right="2833"/>
        <w:jc w:val="center"/>
        <w:rPr>
          <w:b/>
        </w:rPr>
      </w:pPr>
      <w:proofErr w:type="gramStart"/>
      <w:r>
        <w:rPr>
          <w:b/>
        </w:rPr>
        <w:t>rapport</w:t>
      </w:r>
      <w:proofErr w:type="gramEnd"/>
      <w:r>
        <w:rPr>
          <w:b/>
        </w:rPr>
        <w:t xml:space="preserve"> de stage SRC 2</w:t>
      </w:r>
    </w:p>
    <w:p w:rsidR="004D366F" w:rsidRDefault="004D366F" w:rsidP="004D366F">
      <w:pPr>
        <w:pBdr>
          <w:top w:val="single" w:sz="4" w:space="1" w:color="000000"/>
          <w:left w:val="single" w:sz="4" w:space="4" w:color="000000"/>
          <w:bottom w:val="single" w:sz="4" w:space="1" w:color="000000"/>
          <w:right w:val="single" w:sz="4" w:space="4" w:color="000000"/>
        </w:pBdr>
        <w:ind w:left="2835" w:right="2833"/>
        <w:jc w:val="center"/>
      </w:pPr>
    </w:p>
    <w:p w:rsidR="004D366F" w:rsidRDefault="004D366F" w:rsidP="004D366F"/>
    <w:p w:rsidR="00522EB8" w:rsidRDefault="004D366F" w:rsidP="004D366F">
      <w:pPr>
        <w:spacing w:before="120" w:after="120"/>
        <w:rPr>
          <w:b/>
          <w:bCs/>
        </w:rPr>
      </w:pPr>
      <w:r>
        <w:rPr>
          <w:b/>
          <w:bCs/>
        </w:rPr>
        <w:t>Nom et prénom de l’étudiant :</w:t>
      </w:r>
      <w:r>
        <w:rPr>
          <w:b/>
          <w:bCs/>
        </w:rPr>
        <w:tab/>
      </w:r>
      <w:r>
        <w:rPr>
          <w:b/>
          <w:bCs/>
        </w:rPr>
        <w:tab/>
      </w:r>
      <w:r>
        <w:rPr>
          <w:b/>
          <w:bCs/>
        </w:rPr>
        <w:tab/>
      </w:r>
      <w:r>
        <w:rPr>
          <w:b/>
          <w:bCs/>
        </w:rPr>
        <w:tab/>
      </w:r>
      <w:r>
        <w:rPr>
          <w:b/>
          <w:bCs/>
        </w:rPr>
        <w:tab/>
      </w:r>
      <w:r>
        <w:rPr>
          <w:b/>
          <w:bCs/>
        </w:rPr>
        <w:tab/>
        <w:t xml:space="preserve">       </w:t>
      </w:r>
    </w:p>
    <w:p w:rsidR="004D366F" w:rsidRDefault="004D366F" w:rsidP="004D366F">
      <w:pPr>
        <w:spacing w:before="120" w:after="120"/>
        <w:rPr>
          <w:b/>
          <w:bCs/>
        </w:rPr>
      </w:pPr>
      <w:r>
        <w:rPr>
          <w:b/>
          <w:bCs/>
        </w:rPr>
        <w:t>Nom de l’entreprise :</w:t>
      </w:r>
    </w:p>
    <w:p w:rsidR="004D366F" w:rsidRDefault="004D366F" w:rsidP="004D366F">
      <w:pPr>
        <w:spacing w:before="120" w:after="120"/>
        <w:rPr>
          <w:b/>
          <w:bCs/>
        </w:rPr>
      </w:pPr>
      <w:r>
        <w:rPr>
          <w:b/>
          <w:bCs/>
        </w:rPr>
        <w:t>Nom du correcteur :</w:t>
      </w:r>
    </w:p>
    <w:p w:rsidR="004D366F" w:rsidRDefault="004D366F" w:rsidP="004D366F"/>
    <w:tbl>
      <w:tblPr>
        <w:tblW w:w="0" w:type="auto"/>
        <w:tblInd w:w="-25" w:type="dxa"/>
        <w:tblLayout w:type="fixed"/>
        <w:tblCellMar>
          <w:left w:w="70" w:type="dxa"/>
          <w:right w:w="70" w:type="dxa"/>
        </w:tblCellMar>
        <w:tblLook w:val="0000" w:firstRow="0" w:lastRow="0" w:firstColumn="0" w:lastColumn="0" w:noHBand="0" w:noVBand="0"/>
      </w:tblPr>
      <w:tblGrid>
        <w:gridCol w:w="7441"/>
        <w:gridCol w:w="1819"/>
      </w:tblGrid>
      <w:tr w:rsidR="004D366F">
        <w:tc>
          <w:tcPr>
            <w:tcW w:w="7441" w:type="dxa"/>
            <w:tcBorders>
              <w:top w:val="single" w:sz="4" w:space="0" w:color="000000"/>
              <w:left w:val="single" w:sz="4" w:space="0" w:color="000000"/>
              <w:bottom w:val="single" w:sz="8" w:space="0" w:color="000000"/>
            </w:tcBorders>
          </w:tcPr>
          <w:p w:rsidR="004D366F" w:rsidRDefault="004D366F" w:rsidP="00502246">
            <w:pPr>
              <w:snapToGrid w:val="0"/>
              <w:spacing w:before="120" w:after="120"/>
              <w:jc w:val="center"/>
              <w:rPr>
                <w:b/>
              </w:rPr>
            </w:pPr>
            <w:r>
              <w:rPr>
                <w:b/>
              </w:rPr>
              <w:t>Critères</w:t>
            </w:r>
          </w:p>
        </w:tc>
        <w:tc>
          <w:tcPr>
            <w:tcW w:w="1819" w:type="dxa"/>
            <w:tcBorders>
              <w:top w:val="single" w:sz="4" w:space="0" w:color="000000"/>
              <w:left w:val="single" w:sz="4" w:space="0" w:color="000000"/>
              <w:bottom w:val="single" w:sz="8" w:space="0" w:color="000000"/>
              <w:right w:val="single" w:sz="4" w:space="0" w:color="000000"/>
            </w:tcBorders>
          </w:tcPr>
          <w:p w:rsidR="004D366F" w:rsidRDefault="004D366F" w:rsidP="00502246">
            <w:pPr>
              <w:snapToGrid w:val="0"/>
              <w:spacing w:before="120" w:after="120"/>
              <w:jc w:val="center"/>
              <w:rPr>
                <w:b/>
              </w:rPr>
            </w:pPr>
            <w:r>
              <w:rPr>
                <w:b/>
              </w:rPr>
              <w:t>Notes</w:t>
            </w:r>
          </w:p>
        </w:tc>
      </w:tr>
      <w:tr w:rsidR="004D366F">
        <w:tc>
          <w:tcPr>
            <w:tcW w:w="9260" w:type="dxa"/>
            <w:gridSpan w:val="2"/>
            <w:tcBorders>
              <w:top w:val="single" w:sz="8" w:space="0" w:color="000000"/>
              <w:left w:val="single" w:sz="4" w:space="0" w:color="000000"/>
              <w:bottom w:val="single" w:sz="4" w:space="0" w:color="000000"/>
              <w:right w:val="single" w:sz="4" w:space="0" w:color="000000"/>
            </w:tcBorders>
          </w:tcPr>
          <w:p w:rsidR="004D366F" w:rsidRDefault="004D366F" w:rsidP="00502246">
            <w:pPr>
              <w:snapToGrid w:val="0"/>
              <w:spacing w:before="120" w:after="120"/>
              <w:rPr>
                <w:b/>
              </w:rPr>
            </w:pPr>
            <w:r>
              <w:rPr>
                <w:b/>
              </w:rPr>
              <w:t>Forme (sur 6 points)</w:t>
            </w:r>
          </w:p>
        </w:tc>
      </w:tr>
      <w:tr w:rsidR="004D366F">
        <w:tc>
          <w:tcPr>
            <w:tcW w:w="7441" w:type="dxa"/>
            <w:tcBorders>
              <w:left w:val="single" w:sz="4" w:space="0" w:color="000000"/>
              <w:bottom w:val="single" w:sz="4" w:space="0" w:color="000000"/>
            </w:tcBorders>
          </w:tcPr>
          <w:p w:rsidR="004D366F" w:rsidRDefault="004D366F" w:rsidP="00502246">
            <w:pPr>
              <w:snapToGrid w:val="0"/>
              <w:spacing w:before="120" w:after="120"/>
            </w:pPr>
            <w:r>
              <w:t>Présentation générale du rapport (Couverture, page de garde, synthèse, sommaire, pagination, en-tête et pied de page…)</w:t>
            </w:r>
          </w:p>
        </w:tc>
        <w:tc>
          <w:tcPr>
            <w:tcW w:w="1819" w:type="dxa"/>
            <w:tcBorders>
              <w:left w:val="single" w:sz="4" w:space="0" w:color="000000"/>
              <w:bottom w:val="single" w:sz="4" w:space="0" w:color="000000"/>
              <w:right w:val="single" w:sz="4" w:space="0" w:color="000000"/>
            </w:tcBorders>
          </w:tcPr>
          <w:p w:rsidR="004D366F" w:rsidRDefault="004D366F" w:rsidP="00502246">
            <w:pPr>
              <w:snapToGrid w:val="0"/>
              <w:spacing w:before="120" w:after="120"/>
              <w:jc w:val="center"/>
            </w:pPr>
            <w:r>
              <w:t>/1</w:t>
            </w:r>
          </w:p>
        </w:tc>
      </w:tr>
      <w:tr w:rsidR="004D366F">
        <w:tc>
          <w:tcPr>
            <w:tcW w:w="7441" w:type="dxa"/>
            <w:tcBorders>
              <w:left w:val="single" w:sz="4" w:space="0" w:color="000000"/>
              <w:bottom w:val="single" w:sz="4" w:space="0" w:color="000000"/>
            </w:tcBorders>
          </w:tcPr>
          <w:p w:rsidR="004D366F" w:rsidRDefault="004D366F" w:rsidP="00502246">
            <w:pPr>
              <w:snapToGrid w:val="0"/>
              <w:spacing w:before="120" w:after="120"/>
            </w:pPr>
            <w:r>
              <w:t>Organisation des chapitres et ordonnancement des informations</w:t>
            </w:r>
          </w:p>
        </w:tc>
        <w:tc>
          <w:tcPr>
            <w:tcW w:w="1819" w:type="dxa"/>
            <w:tcBorders>
              <w:left w:val="single" w:sz="4" w:space="0" w:color="000000"/>
              <w:bottom w:val="single" w:sz="4" w:space="0" w:color="000000"/>
              <w:right w:val="single" w:sz="4" w:space="0" w:color="000000"/>
            </w:tcBorders>
          </w:tcPr>
          <w:p w:rsidR="004D366F" w:rsidRDefault="004D366F" w:rsidP="00502246">
            <w:pPr>
              <w:snapToGrid w:val="0"/>
              <w:spacing w:before="120" w:after="120"/>
              <w:jc w:val="center"/>
            </w:pPr>
            <w:r>
              <w:t>/1</w:t>
            </w:r>
          </w:p>
        </w:tc>
      </w:tr>
      <w:tr w:rsidR="004D366F">
        <w:tc>
          <w:tcPr>
            <w:tcW w:w="7441" w:type="dxa"/>
            <w:tcBorders>
              <w:left w:val="single" w:sz="4" w:space="0" w:color="000000"/>
              <w:bottom w:val="single" w:sz="4" w:space="0" w:color="000000"/>
            </w:tcBorders>
          </w:tcPr>
          <w:p w:rsidR="004D366F" w:rsidRDefault="004D366F" w:rsidP="00502246">
            <w:pPr>
              <w:snapToGrid w:val="0"/>
              <w:spacing w:before="120" w:after="120"/>
            </w:pPr>
            <w:r>
              <w:t>Orthographe</w:t>
            </w:r>
          </w:p>
        </w:tc>
        <w:tc>
          <w:tcPr>
            <w:tcW w:w="1819" w:type="dxa"/>
            <w:tcBorders>
              <w:left w:val="single" w:sz="4" w:space="0" w:color="000000"/>
              <w:bottom w:val="single" w:sz="4" w:space="0" w:color="000000"/>
              <w:right w:val="single" w:sz="4" w:space="0" w:color="000000"/>
            </w:tcBorders>
          </w:tcPr>
          <w:p w:rsidR="004D366F" w:rsidRDefault="004D366F" w:rsidP="00502246">
            <w:pPr>
              <w:snapToGrid w:val="0"/>
              <w:spacing w:before="120" w:after="120"/>
              <w:jc w:val="center"/>
            </w:pPr>
            <w:r>
              <w:t>/2</w:t>
            </w:r>
          </w:p>
        </w:tc>
      </w:tr>
      <w:tr w:rsidR="004D366F">
        <w:tc>
          <w:tcPr>
            <w:tcW w:w="7441" w:type="dxa"/>
            <w:tcBorders>
              <w:left w:val="single" w:sz="4" w:space="0" w:color="000000"/>
              <w:bottom w:val="single" w:sz="4" w:space="0" w:color="000000"/>
            </w:tcBorders>
          </w:tcPr>
          <w:p w:rsidR="004D366F" w:rsidRDefault="004D366F" w:rsidP="00502246">
            <w:pPr>
              <w:snapToGrid w:val="0"/>
              <w:spacing w:before="120" w:after="120"/>
            </w:pPr>
            <w:r>
              <w:t>Style de rédaction et intérêt de la lecture</w:t>
            </w:r>
          </w:p>
        </w:tc>
        <w:tc>
          <w:tcPr>
            <w:tcW w:w="1819" w:type="dxa"/>
            <w:tcBorders>
              <w:left w:val="single" w:sz="4" w:space="0" w:color="000000"/>
              <w:bottom w:val="single" w:sz="4" w:space="0" w:color="000000"/>
              <w:right w:val="single" w:sz="4" w:space="0" w:color="000000"/>
            </w:tcBorders>
          </w:tcPr>
          <w:p w:rsidR="004D366F" w:rsidRDefault="004D366F" w:rsidP="00502246">
            <w:pPr>
              <w:snapToGrid w:val="0"/>
              <w:spacing w:before="120" w:after="120"/>
              <w:jc w:val="center"/>
            </w:pPr>
            <w:r>
              <w:t>/2</w:t>
            </w:r>
          </w:p>
        </w:tc>
      </w:tr>
      <w:tr w:rsidR="004D366F">
        <w:tc>
          <w:tcPr>
            <w:tcW w:w="9260" w:type="dxa"/>
            <w:gridSpan w:val="2"/>
            <w:tcBorders>
              <w:top w:val="single" w:sz="4" w:space="0" w:color="000000"/>
              <w:left w:val="single" w:sz="4" w:space="0" w:color="000000"/>
              <w:bottom w:val="single" w:sz="8" w:space="0" w:color="000000"/>
              <w:right w:val="single" w:sz="4" w:space="0" w:color="000000"/>
            </w:tcBorders>
          </w:tcPr>
          <w:p w:rsidR="004D366F" w:rsidRDefault="004D366F" w:rsidP="00502246">
            <w:pPr>
              <w:snapToGrid w:val="0"/>
              <w:spacing w:before="120" w:after="120"/>
              <w:ind w:right="716"/>
              <w:jc w:val="right"/>
              <w:rPr>
                <w:b/>
              </w:rPr>
            </w:pPr>
          </w:p>
        </w:tc>
      </w:tr>
      <w:tr w:rsidR="004D366F">
        <w:tc>
          <w:tcPr>
            <w:tcW w:w="9260" w:type="dxa"/>
            <w:gridSpan w:val="2"/>
            <w:tcBorders>
              <w:top w:val="single" w:sz="8" w:space="0" w:color="000000"/>
              <w:left w:val="single" w:sz="4" w:space="0" w:color="000000"/>
              <w:bottom w:val="single" w:sz="4" w:space="0" w:color="000000"/>
              <w:right w:val="single" w:sz="4" w:space="0" w:color="000000"/>
            </w:tcBorders>
          </w:tcPr>
          <w:p w:rsidR="004D366F" w:rsidRDefault="004D366F" w:rsidP="00502246">
            <w:pPr>
              <w:snapToGrid w:val="0"/>
              <w:spacing w:before="120" w:after="120"/>
              <w:rPr>
                <w:b/>
              </w:rPr>
            </w:pPr>
            <w:r>
              <w:rPr>
                <w:b/>
              </w:rPr>
              <w:t>Contenu (sur 14 points)</w:t>
            </w:r>
          </w:p>
        </w:tc>
      </w:tr>
      <w:tr w:rsidR="004D366F">
        <w:tc>
          <w:tcPr>
            <w:tcW w:w="7441" w:type="dxa"/>
            <w:tcBorders>
              <w:left w:val="single" w:sz="4" w:space="0" w:color="000000"/>
              <w:bottom w:val="single" w:sz="4" w:space="0" w:color="000000"/>
            </w:tcBorders>
          </w:tcPr>
          <w:p w:rsidR="004D366F" w:rsidRDefault="004D366F" w:rsidP="00502246">
            <w:pPr>
              <w:snapToGrid w:val="0"/>
              <w:spacing w:before="120" w:after="120"/>
            </w:pPr>
            <w:r>
              <w:t>Problème posé (besoin entreprise, cahier des charges …)</w:t>
            </w:r>
          </w:p>
        </w:tc>
        <w:tc>
          <w:tcPr>
            <w:tcW w:w="1819" w:type="dxa"/>
            <w:tcBorders>
              <w:left w:val="single" w:sz="4" w:space="0" w:color="000000"/>
              <w:bottom w:val="single" w:sz="4" w:space="0" w:color="000000"/>
              <w:right w:val="single" w:sz="4" w:space="0" w:color="000000"/>
            </w:tcBorders>
          </w:tcPr>
          <w:p w:rsidR="004D366F" w:rsidRDefault="004D366F" w:rsidP="00502246">
            <w:pPr>
              <w:snapToGrid w:val="0"/>
              <w:spacing w:before="120" w:after="120"/>
              <w:jc w:val="center"/>
            </w:pPr>
            <w:r>
              <w:t>/3</w:t>
            </w:r>
          </w:p>
        </w:tc>
      </w:tr>
      <w:tr w:rsidR="004D366F">
        <w:tc>
          <w:tcPr>
            <w:tcW w:w="7441" w:type="dxa"/>
            <w:tcBorders>
              <w:left w:val="single" w:sz="4" w:space="0" w:color="000000"/>
              <w:bottom w:val="single" w:sz="4" w:space="0" w:color="000000"/>
            </w:tcBorders>
          </w:tcPr>
          <w:p w:rsidR="004D366F" w:rsidRDefault="004D366F" w:rsidP="00502246">
            <w:pPr>
              <w:snapToGrid w:val="0"/>
              <w:spacing w:before="120" w:after="120"/>
            </w:pPr>
            <w:r>
              <w:t>Journal de bord</w:t>
            </w:r>
          </w:p>
        </w:tc>
        <w:tc>
          <w:tcPr>
            <w:tcW w:w="1819" w:type="dxa"/>
            <w:tcBorders>
              <w:left w:val="single" w:sz="4" w:space="0" w:color="000000"/>
              <w:bottom w:val="single" w:sz="4" w:space="0" w:color="000000"/>
              <w:right w:val="single" w:sz="4" w:space="0" w:color="000000"/>
            </w:tcBorders>
          </w:tcPr>
          <w:p w:rsidR="004D366F" w:rsidRDefault="004D366F" w:rsidP="00502246">
            <w:pPr>
              <w:snapToGrid w:val="0"/>
              <w:spacing w:before="120" w:after="120"/>
              <w:jc w:val="center"/>
            </w:pPr>
            <w:r>
              <w:t>/1</w:t>
            </w:r>
          </w:p>
        </w:tc>
      </w:tr>
      <w:tr w:rsidR="004D366F">
        <w:tc>
          <w:tcPr>
            <w:tcW w:w="7441" w:type="dxa"/>
            <w:tcBorders>
              <w:left w:val="single" w:sz="4" w:space="0" w:color="000000"/>
              <w:bottom w:val="single" w:sz="4" w:space="0" w:color="000000"/>
            </w:tcBorders>
          </w:tcPr>
          <w:p w:rsidR="004D366F" w:rsidRDefault="004D366F" w:rsidP="00502246">
            <w:pPr>
              <w:snapToGrid w:val="0"/>
              <w:spacing w:before="120" w:after="120"/>
            </w:pPr>
            <w:r>
              <w:t>Présentation du travail réalisé (solution adoptée, démarche …)</w:t>
            </w:r>
          </w:p>
        </w:tc>
        <w:tc>
          <w:tcPr>
            <w:tcW w:w="1819" w:type="dxa"/>
            <w:tcBorders>
              <w:left w:val="single" w:sz="4" w:space="0" w:color="000000"/>
              <w:bottom w:val="single" w:sz="4" w:space="0" w:color="000000"/>
              <w:right w:val="single" w:sz="4" w:space="0" w:color="000000"/>
            </w:tcBorders>
          </w:tcPr>
          <w:p w:rsidR="004D366F" w:rsidRDefault="004D366F" w:rsidP="00502246">
            <w:pPr>
              <w:snapToGrid w:val="0"/>
              <w:spacing w:before="120" w:after="120"/>
              <w:jc w:val="center"/>
            </w:pPr>
            <w:r>
              <w:t>/4</w:t>
            </w:r>
          </w:p>
        </w:tc>
      </w:tr>
      <w:tr w:rsidR="004D366F">
        <w:tc>
          <w:tcPr>
            <w:tcW w:w="7441" w:type="dxa"/>
            <w:tcBorders>
              <w:left w:val="single" w:sz="4" w:space="0" w:color="000000"/>
              <w:bottom w:val="single" w:sz="4" w:space="0" w:color="000000"/>
            </w:tcBorders>
          </w:tcPr>
          <w:p w:rsidR="004D366F" w:rsidRDefault="004D366F" w:rsidP="00502246">
            <w:pPr>
              <w:snapToGrid w:val="0"/>
              <w:spacing w:before="120" w:after="120"/>
            </w:pPr>
            <w:r>
              <w:t>Résultats et expression des contraintes rencontrées</w:t>
            </w:r>
          </w:p>
        </w:tc>
        <w:tc>
          <w:tcPr>
            <w:tcW w:w="1819" w:type="dxa"/>
            <w:tcBorders>
              <w:left w:val="single" w:sz="4" w:space="0" w:color="000000"/>
              <w:bottom w:val="single" w:sz="4" w:space="0" w:color="000000"/>
              <w:right w:val="single" w:sz="4" w:space="0" w:color="000000"/>
            </w:tcBorders>
          </w:tcPr>
          <w:p w:rsidR="004D366F" w:rsidRDefault="004D366F" w:rsidP="00502246">
            <w:pPr>
              <w:snapToGrid w:val="0"/>
              <w:spacing w:before="120" w:after="120"/>
              <w:jc w:val="center"/>
            </w:pPr>
            <w:r>
              <w:t>/4</w:t>
            </w:r>
          </w:p>
        </w:tc>
      </w:tr>
      <w:tr w:rsidR="004D366F">
        <w:trPr>
          <w:trHeight w:val="476"/>
        </w:trPr>
        <w:tc>
          <w:tcPr>
            <w:tcW w:w="7441" w:type="dxa"/>
            <w:tcBorders>
              <w:left w:val="single" w:sz="4" w:space="0" w:color="000000"/>
              <w:bottom w:val="single" w:sz="4" w:space="0" w:color="000000"/>
            </w:tcBorders>
          </w:tcPr>
          <w:p w:rsidR="004D366F" w:rsidRDefault="004D366F" w:rsidP="00502246">
            <w:pPr>
              <w:snapToGrid w:val="0"/>
              <w:spacing w:before="120" w:after="120"/>
            </w:pPr>
            <w:r>
              <w:t>Perspectives</w:t>
            </w:r>
          </w:p>
        </w:tc>
        <w:tc>
          <w:tcPr>
            <w:tcW w:w="1819" w:type="dxa"/>
            <w:tcBorders>
              <w:top w:val="single" w:sz="4" w:space="0" w:color="000000"/>
              <w:left w:val="single" w:sz="4" w:space="0" w:color="000000"/>
              <w:bottom w:val="single" w:sz="4" w:space="0" w:color="000000"/>
              <w:right w:val="single" w:sz="4" w:space="0" w:color="000000"/>
            </w:tcBorders>
          </w:tcPr>
          <w:p w:rsidR="004D366F" w:rsidRDefault="004D366F" w:rsidP="00502246">
            <w:pPr>
              <w:snapToGrid w:val="0"/>
              <w:spacing w:before="120" w:after="120"/>
              <w:jc w:val="center"/>
            </w:pPr>
            <w:r>
              <w:t>/2</w:t>
            </w:r>
          </w:p>
        </w:tc>
      </w:tr>
      <w:tr w:rsidR="004D366F">
        <w:trPr>
          <w:trHeight w:val="476"/>
        </w:trPr>
        <w:tc>
          <w:tcPr>
            <w:tcW w:w="9260" w:type="dxa"/>
            <w:gridSpan w:val="2"/>
            <w:tcBorders>
              <w:left w:val="single" w:sz="4" w:space="0" w:color="000000"/>
              <w:bottom w:val="single" w:sz="4" w:space="0" w:color="000000"/>
              <w:right w:val="single" w:sz="4" w:space="0" w:color="000000"/>
            </w:tcBorders>
          </w:tcPr>
          <w:p w:rsidR="004D366F" w:rsidRDefault="004D366F" w:rsidP="00502246">
            <w:pPr>
              <w:snapToGrid w:val="0"/>
              <w:spacing w:before="120" w:after="120"/>
              <w:ind w:right="716"/>
              <w:jc w:val="right"/>
              <w:rPr>
                <w:b/>
              </w:rPr>
            </w:pPr>
          </w:p>
        </w:tc>
      </w:tr>
      <w:tr w:rsidR="004D366F">
        <w:tc>
          <w:tcPr>
            <w:tcW w:w="7441" w:type="dxa"/>
            <w:tcBorders>
              <w:left w:val="single" w:sz="4" w:space="0" w:color="000000"/>
              <w:bottom w:val="single" w:sz="8" w:space="0" w:color="000000"/>
            </w:tcBorders>
          </w:tcPr>
          <w:p w:rsidR="004D366F" w:rsidRDefault="004D366F" w:rsidP="00502246">
            <w:pPr>
              <w:snapToGrid w:val="0"/>
              <w:spacing w:before="120" w:after="120"/>
            </w:pPr>
            <w:r>
              <w:t>Commentaire :</w:t>
            </w:r>
          </w:p>
          <w:p w:rsidR="004D366F" w:rsidRDefault="004D366F" w:rsidP="00502246">
            <w:pPr>
              <w:spacing w:before="120" w:after="120"/>
            </w:pPr>
          </w:p>
        </w:tc>
        <w:tc>
          <w:tcPr>
            <w:tcW w:w="1819" w:type="dxa"/>
            <w:tcBorders>
              <w:top w:val="single" w:sz="4" w:space="0" w:color="000000"/>
              <w:left w:val="single" w:sz="4" w:space="0" w:color="000000"/>
              <w:bottom w:val="single" w:sz="8" w:space="0" w:color="000000"/>
              <w:right w:val="single" w:sz="4" w:space="0" w:color="000000"/>
            </w:tcBorders>
          </w:tcPr>
          <w:p w:rsidR="004D366F" w:rsidRDefault="004D366F" w:rsidP="00502246">
            <w:pPr>
              <w:snapToGrid w:val="0"/>
              <w:spacing w:before="120" w:after="120"/>
            </w:pPr>
          </w:p>
        </w:tc>
      </w:tr>
      <w:tr w:rsidR="004D366F">
        <w:tc>
          <w:tcPr>
            <w:tcW w:w="9260" w:type="dxa"/>
            <w:gridSpan w:val="2"/>
            <w:tcBorders>
              <w:top w:val="single" w:sz="8" w:space="0" w:color="000000"/>
              <w:left w:val="single" w:sz="4" w:space="0" w:color="000000"/>
              <w:bottom w:val="single" w:sz="4" w:space="0" w:color="000000"/>
              <w:right w:val="single" w:sz="4" w:space="0" w:color="000000"/>
            </w:tcBorders>
          </w:tcPr>
          <w:p w:rsidR="004D366F" w:rsidRDefault="004D366F" w:rsidP="00502246">
            <w:pPr>
              <w:snapToGrid w:val="0"/>
              <w:spacing w:before="120" w:after="120"/>
              <w:rPr>
                <w:b/>
              </w:rPr>
            </w:pPr>
            <w:r>
              <w:rPr>
                <w:b/>
              </w:rPr>
              <w:t>Total correction rapport (sur 20 points)</w:t>
            </w:r>
          </w:p>
          <w:p w:rsidR="004D366F" w:rsidRDefault="004D366F" w:rsidP="00502246">
            <w:pPr>
              <w:snapToGrid w:val="0"/>
              <w:spacing w:before="120" w:after="120"/>
              <w:ind w:right="716"/>
              <w:jc w:val="right"/>
              <w:rPr>
                <w:b/>
              </w:rPr>
            </w:pPr>
            <w:r>
              <w:rPr>
                <w:b/>
              </w:rPr>
              <w:t>Note ……………………../20</w:t>
            </w:r>
          </w:p>
        </w:tc>
      </w:tr>
    </w:tbl>
    <w:p w:rsidR="004D366F" w:rsidRDefault="004D366F" w:rsidP="004D366F"/>
    <w:p w:rsidR="004D366F" w:rsidRDefault="004D366F" w:rsidP="004D366F"/>
    <w:p w:rsidR="00502246" w:rsidRDefault="00502246" w:rsidP="004D366F"/>
    <w:p w:rsidR="004D366F" w:rsidRDefault="004D366F" w:rsidP="004D366F">
      <w:pPr>
        <w:ind w:left="1814" w:right="2098"/>
        <w:jc w:val="center"/>
      </w:pPr>
    </w:p>
    <w:p w:rsidR="004D366F" w:rsidRDefault="004D366F" w:rsidP="004D366F">
      <w:pPr>
        <w:pBdr>
          <w:top w:val="single" w:sz="1" w:space="1" w:color="000000"/>
          <w:left w:val="single" w:sz="1" w:space="4" w:color="000000"/>
          <w:bottom w:val="single" w:sz="1" w:space="1" w:color="000000"/>
          <w:right w:val="single" w:sz="1" w:space="4" w:color="000000"/>
        </w:pBdr>
        <w:ind w:left="1814" w:right="2098"/>
        <w:jc w:val="center"/>
        <w:rPr>
          <w:b/>
        </w:rPr>
      </w:pPr>
      <w:r>
        <w:rPr>
          <w:b/>
        </w:rPr>
        <w:t>SOUTENANCE de stage SRC 2</w:t>
      </w:r>
    </w:p>
    <w:p w:rsidR="004D366F" w:rsidRDefault="004D366F" w:rsidP="004D366F">
      <w:pPr>
        <w:pBdr>
          <w:top w:val="single" w:sz="1" w:space="1" w:color="000000"/>
          <w:left w:val="single" w:sz="1" w:space="4" w:color="000000"/>
          <w:bottom w:val="single" w:sz="1" w:space="1" w:color="000000"/>
          <w:right w:val="single" w:sz="1" w:space="4" w:color="000000"/>
        </w:pBdr>
        <w:ind w:left="1814" w:right="2098"/>
        <w:jc w:val="center"/>
        <w:rPr>
          <w:b/>
        </w:rPr>
      </w:pPr>
    </w:p>
    <w:p w:rsidR="004D366F" w:rsidRDefault="004D366F" w:rsidP="004D366F">
      <w:pPr>
        <w:ind w:left="1814" w:right="2098"/>
        <w:jc w:val="center"/>
        <w:rPr>
          <w:b/>
        </w:rPr>
      </w:pPr>
    </w:p>
    <w:p w:rsidR="004D366F" w:rsidRDefault="004D366F" w:rsidP="004D366F">
      <w:pPr>
        <w:spacing w:before="120" w:after="120"/>
        <w:rPr>
          <w:b/>
          <w:bCs/>
        </w:rPr>
      </w:pPr>
      <w:r>
        <w:rPr>
          <w:b/>
          <w:bCs/>
        </w:rPr>
        <w:t>Nom et prénom de l’étudiant :</w:t>
      </w:r>
      <w:r>
        <w:rPr>
          <w:b/>
          <w:bCs/>
        </w:rPr>
        <w:tab/>
      </w:r>
      <w:r>
        <w:rPr>
          <w:b/>
          <w:bCs/>
        </w:rPr>
        <w:tab/>
      </w:r>
      <w:r>
        <w:rPr>
          <w:b/>
          <w:bCs/>
        </w:rPr>
        <w:tab/>
      </w:r>
      <w:r>
        <w:rPr>
          <w:b/>
          <w:bCs/>
        </w:rPr>
        <w:tab/>
      </w:r>
      <w:r>
        <w:rPr>
          <w:b/>
          <w:bCs/>
        </w:rPr>
        <w:tab/>
      </w:r>
      <w:r>
        <w:rPr>
          <w:b/>
          <w:bCs/>
        </w:rPr>
        <w:tab/>
        <w:t xml:space="preserve">       Note : ……</w:t>
      </w:r>
      <w:proofErr w:type="gramStart"/>
      <w:r>
        <w:rPr>
          <w:b/>
          <w:bCs/>
        </w:rPr>
        <w:t>./</w:t>
      </w:r>
      <w:proofErr w:type="gramEnd"/>
      <w:r>
        <w:rPr>
          <w:b/>
          <w:bCs/>
        </w:rPr>
        <w:t>20</w:t>
      </w:r>
    </w:p>
    <w:p w:rsidR="004D366F" w:rsidRDefault="004D366F" w:rsidP="004D366F">
      <w:pPr>
        <w:spacing w:before="60" w:after="60"/>
        <w:rPr>
          <w:b/>
          <w:bCs/>
        </w:rPr>
      </w:pPr>
      <w:r>
        <w:rPr>
          <w:b/>
          <w:bCs/>
        </w:rPr>
        <w:t>Nom de l’entreprise :</w:t>
      </w:r>
    </w:p>
    <w:p w:rsidR="004D366F" w:rsidRDefault="004D366F" w:rsidP="004D366F">
      <w:pPr>
        <w:spacing w:before="60"/>
        <w:rPr>
          <w:b/>
          <w:bCs/>
        </w:rPr>
      </w:pPr>
      <w:r>
        <w:rPr>
          <w:b/>
          <w:bCs/>
        </w:rPr>
        <w:t>Nom du correcteur :</w:t>
      </w:r>
    </w:p>
    <w:p w:rsidR="004D366F" w:rsidRDefault="004D366F" w:rsidP="004D366F">
      <w:pPr>
        <w:spacing w:before="60"/>
        <w:rPr>
          <w:b/>
          <w:bCs/>
        </w:rPr>
      </w:pPr>
    </w:p>
    <w:tbl>
      <w:tblPr>
        <w:tblW w:w="0" w:type="auto"/>
        <w:tblInd w:w="-15" w:type="dxa"/>
        <w:tblLayout w:type="fixed"/>
        <w:tblLook w:val="0000" w:firstRow="0" w:lastRow="0" w:firstColumn="0" w:lastColumn="0" w:noHBand="0" w:noVBand="0"/>
      </w:tblPr>
      <w:tblGrid>
        <w:gridCol w:w="6204"/>
        <w:gridCol w:w="1001"/>
        <w:gridCol w:w="1002"/>
        <w:gridCol w:w="1032"/>
      </w:tblGrid>
      <w:tr w:rsidR="004D366F">
        <w:tc>
          <w:tcPr>
            <w:tcW w:w="6204" w:type="dxa"/>
            <w:tcBorders>
              <w:top w:val="single" w:sz="4" w:space="0" w:color="000000"/>
              <w:left w:val="single" w:sz="4" w:space="0" w:color="000000"/>
              <w:bottom w:val="single" w:sz="4" w:space="0" w:color="000000"/>
            </w:tcBorders>
          </w:tcPr>
          <w:p w:rsidR="004D366F" w:rsidRDefault="004D366F" w:rsidP="00502246">
            <w:pPr>
              <w:snapToGrid w:val="0"/>
              <w:spacing w:before="85" w:after="85" w:line="200" w:lineRule="atLeast"/>
              <w:jc w:val="center"/>
              <w:rPr>
                <w:b/>
                <w:bCs/>
              </w:rPr>
            </w:pPr>
            <w:r>
              <w:rPr>
                <w:b/>
                <w:bCs/>
              </w:rPr>
              <w:t>Présentation / Communication</w:t>
            </w:r>
          </w:p>
        </w:tc>
        <w:tc>
          <w:tcPr>
            <w:tcW w:w="1001" w:type="dxa"/>
            <w:tcBorders>
              <w:top w:val="single" w:sz="4" w:space="0" w:color="000000"/>
              <w:left w:val="single" w:sz="4" w:space="0" w:color="000000"/>
              <w:bottom w:val="single" w:sz="4" w:space="0" w:color="000000"/>
            </w:tcBorders>
          </w:tcPr>
          <w:p w:rsidR="004D366F" w:rsidRDefault="004D366F" w:rsidP="00502246">
            <w:pPr>
              <w:snapToGrid w:val="0"/>
              <w:spacing w:before="85" w:after="85" w:line="200" w:lineRule="atLeast"/>
              <w:jc w:val="center"/>
              <w:rPr>
                <w:b/>
                <w:bCs/>
              </w:rPr>
            </w:pPr>
            <w:r>
              <w:rPr>
                <w:b/>
                <w:bCs/>
              </w:rPr>
              <w:t>I</w:t>
            </w:r>
          </w:p>
        </w:tc>
        <w:tc>
          <w:tcPr>
            <w:tcW w:w="1002" w:type="dxa"/>
            <w:tcBorders>
              <w:top w:val="single" w:sz="4" w:space="0" w:color="000000"/>
              <w:left w:val="single" w:sz="4" w:space="0" w:color="000000"/>
              <w:bottom w:val="single" w:sz="4" w:space="0" w:color="000000"/>
            </w:tcBorders>
          </w:tcPr>
          <w:p w:rsidR="004D366F" w:rsidRDefault="004D366F" w:rsidP="00502246">
            <w:pPr>
              <w:snapToGrid w:val="0"/>
              <w:spacing w:before="85" w:after="85" w:line="200" w:lineRule="atLeast"/>
              <w:jc w:val="center"/>
              <w:rPr>
                <w:b/>
                <w:bCs/>
              </w:rPr>
            </w:pPr>
            <w:r>
              <w:rPr>
                <w:b/>
                <w:bCs/>
              </w:rPr>
              <w:t>P</w:t>
            </w:r>
          </w:p>
        </w:tc>
        <w:tc>
          <w:tcPr>
            <w:tcW w:w="1032" w:type="dxa"/>
            <w:tcBorders>
              <w:top w:val="single" w:sz="4" w:space="0" w:color="000000"/>
              <w:left w:val="single" w:sz="4" w:space="0" w:color="000000"/>
              <w:bottom w:val="single" w:sz="4" w:space="0" w:color="000000"/>
              <w:right w:val="single" w:sz="4" w:space="0" w:color="000000"/>
            </w:tcBorders>
          </w:tcPr>
          <w:p w:rsidR="004D366F" w:rsidRDefault="004D366F" w:rsidP="00502246">
            <w:pPr>
              <w:snapToGrid w:val="0"/>
              <w:spacing w:before="85" w:after="85" w:line="200" w:lineRule="atLeast"/>
              <w:jc w:val="center"/>
              <w:rPr>
                <w:b/>
                <w:bCs/>
              </w:rPr>
            </w:pPr>
            <w:r>
              <w:rPr>
                <w:b/>
                <w:bCs/>
              </w:rPr>
              <w:t>TB</w:t>
            </w:r>
          </w:p>
        </w:tc>
      </w:tr>
      <w:tr w:rsidR="004D366F">
        <w:tc>
          <w:tcPr>
            <w:tcW w:w="9239" w:type="dxa"/>
            <w:gridSpan w:val="4"/>
            <w:tcBorders>
              <w:top w:val="single" w:sz="4" w:space="0" w:color="000000"/>
              <w:left w:val="single" w:sz="4" w:space="0" w:color="000000"/>
              <w:bottom w:val="single" w:sz="4" w:space="0" w:color="000000"/>
              <w:right w:val="single" w:sz="4" w:space="0" w:color="000000"/>
            </w:tcBorders>
          </w:tcPr>
          <w:p w:rsidR="004D366F" w:rsidRDefault="004D366F" w:rsidP="00502246">
            <w:pPr>
              <w:snapToGrid w:val="0"/>
              <w:spacing w:before="85" w:after="85" w:line="200" w:lineRule="atLeast"/>
              <w:rPr>
                <w:b/>
                <w:bCs/>
              </w:rPr>
            </w:pPr>
            <w:r>
              <w:rPr>
                <w:b/>
                <w:bCs/>
              </w:rPr>
              <w:t>Qualité de la présentation orale</w:t>
            </w:r>
          </w:p>
        </w:tc>
      </w:tr>
      <w:tr w:rsidR="004D366F">
        <w:tc>
          <w:tcPr>
            <w:tcW w:w="6204" w:type="dxa"/>
            <w:tcBorders>
              <w:top w:val="single" w:sz="4" w:space="0" w:color="000000"/>
              <w:left w:val="single" w:sz="4" w:space="0" w:color="000000"/>
              <w:bottom w:val="single" w:sz="4" w:space="0" w:color="000000"/>
            </w:tcBorders>
          </w:tcPr>
          <w:p w:rsidR="004D366F" w:rsidRDefault="004D366F" w:rsidP="00502246">
            <w:pPr>
              <w:numPr>
                <w:ilvl w:val="0"/>
                <w:numId w:val="2"/>
              </w:numPr>
              <w:tabs>
                <w:tab w:val="left" w:pos="993"/>
              </w:tabs>
              <w:snapToGrid w:val="0"/>
              <w:spacing w:before="85" w:after="85" w:line="200" w:lineRule="atLeast"/>
              <w:ind w:left="993" w:hanging="284"/>
            </w:pPr>
            <w:r>
              <w:t>Gestion de la parole et du temps</w:t>
            </w:r>
          </w:p>
        </w:tc>
        <w:tc>
          <w:tcPr>
            <w:tcW w:w="1001" w:type="dxa"/>
            <w:tcBorders>
              <w:top w:val="single" w:sz="4" w:space="0" w:color="000000"/>
              <w:left w:val="single" w:sz="4" w:space="0" w:color="000000"/>
              <w:bottom w:val="single" w:sz="4" w:space="0" w:color="000000"/>
            </w:tcBorders>
          </w:tcPr>
          <w:p w:rsidR="004D366F" w:rsidRDefault="004D366F" w:rsidP="00502246">
            <w:pPr>
              <w:snapToGrid w:val="0"/>
              <w:spacing w:before="85" w:after="85" w:line="200" w:lineRule="atLeast"/>
              <w:jc w:val="center"/>
            </w:pPr>
            <w:r>
              <w:t>0</w:t>
            </w:r>
          </w:p>
        </w:tc>
        <w:tc>
          <w:tcPr>
            <w:tcW w:w="1002" w:type="dxa"/>
            <w:tcBorders>
              <w:top w:val="single" w:sz="4" w:space="0" w:color="000000"/>
              <w:left w:val="single" w:sz="4" w:space="0" w:color="000000"/>
              <w:bottom w:val="single" w:sz="4" w:space="0" w:color="000000"/>
            </w:tcBorders>
          </w:tcPr>
          <w:p w:rsidR="004D366F" w:rsidRDefault="004D366F" w:rsidP="00502246">
            <w:pPr>
              <w:snapToGrid w:val="0"/>
              <w:spacing w:before="85" w:after="85" w:line="200" w:lineRule="atLeast"/>
              <w:jc w:val="center"/>
            </w:pPr>
            <w:r>
              <w:t>1</w:t>
            </w:r>
          </w:p>
        </w:tc>
        <w:tc>
          <w:tcPr>
            <w:tcW w:w="1032" w:type="dxa"/>
            <w:tcBorders>
              <w:top w:val="single" w:sz="4" w:space="0" w:color="000000"/>
              <w:left w:val="single" w:sz="4" w:space="0" w:color="000000"/>
              <w:bottom w:val="single" w:sz="4" w:space="0" w:color="000000"/>
              <w:right w:val="single" w:sz="4" w:space="0" w:color="000000"/>
            </w:tcBorders>
          </w:tcPr>
          <w:p w:rsidR="004D366F" w:rsidRDefault="004D366F" w:rsidP="00502246">
            <w:pPr>
              <w:snapToGrid w:val="0"/>
              <w:spacing w:before="85" w:after="85" w:line="200" w:lineRule="atLeast"/>
              <w:jc w:val="center"/>
            </w:pPr>
            <w:r>
              <w:t>2</w:t>
            </w:r>
          </w:p>
        </w:tc>
      </w:tr>
      <w:tr w:rsidR="004D366F">
        <w:tc>
          <w:tcPr>
            <w:tcW w:w="6204" w:type="dxa"/>
            <w:tcBorders>
              <w:top w:val="single" w:sz="4" w:space="0" w:color="000000"/>
              <w:left w:val="single" w:sz="4" w:space="0" w:color="000000"/>
              <w:bottom w:val="single" w:sz="4" w:space="0" w:color="000000"/>
            </w:tcBorders>
          </w:tcPr>
          <w:p w:rsidR="004D366F" w:rsidRDefault="004D366F" w:rsidP="00502246">
            <w:pPr>
              <w:numPr>
                <w:ilvl w:val="0"/>
                <w:numId w:val="2"/>
              </w:numPr>
              <w:tabs>
                <w:tab w:val="left" w:pos="993"/>
              </w:tabs>
              <w:snapToGrid w:val="0"/>
              <w:spacing w:before="85" w:after="85" w:line="200" w:lineRule="atLeast"/>
              <w:ind w:left="993" w:hanging="284"/>
            </w:pPr>
            <w:r>
              <w:t>Qualité des supports utilisés (power point)</w:t>
            </w:r>
          </w:p>
        </w:tc>
        <w:tc>
          <w:tcPr>
            <w:tcW w:w="1001" w:type="dxa"/>
            <w:tcBorders>
              <w:top w:val="single" w:sz="4" w:space="0" w:color="000000"/>
              <w:left w:val="single" w:sz="4" w:space="0" w:color="000000"/>
              <w:bottom w:val="single" w:sz="4" w:space="0" w:color="000000"/>
            </w:tcBorders>
          </w:tcPr>
          <w:p w:rsidR="004D366F" w:rsidRDefault="004D366F" w:rsidP="00502246">
            <w:pPr>
              <w:snapToGrid w:val="0"/>
              <w:spacing w:before="85" w:after="85" w:line="200" w:lineRule="atLeast"/>
              <w:jc w:val="center"/>
            </w:pPr>
            <w:r>
              <w:t>0</w:t>
            </w:r>
          </w:p>
        </w:tc>
        <w:tc>
          <w:tcPr>
            <w:tcW w:w="1002" w:type="dxa"/>
            <w:tcBorders>
              <w:top w:val="single" w:sz="4" w:space="0" w:color="000000"/>
              <w:left w:val="single" w:sz="4" w:space="0" w:color="000000"/>
              <w:bottom w:val="single" w:sz="4" w:space="0" w:color="000000"/>
            </w:tcBorders>
          </w:tcPr>
          <w:p w:rsidR="004D366F" w:rsidRDefault="004D366F" w:rsidP="00502246">
            <w:pPr>
              <w:snapToGrid w:val="0"/>
              <w:spacing w:before="85" w:after="85" w:line="200" w:lineRule="atLeast"/>
              <w:jc w:val="center"/>
            </w:pPr>
            <w:r>
              <w:t>1</w:t>
            </w:r>
          </w:p>
        </w:tc>
        <w:tc>
          <w:tcPr>
            <w:tcW w:w="1032" w:type="dxa"/>
            <w:tcBorders>
              <w:top w:val="single" w:sz="4" w:space="0" w:color="000000"/>
              <w:left w:val="single" w:sz="4" w:space="0" w:color="000000"/>
              <w:bottom w:val="single" w:sz="4" w:space="0" w:color="000000"/>
              <w:right w:val="single" w:sz="4" w:space="0" w:color="000000"/>
            </w:tcBorders>
          </w:tcPr>
          <w:p w:rsidR="004D366F" w:rsidRDefault="004D366F" w:rsidP="00502246">
            <w:pPr>
              <w:snapToGrid w:val="0"/>
              <w:spacing w:before="85" w:after="85" w:line="200" w:lineRule="atLeast"/>
              <w:jc w:val="center"/>
            </w:pPr>
            <w:r>
              <w:t>2</w:t>
            </w:r>
          </w:p>
        </w:tc>
      </w:tr>
      <w:tr w:rsidR="004D366F">
        <w:tc>
          <w:tcPr>
            <w:tcW w:w="6204" w:type="dxa"/>
            <w:tcBorders>
              <w:top w:val="single" w:sz="4" w:space="0" w:color="000000"/>
              <w:left w:val="single" w:sz="4" w:space="0" w:color="000000"/>
              <w:bottom w:val="single" w:sz="4" w:space="0" w:color="000000"/>
            </w:tcBorders>
          </w:tcPr>
          <w:p w:rsidR="004D366F" w:rsidRDefault="004D366F" w:rsidP="00502246">
            <w:pPr>
              <w:numPr>
                <w:ilvl w:val="0"/>
                <w:numId w:val="2"/>
              </w:numPr>
              <w:tabs>
                <w:tab w:val="left" w:pos="993"/>
              </w:tabs>
              <w:snapToGrid w:val="0"/>
              <w:spacing w:before="85" w:after="85" w:line="200" w:lineRule="atLeast"/>
              <w:ind w:left="993" w:hanging="284"/>
            </w:pPr>
            <w:r>
              <w:t>Qualité de la communication verbale (niveau de langage) et para-verbale</w:t>
            </w:r>
          </w:p>
        </w:tc>
        <w:tc>
          <w:tcPr>
            <w:tcW w:w="1001" w:type="dxa"/>
            <w:tcBorders>
              <w:top w:val="single" w:sz="4" w:space="0" w:color="000000"/>
              <w:left w:val="single" w:sz="4" w:space="0" w:color="000000"/>
              <w:bottom w:val="single" w:sz="4" w:space="0" w:color="000000"/>
            </w:tcBorders>
          </w:tcPr>
          <w:p w:rsidR="004D366F" w:rsidRDefault="004D366F" w:rsidP="00502246">
            <w:pPr>
              <w:snapToGrid w:val="0"/>
              <w:spacing w:before="85" w:after="85" w:line="200" w:lineRule="atLeast"/>
              <w:jc w:val="center"/>
            </w:pPr>
            <w:r>
              <w:t>0</w:t>
            </w:r>
          </w:p>
        </w:tc>
        <w:tc>
          <w:tcPr>
            <w:tcW w:w="1002" w:type="dxa"/>
            <w:tcBorders>
              <w:top w:val="single" w:sz="4" w:space="0" w:color="000000"/>
              <w:left w:val="single" w:sz="4" w:space="0" w:color="000000"/>
              <w:bottom w:val="single" w:sz="4" w:space="0" w:color="000000"/>
            </w:tcBorders>
          </w:tcPr>
          <w:p w:rsidR="004D366F" w:rsidRDefault="004D366F" w:rsidP="00502246">
            <w:pPr>
              <w:snapToGrid w:val="0"/>
              <w:spacing w:before="85" w:after="85" w:line="200" w:lineRule="atLeast"/>
              <w:jc w:val="center"/>
            </w:pPr>
            <w:r>
              <w:t>2</w:t>
            </w:r>
          </w:p>
        </w:tc>
        <w:tc>
          <w:tcPr>
            <w:tcW w:w="1032" w:type="dxa"/>
            <w:tcBorders>
              <w:top w:val="single" w:sz="4" w:space="0" w:color="000000"/>
              <w:left w:val="single" w:sz="4" w:space="0" w:color="000000"/>
              <w:bottom w:val="single" w:sz="4" w:space="0" w:color="000000"/>
              <w:right w:val="single" w:sz="4" w:space="0" w:color="000000"/>
            </w:tcBorders>
          </w:tcPr>
          <w:p w:rsidR="004D366F" w:rsidRDefault="004D366F" w:rsidP="00502246">
            <w:pPr>
              <w:snapToGrid w:val="0"/>
              <w:spacing w:before="85" w:after="85" w:line="200" w:lineRule="atLeast"/>
              <w:jc w:val="center"/>
            </w:pPr>
            <w:r>
              <w:t>4</w:t>
            </w:r>
          </w:p>
        </w:tc>
      </w:tr>
      <w:tr w:rsidR="004D366F">
        <w:tc>
          <w:tcPr>
            <w:tcW w:w="6204" w:type="dxa"/>
            <w:tcBorders>
              <w:top w:val="single" w:sz="4" w:space="0" w:color="000000"/>
              <w:left w:val="single" w:sz="4" w:space="0" w:color="000000"/>
              <w:bottom w:val="single" w:sz="4" w:space="0" w:color="000000"/>
            </w:tcBorders>
          </w:tcPr>
          <w:p w:rsidR="004D366F" w:rsidRDefault="004D366F" w:rsidP="00502246">
            <w:pPr>
              <w:numPr>
                <w:ilvl w:val="0"/>
                <w:numId w:val="2"/>
              </w:numPr>
              <w:tabs>
                <w:tab w:val="left" w:pos="993"/>
              </w:tabs>
              <w:snapToGrid w:val="0"/>
              <w:spacing w:before="85" w:after="85" w:line="200" w:lineRule="atLeast"/>
              <w:ind w:left="993" w:hanging="284"/>
            </w:pPr>
            <w:r>
              <w:t>Empathie vis-à-vis du jury</w:t>
            </w:r>
          </w:p>
        </w:tc>
        <w:tc>
          <w:tcPr>
            <w:tcW w:w="1001" w:type="dxa"/>
            <w:tcBorders>
              <w:top w:val="single" w:sz="4" w:space="0" w:color="000000"/>
              <w:left w:val="single" w:sz="4" w:space="0" w:color="000000"/>
              <w:bottom w:val="single" w:sz="4" w:space="0" w:color="000000"/>
            </w:tcBorders>
          </w:tcPr>
          <w:p w:rsidR="004D366F" w:rsidRDefault="004D366F" w:rsidP="00502246">
            <w:pPr>
              <w:snapToGrid w:val="0"/>
              <w:spacing w:before="85" w:after="85" w:line="200" w:lineRule="atLeast"/>
              <w:jc w:val="center"/>
            </w:pPr>
            <w:r>
              <w:t>0</w:t>
            </w:r>
          </w:p>
        </w:tc>
        <w:tc>
          <w:tcPr>
            <w:tcW w:w="1002" w:type="dxa"/>
            <w:tcBorders>
              <w:top w:val="single" w:sz="4" w:space="0" w:color="000000"/>
              <w:left w:val="single" w:sz="4" w:space="0" w:color="000000"/>
              <w:bottom w:val="single" w:sz="4" w:space="0" w:color="000000"/>
            </w:tcBorders>
          </w:tcPr>
          <w:p w:rsidR="004D366F" w:rsidRDefault="004D366F" w:rsidP="00502246">
            <w:pPr>
              <w:snapToGrid w:val="0"/>
              <w:spacing w:before="85" w:after="85" w:line="200" w:lineRule="atLeast"/>
              <w:jc w:val="center"/>
            </w:pPr>
            <w:r>
              <w:t>1</w:t>
            </w:r>
          </w:p>
        </w:tc>
        <w:tc>
          <w:tcPr>
            <w:tcW w:w="1032" w:type="dxa"/>
            <w:tcBorders>
              <w:top w:val="single" w:sz="4" w:space="0" w:color="000000"/>
              <w:left w:val="single" w:sz="4" w:space="0" w:color="000000"/>
              <w:bottom w:val="single" w:sz="4" w:space="0" w:color="000000"/>
              <w:right w:val="single" w:sz="4" w:space="0" w:color="000000"/>
            </w:tcBorders>
          </w:tcPr>
          <w:p w:rsidR="004D366F" w:rsidRDefault="004D366F" w:rsidP="00502246">
            <w:pPr>
              <w:snapToGrid w:val="0"/>
              <w:spacing w:before="85" w:after="85" w:line="200" w:lineRule="atLeast"/>
              <w:jc w:val="center"/>
            </w:pPr>
            <w:r>
              <w:t>2</w:t>
            </w:r>
          </w:p>
        </w:tc>
      </w:tr>
      <w:tr w:rsidR="004D366F">
        <w:tc>
          <w:tcPr>
            <w:tcW w:w="6204" w:type="dxa"/>
            <w:tcBorders>
              <w:top w:val="single" w:sz="4" w:space="0" w:color="000000"/>
              <w:left w:val="single" w:sz="4" w:space="0" w:color="000000"/>
              <w:bottom w:val="single" w:sz="8" w:space="0" w:color="000000"/>
            </w:tcBorders>
          </w:tcPr>
          <w:p w:rsidR="004D366F" w:rsidRDefault="004D366F" w:rsidP="00502246">
            <w:pPr>
              <w:numPr>
                <w:ilvl w:val="0"/>
                <w:numId w:val="2"/>
              </w:numPr>
              <w:tabs>
                <w:tab w:val="left" w:pos="993"/>
              </w:tabs>
              <w:snapToGrid w:val="0"/>
              <w:spacing w:before="85" w:after="85" w:line="200" w:lineRule="atLeast"/>
              <w:ind w:left="993" w:hanging="284"/>
            </w:pPr>
            <w:r>
              <w:t>Conviction, aisance</w:t>
            </w:r>
          </w:p>
        </w:tc>
        <w:tc>
          <w:tcPr>
            <w:tcW w:w="1001" w:type="dxa"/>
            <w:tcBorders>
              <w:top w:val="single" w:sz="4" w:space="0" w:color="000000"/>
              <w:left w:val="single" w:sz="4" w:space="0" w:color="000000"/>
              <w:bottom w:val="single" w:sz="8" w:space="0" w:color="000000"/>
            </w:tcBorders>
          </w:tcPr>
          <w:p w:rsidR="004D366F" w:rsidRDefault="004D366F" w:rsidP="00502246">
            <w:pPr>
              <w:snapToGrid w:val="0"/>
              <w:spacing w:before="85" w:after="85" w:line="200" w:lineRule="atLeast"/>
              <w:jc w:val="center"/>
            </w:pPr>
            <w:r>
              <w:t>0</w:t>
            </w:r>
          </w:p>
        </w:tc>
        <w:tc>
          <w:tcPr>
            <w:tcW w:w="1002" w:type="dxa"/>
            <w:tcBorders>
              <w:top w:val="single" w:sz="4" w:space="0" w:color="000000"/>
              <w:left w:val="single" w:sz="4" w:space="0" w:color="000000"/>
              <w:bottom w:val="single" w:sz="8" w:space="0" w:color="000000"/>
            </w:tcBorders>
          </w:tcPr>
          <w:p w:rsidR="004D366F" w:rsidRDefault="004D366F" w:rsidP="00502246">
            <w:pPr>
              <w:snapToGrid w:val="0"/>
              <w:spacing w:before="85" w:after="85" w:line="200" w:lineRule="atLeast"/>
              <w:jc w:val="center"/>
            </w:pPr>
            <w:r>
              <w:t>0.5</w:t>
            </w:r>
          </w:p>
        </w:tc>
        <w:tc>
          <w:tcPr>
            <w:tcW w:w="1032" w:type="dxa"/>
            <w:tcBorders>
              <w:top w:val="single" w:sz="4" w:space="0" w:color="000000"/>
              <w:left w:val="single" w:sz="4" w:space="0" w:color="000000"/>
              <w:bottom w:val="single" w:sz="8" w:space="0" w:color="000000"/>
              <w:right w:val="single" w:sz="4" w:space="0" w:color="000000"/>
            </w:tcBorders>
          </w:tcPr>
          <w:p w:rsidR="004D366F" w:rsidRDefault="004D366F" w:rsidP="00502246">
            <w:pPr>
              <w:snapToGrid w:val="0"/>
              <w:spacing w:before="85" w:after="85" w:line="200" w:lineRule="atLeast"/>
              <w:jc w:val="center"/>
            </w:pPr>
            <w:r>
              <w:t>1</w:t>
            </w:r>
          </w:p>
        </w:tc>
      </w:tr>
      <w:tr w:rsidR="004D366F">
        <w:tc>
          <w:tcPr>
            <w:tcW w:w="9239" w:type="dxa"/>
            <w:gridSpan w:val="4"/>
            <w:tcBorders>
              <w:top w:val="single" w:sz="8" w:space="0" w:color="000000"/>
              <w:left w:val="single" w:sz="4" w:space="0" w:color="000000"/>
              <w:bottom w:val="single" w:sz="4" w:space="0" w:color="000000"/>
              <w:right w:val="single" w:sz="4" w:space="0" w:color="000000"/>
            </w:tcBorders>
          </w:tcPr>
          <w:p w:rsidR="004D366F" w:rsidRDefault="004D366F" w:rsidP="00502246">
            <w:pPr>
              <w:snapToGrid w:val="0"/>
              <w:spacing w:before="85" w:after="85" w:line="200" w:lineRule="atLeast"/>
              <w:rPr>
                <w:b/>
                <w:bCs/>
              </w:rPr>
            </w:pPr>
            <w:r>
              <w:rPr>
                <w:b/>
                <w:bCs/>
              </w:rPr>
              <w:t>Informations</w:t>
            </w:r>
          </w:p>
        </w:tc>
      </w:tr>
      <w:tr w:rsidR="004D366F">
        <w:tc>
          <w:tcPr>
            <w:tcW w:w="6204" w:type="dxa"/>
            <w:tcBorders>
              <w:top w:val="single" w:sz="4" w:space="0" w:color="000000"/>
              <w:left w:val="single" w:sz="4" w:space="0" w:color="000000"/>
              <w:bottom w:val="single" w:sz="4" w:space="0" w:color="000000"/>
            </w:tcBorders>
          </w:tcPr>
          <w:p w:rsidR="004D366F" w:rsidRDefault="004D366F" w:rsidP="00502246">
            <w:pPr>
              <w:numPr>
                <w:ilvl w:val="0"/>
                <w:numId w:val="2"/>
              </w:numPr>
              <w:tabs>
                <w:tab w:val="left" w:pos="993"/>
              </w:tabs>
              <w:snapToGrid w:val="0"/>
              <w:spacing w:before="85" w:after="85" w:line="200" w:lineRule="atLeast"/>
              <w:ind w:left="993" w:hanging="284"/>
            </w:pPr>
            <w:r>
              <w:t>Contexte entreprise</w:t>
            </w:r>
          </w:p>
        </w:tc>
        <w:tc>
          <w:tcPr>
            <w:tcW w:w="1001" w:type="dxa"/>
            <w:tcBorders>
              <w:top w:val="single" w:sz="4" w:space="0" w:color="000000"/>
              <w:left w:val="single" w:sz="4" w:space="0" w:color="000000"/>
              <w:bottom w:val="single" w:sz="4" w:space="0" w:color="000000"/>
            </w:tcBorders>
          </w:tcPr>
          <w:p w:rsidR="004D366F" w:rsidRDefault="004D366F" w:rsidP="00502246">
            <w:pPr>
              <w:snapToGrid w:val="0"/>
              <w:spacing w:before="85" w:after="85" w:line="200" w:lineRule="atLeast"/>
              <w:jc w:val="center"/>
            </w:pPr>
            <w:r>
              <w:t>0</w:t>
            </w:r>
          </w:p>
        </w:tc>
        <w:tc>
          <w:tcPr>
            <w:tcW w:w="1002" w:type="dxa"/>
            <w:tcBorders>
              <w:top w:val="single" w:sz="4" w:space="0" w:color="000000"/>
              <w:left w:val="single" w:sz="4" w:space="0" w:color="000000"/>
              <w:bottom w:val="single" w:sz="4" w:space="0" w:color="000000"/>
            </w:tcBorders>
          </w:tcPr>
          <w:p w:rsidR="004D366F" w:rsidRDefault="004D366F" w:rsidP="00502246">
            <w:pPr>
              <w:snapToGrid w:val="0"/>
              <w:spacing w:before="85" w:after="85" w:line="200" w:lineRule="atLeast"/>
              <w:jc w:val="center"/>
            </w:pPr>
            <w:r>
              <w:t>1</w:t>
            </w:r>
          </w:p>
        </w:tc>
        <w:tc>
          <w:tcPr>
            <w:tcW w:w="1032" w:type="dxa"/>
            <w:tcBorders>
              <w:top w:val="single" w:sz="4" w:space="0" w:color="000000"/>
              <w:left w:val="single" w:sz="4" w:space="0" w:color="000000"/>
              <w:bottom w:val="single" w:sz="4" w:space="0" w:color="000000"/>
              <w:right w:val="single" w:sz="4" w:space="0" w:color="000000"/>
            </w:tcBorders>
          </w:tcPr>
          <w:p w:rsidR="004D366F" w:rsidRDefault="004D366F" w:rsidP="00502246">
            <w:pPr>
              <w:snapToGrid w:val="0"/>
              <w:spacing w:before="85" w:after="85" w:line="200" w:lineRule="atLeast"/>
              <w:jc w:val="center"/>
            </w:pPr>
            <w:r>
              <w:t>2</w:t>
            </w:r>
          </w:p>
        </w:tc>
      </w:tr>
      <w:tr w:rsidR="004D366F">
        <w:tc>
          <w:tcPr>
            <w:tcW w:w="6204" w:type="dxa"/>
            <w:tcBorders>
              <w:top w:val="single" w:sz="4" w:space="0" w:color="000000"/>
              <w:left w:val="single" w:sz="4" w:space="0" w:color="000000"/>
              <w:bottom w:val="single" w:sz="4" w:space="0" w:color="000000"/>
            </w:tcBorders>
          </w:tcPr>
          <w:p w:rsidR="004D366F" w:rsidRDefault="004D366F" w:rsidP="00502246">
            <w:pPr>
              <w:numPr>
                <w:ilvl w:val="0"/>
                <w:numId w:val="2"/>
              </w:numPr>
              <w:tabs>
                <w:tab w:val="left" w:pos="993"/>
              </w:tabs>
              <w:snapToGrid w:val="0"/>
              <w:spacing w:before="85" w:after="85" w:line="200" w:lineRule="atLeast"/>
              <w:ind w:left="993" w:hanging="284"/>
            </w:pPr>
            <w:r>
              <w:t>Logique de la démarche et des solutions</w:t>
            </w:r>
          </w:p>
        </w:tc>
        <w:tc>
          <w:tcPr>
            <w:tcW w:w="1001" w:type="dxa"/>
            <w:tcBorders>
              <w:top w:val="single" w:sz="4" w:space="0" w:color="000000"/>
              <w:left w:val="single" w:sz="4" w:space="0" w:color="000000"/>
              <w:bottom w:val="single" w:sz="4" w:space="0" w:color="000000"/>
            </w:tcBorders>
          </w:tcPr>
          <w:p w:rsidR="004D366F" w:rsidRDefault="004D366F" w:rsidP="00502246">
            <w:pPr>
              <w:snapToGrid w:val="0"/>
              <w:spacing w:before="85" w:after="85" w:line="200" w:lineRule="atLeast"/>
              <w:jc w:val="center"/>
            </w:pPr>
            <w:r>
              <w:t>0</w:t>
            </w:r>
          </w:p>
        </w:tc>
        <w:tc>
          <w:tcPr>
            <w:tcW w:w="1002" w:type="dxa"/>
            <w:tcBorders>
              <w:top w:val="single" w:sz="4" w:space="0" w:color="000000"/>
              <w:left w:val="single" w:sz="4" w:space="0" w:color="000000"/>
              <w:bottom w:val="single" w:sz="4" w:space="0" w:color="000000"/>
            </w:tcBorders>
          </w:tcPr>
          <w:p w:rsidR="004D366F" w:rsidRDefault="004D366F" w:rsidP="00502246">
            <w:pPr>
              <w:snapToGrid w:val="0"/>
              <w:spacing w:before="85" w:after="85" w:line="200" w:lineRule="atLeast"/>
              <w:jc w:val="center"/>
            </w:pPr>
            <w:r>
              <w:t>1</w:t>
            </w:r>
          </w:p>
        </w:tc>
        <w:tc>
          <w:tcPr>
            <w:tcW w:w="1032" w:type="dxa"/>
            <w:tcBorders>
              <w:top w:val="single" w:sz="4" w:space="0" w:color="000000"/>
              <w:left w:val="single" w:sz="4" w:space="0" w:color="000000"/>
              <w:bottom w:val="single" w:sz="4" w:space="0" w:color="000000"/>
              <w:right w:val="single" w:sz="4" w:space="0" w:color="000000"/>
            </w:tcBorders>
          </w:tcPr>
          <w:p w:rsidR="004D366F" w:rsidRDefault="004D366F" w:rsidP="00502246">
            <w:pPr>
              <w:snapToGrid w:val="0"/>
              <w:spacing w:before="85" w:after="85" w:line="200" w:lineRule="atLeast"/>
              <w:jc w:val="center"/>
            </w:pPr>
            <w:r>
              <w:t>2</w:t>
            </w:r>
          </w:p>
        </w:tc>
      </w:tr>
      <w:tr w:rsidR="004D366F">
        <w:tc>
          <w:tcPr>
            <w:tcW w:w="6204" w:type="dxa"/>
            <w:tcBorders>
              <w:top w:val="single" w:sz="4" w:space="0" w:color="000000"/>
              <w:left w:val="single" w:sz="4" w:space="0" w:color="000000"/>
              <w:bottom w:val="single" w:sz="8" w:space="0" w:color="000000"/>
            </w:tcBorders>
          </w:tcPr>
          <w:p w:rsidR="004D366F" w:rsidRDefault="004D366F" w:rsidP="00502246">
            <w:pPr>
              <w:numPr>
                <w:ilvl w:val="0"/>
                <w:numId w:val="2"/>
              </w:numPr>
              <w:tabs>
                <w:tab w:val="left" w:pos="993"/>
              </w:tabs>
              <w:snapToGrid w:val="0"/>
              <w:spacing w:before="85" w:after="85" w:line="200" w:lineRule="atLeast"/>
              <w:ind w:left="993" w:hanging="284"/>
            </w:pPr>
            <w:r>
              <w:t>Exposé du produit réalisé</w:t>
            </w:r>
          </w:p>
        </w:tc>
        <w:tc>
          <w:tcPr>
            <w:tcW w:w="1001" w:type="dxa"/>
            <w:tcBorders>
              <w:top w:val="single" w:sz="4" w:space="0" w:color="000000"/>
              <w:left w:val="single" w:sz="4" w:space="0" w:color="000000"/>
              <w:bottom w:val="single" w:sz="8" w:space="0" w:color="000000"/>
            </w:tcBorders>
          </w:tcPr>
          <w:p w:rsidR="004D366F" w:rsidRDefault="004D366F" w:rsidP="00502246">
            <w:pPr>
              <w:snapToGrid w:val="0"/>
              <w:spacing w:before="85" w:after="85" w:line="200" w:lineRule="atLeast"/>
              <w:jc w:val="center"/>
            </w:pPr>
            <w:r>
              <w:t>0</w:t>
            </w:r>
          </w:p>
        </w:tc>
        <w:tc>
          <w:tcPr>
            <w:tcW w:w="1002" w:type="dxa"/>
            <w:tcBorders>
              <w:top w:val="single" w:sz="4" w:space="0" w:color="000000"/>
              <w:left w:val="single" w:sz="4" w:space="0" w:color="000000"/>
              <w:bottom w:val="single" w:sz="8" w:space="0" w:color="000000"/>
            </w:tcBorders>
          </w:tcPr>
          <w:p w:rsidR="004D366F" w:rsidRDefault="004D366F" w:rsidP="00502246">
            <w:pPr>
              <w:snapToGrid w:val="0"/>
              <w:spacing w:before="85" w:after="85" w:line="200" w:lineRule="atLeast"/>
              <w:jc w:val="center"/>
            </w:pPr>
            <w:r>
              <w:t>1</w:t>
            </w:r>
          </w:p>
        </w:tc>
        <w:tc>
          <w:tcPr>
            <w:tcW w:w="1032" w:type="dxa"/>
            <w:tcBorders>
              <w:top w:val="single" w:sz="4" w:space="0" w:color="000000"/>
              <w:left w:val="single" w:sz="4" w:space="0" w:color="000000"/>
              <w:bottom w:val="single" w:sz="8" w:space="0" w:color="000000"/>
              <w:right w:val="single" w:sz="4" w:space="0" w:color="000000"/>
            </w:tcBorders>
          </w:tcPr>
          <w:p w:rsidR="004D366F" w:rsidRDefault="004D366F" w:rsidP="00502246">
            <w:pPr>
              <w:snapToGrid w:val="0"/>
              <w:spacing w:before="85" w:after="85" w:line="200" w:lineRule="atLeast"/>
              <w:jc w:val="center"/>
            </w:pPr>
            <w:r>
              <w:t>2</w:t>
            </w:r>
          </w:p>
        </w:tc>
      </w:tr>
      <w:tr w:rsidR="004D366F">
        <w:tc>
          <w:tcPr>
            <w:tcW w:w="6204" w:type="dxa"/>
            <w:tcBorders>
              <w:top w:val="single" w:sz="8" w:space="0" w:color="000000"/>
              <w:left w:val="single" w:sz="4" w:space="0" w:color="000000"/>
              <w:bottom w:val="single" w:sz="8" w:space="0" w:color="000000"/>
            </w:tcBorders>
          </w:tcPr>
          <w:p w:rsidR="004D366F" w:rsidRDefault="004D366F" w:rsidP="00502246">
            <w:pPr>
              <w:snapToGrid w:val="0"/>
              <w:spacing w:before="85" w:after="85" w:line="200" w:lineRule="atLeast"/>
              <w:rPr>
                <w:b/>
                <w:bCs/>
              </w:rPr>
            </w:pPr>
            <w:r>
              <w:rPr>
                <w:b/>
                <w:bCs/>
              </w:rPr>
              <w:t>Pertinence des réponses</w:t>
            </w:r>
          </w:p>
        </w:tc>
        <w:tc>
          <w:tcPr>
            <w:tcW w:w="1001" w:type="dxa"/>
            <w:tcBorders>
              <w:top w:val="single" w:sz="8" w:space="0" w:color="000000"/>
              <w:left w:val="single" w:sz="4" w:space="0" w:color="000000"/>
              <w:bottom w:val="single" w:sz="8" w:space="0" w:color="000000"/>
            </w:tcBorders>
          </w:tcPr>
          <w:p w:rsidR="004D366F" w:rsidRDefault="004D366F" w:rsidP="00502246">
            <w:pPr>
              <w:snapToGrid w:val="0"/>
              <w:spacing w:before="85" w:after="85" w:line="200" w:lineRule="atLeast"/>
              <w:jc w:val="center"/>
            </w:pPr>
            <w:r>
              <w:t>0</w:t>
            </w:r>
          </w:p>
        </w:tc>
        <w:tc>
          <w:tcPr>
            <w:tcW w:w="1002" w:type="dxa"/>
            <w:tcBorders>
              <w:top w:val="single" w:sz="8" w:space="0" w:color="000000"/>
              <w:left w:val="single" w:sz="4" w:space="0" w:color="000000"/>
              <w:bottom w:val="single" w:sz="8" w:space="0" w:color="000000"/>
            </w:tcBorders>
          </w:tcPr>
          <w:p w:rsidR="004D366F" w:rsidRDefault="004D366F" w:rsidP="00502246">
            <w:pPr>
              <w:snapToGrid w:val="0"/>
              <w:spacing w:before="85" w:after="85" w:line="200" w:lineRule="atLeast"/>
              <w:jc w:val="center"/>
            </w:pPr>
            <w:r>
              <w:t>1.5</w:t>
            </w:r>
          </w:p>
        </w:tc>
        <w:tc>
          <w:tcPr>
            <w:tcW w:w="1032" w:type="dxa"/>
            <w:tcBorders>
              <w:top w:val="single" w:sz="8" w:space="0" w:color="000000"/>
              <w:left w:val="single" w:sz="4" w:space="0" w:color="000000"/>
              <w:bottom w:val="single" w:sz="8" w:space="0" w:color="000000"/>
              <w:right w:val="single" w:sz="4" w:space="0" w:color="000000"/>
            </w:tcBorders>
          </w:tcPr>
          <w:p w:rsidR="004D366F" w:rsidRDefault="004D366F" w:rsidP="00502246">
            <w:pPr>
              <w:snapToGrid w:val="0"/>
              <w:spacing w:before="85" w:after="85" w:line="200" w:lineRule="atLeast"/>
              <w:jc w:val="center"/>
            </w:pPr>
            <w:r>
              <w:t>3</w:t>
            </w:r>
          </w:p>
        </w:tc>
      </w:tr>
      <w:tr w:rsidR="004D366F">
        <w:tc>
          <w:tcPr>
            <w:tcW w:w="9239" w:type="dxa"/>
            <w:gridSpan w:val="4"/>
            <w:tcBorders>
              <w:top w:val="single" w:sz="8" w:space="0" w:color="000000"/>
              <w:left w:val="single" w:sz="4" w:space="0" w:color="000000"/>
              <w:bottom w:val="single" w:sz="4" w:space="0" w:color="000000"/>
              <w:right w:val="single" w:sz="4" w:space="0" w:color="000000"/>
            </w:tcBorders>
          </w:tcPr>
          <w:p w:rsidR="004D366F" w:rsidRDefault="004D366F" w:rsidP="00502246">
            <w:pPr>
              <w:snapToGrid w:val="0"/>
              <w:spacing w:before="85" w:after="85" w:line="200" w:lineRule="atLeast"/>
              <w:rPr>
                <w:b/>
              </w:rPr>
            </w:pPr>
            <w:r>
              <w:rPr>
                <w:b/>
                <w:bCs/>
              </w:rPr>
              <w:t>Présentation / Communication</w:t>
            </w:r>
            <w:r>
              <w:rPr>
                <w:b/>
              </w:rPr>
              <w:t xml:space="preserve">                                                              Note ……</w:t>
            </w:r>
            <w:proofErr w:type="gramStart"/>
            <w:r>
              <w:rPr>
                <w:b/>
              </w:rPr>
              <w:t>./</w:t>
            </w:r>
            <w:proofErr w:type="gramEnd"/>
            <w:r>
              <w:rPr>
                <w:b/>
              </w:rPr>
              <w:t>20</w:t>
            </w:r>
          </w:p>
        </w:tc>
      </w:tr>
    </w:tbl>
    <w:p w:rsidR="004D366F" w:rsidRDefault="004D366F" w:rsidP="004D366F"/>
    <w:tbl>
      <w:tblPr>
        <w:tblW w:w="0" w:type="auto"/>
        <w:tblInd w:w="-15" w:type="dxa"/>
        <w:tblLayout w:type="fixed"/>
        <w:tblLook w:val="0000" w:firstRow="0" w:lastRow="0" w:firstColumn="0" w:lastColumn="0" w:noHBand="0" w:noVBand="0"/>
      </w:tblPr>
      <w:tblGrid>
        <w:gridCol w:w="6204"/>
        <w:gridCol w:w="1036"/>
        <w:gridCol w:w="949"/>
        <w:gridCol w:w="1065"/>
      </w:tblGrid>
      <w:tr w:rsidR="004D366F">
        <w:tc>
          <w:tcPr>
            <w:tcW w:w="6204" w:type="dxa"/>
            <w:tcBorders>
              <w:top w:val="single" w:sz="4" w:space="0" w:color="000000"/>
              <w:left w:val="single" w:sz="4" w:space="0" w:color="000000"/>
              <w:bottom w:val="single" w:sz="4" w:space="0" w:color="000000"/>
            </w:tcBorders>
          </w:tcPr>
          <w:p w:rsidR="004D366F" w:rsidRDefault="004D366F" w:rsidP="00502246">
            <w:pPr>
              <w:snapToGrid w:val="0"/>
              <w:spacing w:before="85" w:after="85"/>
              <w:jc w:val="center"/>
              <w:rPr>
                <w:b/>
                <w:bCs/>
              </w:rPr>
            </w:pPr>
            <w:r>
              <w:rPr>
                <w:b/>
                <w:bCs/>
              </w:rPr>
              <w:t>Produit / Réalisation</w:t>
            </w:r>
          </w:p>
        </w:tc>
        <w:tc>
          <w:tcPr>
            <w:tcW w:w="1036" w:type="dxa"/>
            <w:tcBorders>
              <w:top w:val="single" w:sz="4" w:space="0" w:color="000000"/>
              <w:left w:val="single" w:sz="4" w:space="0" w:color="000000"/>
              <w:bottom w:val="single" w:sz="4" w:space="0" w:color="000000"/>
            </w:tcBorders>
          </w:tcPr>
          <w:p w:rsidR="004D366F" w:rsidRDefault="004D366F" w:rsidP="00502246">
            <w:pPr>
              <w:snapToGrid w:val="0"/>
              <w:spacing w:before="85" w:after="85"/>
              <w:ind w:left="-108" w:right="-65"/>
              <w:jc w:val="center"/>
              <w:rPr>
                <w:b/>
                <w:bCs/>
              </w:rPr>
            </w:pPr>
            <w:r>
              <w:rPr>
                <w:b/>
                <w:bCs/>
              </w:rPr>
              <w:t>I</w:t>
            </w:r>
          </w:p>
        </w:tc>
        <w:tc>
          <w:tcPr>
            <w:tcW w:w="949" w:type="dxa"/>
            <w:tcBorders>
              <w:top w:val="single" w:sz="4" w:space="0" w:color="000000"/>
              <w:left w:val="single" w:sz="4" w:space="0" w:color="000000"/>
              <w:bottom w:val="single" w:sz="4" w:space="0" w:color="000000"/>
            </w:tcBorders>
          </w:tcPr>
          <w:p w:rsidR="004D366F" w:rsidRDefault="004D366F" w:rsidP="00502246">
            <w:pPr>
              <w:snapToGrid w:val="0"/>
              <w:spacing w:before="85" w:after="85"/>
              <w:ind w:left="-151" w:right="-108"/>
              <w:jc w:val="center"/>
              <w:rPr>
                <w:b/>
                <w:bCs/>
              </w:rPr>
            </w:pPr>
            <w:r>
              <w:rPr>
                <w:b/>
                <w:bCs/>
              </w:rPr>
              <w:t>P</w:t>
            </w:r>
          </w:p>
        </w:tc>
        <w:tc>
          <w:tcPr>
            <w:tcW w:w="1065" w:type="dxa"/>
            <w:tcBorders>
              <w:top w:val="single" w:sz="4" w:space="0" w:color="000000"/>
              <w:left w:val="single" w:sz="4" w:space="0" w:color="000000"/>
              <w:bottom w:val="single" w:sz="4" w:space="0" w:color="000000"/>
              <w:right w:val="single" w:sz="4" w:space="0" w:color="000000"/>
            </w:tcBorders>
          </w:tcPr>
          <w:p w:rsidR="004D366F" w:rsidRDefault="004D366F" w:rsidP="00502246">
            <w:pPr>
              <w:snapToGrid w:val="0"/>
              <w:spacing w:before="85" w:after="85"/>
              <w:jc w:val="center"/>
              <w:rPr>
                <w:b/>
                <w:bCs/>
              </w:rPr>
            </w:pPr>
            <w:r>
              <w:rPr>
                <w:b/>
                <w:bCs/>
              </w:rPr>
              <w:t>TB</w:t>
            </w:r>
          </w:p>
        </w:tc>
      </w:tr>
      <w:tr w:rsidR="004D366F">
        <w:tc>
          <w:tcPr>
            <w:tcW w:w="6204" w:type="dxa"/>
            <w:tcBorders>
              <w:top w:val="single" w:sz="4" w:space="0" w:color="000000"/>
              <w:left w:val="single" w:sz="4" w:space="0" w:color="000000"/>
              <w:bottom w:val="single" w:sz="4" w:space="0" w:color="000000"/>
            </w:tcBorders>
          </w:tcPr>
          <w:p w:rsidR="004D366F" w:rsidRDefault="004D366F" w:rsidP="00502246">
            <w:pPr>
              <w:snapToGrid w:val="0"/>
              <w:spacing w:before="85" w:after="85"/>
            </w:pPr>
            <w:r>
              <w:t>Ampleur et sophistication</w:t>
            </w:r>
          </w:p>
        </w:tc>
        <w:tc>
          <w:tcPr>
            <w:tcW w:w="1036" w:type="dxa"/>
            <w:tcBorders>
              <w:top w:val="single" w:sz="4" w:space="0" w:color="000000"/>
              <w:left w:val="single" w:sz="4" w:space="0" w:color="000000"/>
              <w:bottom w:val="single" w:sz="4" w:space="0" w:color="000000"/>
            </w:tcBorders>
            <w:vAlign w:val="center"/>
          </w:tcPr>
          <w:p w:rsidR="004D366F" w:rsidRDefault="004D366F" w:rsidP="00502246">
            <w:pPr>
              <w:snapToGrid w:val="0"/>
              <w:spacing w:before="85" w:after="85"/>
              <w:ind w:left="-108"/>
              <w:jc w:val="center"/>
            </w:pPr>
            <w:r>
              <w:t>0</w:t>
            </w:r>
          </w:p>
        </w:tc>
        <w:tc>
          <w:tcPr>
            <w:tcW w:w="949" w:type="dxa"/>
            <w:tcBorders>
              <w:top w:val="single" w:sz="4" w:space="0" w:color="000000"/>
              <w:left w:val="single" w:sz="4" w:space="0" w:color="000000"/>
              <w:bottom w:val="single" w:sz="4" w:space="0" w:color="000000"/>
            </w:tcBorders>
            <w:vAlign w:val="center"/>
          </w:tcPr>
          <w:p w:rsidR="004D366F" w:rsidRDefault="004D366F" w:rsidP="00502246">
            <w:pPr>
              <w:snapToGrid w:val="0"/>
              <w:spacing w:before="85" w:after="85"/>
              <w:ind w:left="-151"/>
              <w:jc w:val="center"/>
            </w:pPr>
            <w:r>
              <w:t>1.5</w:t>
            </w:r>
          </w:p>
        </w:tc>
        <w:tc>
          <w:tcPr>
            <w:tcW w:w="1065" w:type="dxa"/>
            <w:tcBorders>
              <w:top w:val="single" w:sz="4" w:space="0" w:color="000000"/>
              <w:left w:val="single" w:sz="4" w:space="0" w:color="000000"/>
              <w:bottom w:val="single" w:sz="4" w:space="0" w:color="000000"/>
              <w:right w:val="single" w:sz="4" w:space="0" w:color="000000"/>
            </w:tcBorders>
            <w:vAlign w:val="center"/>
          </w:tcPr>
          <w:p w:rsidR="004D366F" w:rsidRDefault="004D366F" w:rsidP="00502246">
            <w:pPr>
              <w:snapToGrid w:val="0"/>
              <w:spacing w:before="85" w:after="85"/>
              <w:ind w:left="-108"/>
              <w:jc w:val="center"/>
            </w:pPr>
            <w:r>
              <w:t>3</w:t>
            </w:r>
          </w:p>
        </w:tc>
      </w:tr>
      <w:tr w:rsidR="004D366F">
        <w:tc>
          <w:tcPr>
            <w:tcW w:w="6204" w:type="dxa"/>
            <w:tcBorders>
              <w:top w:val="single" w:sz="4" w:space="0" w:color="000000"/>
              <w:left w:val="single" w:sz="4" w:space="0" w:color="000000"/>
              <w:bottom w:val="single" w:sz="4" w:space="0" w:color="000000"/>
            </w:tcBorders>
          </w:tcPr>
          <w:p w:rsidR="004D366F" w:rsidRDefault="004D366F" w:rsidP="00502246">
            <w:pPr>
              <w:snapToGrid w:val="0"/>
              <w:spacing w:before="85" w:after="85"/>
            </w:pPr>
            <w:r>
              <w:t>Qualité (fonctionnement, esthétisme, clarté)</w:t>
            </w:r>
          </w:p>
        </w:tc>
        <w:tc>
          <w:tcPr>
            <w:tcW w:w="1036" w:type="dxa"/>
            <w:tcBorders>
              <w:top w:val="single" w:sz="4" w:space="0" w:color="000000"/>
              <w:left w:val="single" w:sz="4" w:space="0" w:color="000000"/>
              <w:bottom w:val="single" w:sz="4" w:space="0" w:color="000000"/>
            </w:tcBorders>
            <w:vAlign w:val="center"/>
          </w:tcPr>
          <w:p w:rsidR="004D366F" w:rsidRDefault="004D366F" w:rsidP="00502246">
            <w:pPr>
              <w:snapToGrid w:val="0"/>
              <w:spacing w:before="85" w:after="85"/>
              <w:ind w:left="-108"/>
              <w:jc w:val="center"/>
            </w:pPr>
            <w:r>
              <w:t>0</w:t>
            </w:r>
          </w:p>
        </w:tc>
        <w:tc>
          <w:tcPr>
            <w:tcW w:w="949" w:type="dxa"/>
            <w:tcBorders>
              <w:top w:val="single" w:sz="4" w:space="0" w:color="000000"/>
              <w:left w:val="single" w:sz="4" w:space="0" w:color="000000"/>
              <w:bottom w:val="single" w:sz="4" w:space="0" w:color="000000"/>
            </w:tcBorders>
            <w:vAlign w:val="center"/>
          </w:tcPr>
          <w:p w:rsidR="004D366F" w:rsidRDefault="004D366F" w:rsidP="00502246">
            <w:pPr>
              <w:snapToGrid w:val="0"/>
              <w:spacing w:before="85" w:after="85"/>
              <w:ind w:left="-151"/>
              <w:jc w:val="center"/>
            </w:pPr>
            <w:r>
              <w:t>1.5</w:t>
            </w:r>
          </w:p>
        </w:tc>
        <w:tc>
          <w:tcPr>
            <w:tcW w:w="1065" w:type="dxa"/>
            <w:tcBorders>
              <w:top w:val="single" w:sz="4" w:space="0" w:color="000000"/>
              <w:left w:val="single" w:sz="4" w:space="0" w:color="000000"/>
              <w:bottom w:val="single" w:sz="4" w:space="0" w:color="000000"/>
              <w:right w:val="single" w:sz="4" w:space="0" w:color="000000"/>
            </w:tcBorders>
            <w:vAlign w:val="center"/>
          </w:tcPr>
          <w:p w:rsidR="004D366F" w:rsidRDefault="004D366F" w:rsidP="00502246">
            <w:pPr>
              <w:snapToGrid w:val="0"/>
              <w:spacing w:before="85" w:after="85"/>
              <w:ind w:left="-108"/>
              <w:jc w:val="center"/>
            </w:pPr>
            <w:r>
              <w:t>3</w:t>
            </w:r>
          </w:p>
        </w:tc>
      </w:tr>
      <w:tr w:rsidR="004D366F">
        <w:tc>
          <w:tcPr>
            <w:tcW w:w="6204" w:type="dxa"/>
            <w:tcBorders>
              <w:top w:val="single" w:sz="4" w:space="0" w:color="000000"/>
              <w:left w:val="single" w:sz="4" w:space="0" w:color="000000"/>
              <w:bottom w:val="single" w:sz="4" w:space="0" w:color="000000"/>
            </w:tcBorders>
          </w:tcPr>
          <w:p w:rsidR="004D366F" w:rsidRDefault="004D366F" w:rsidP="00502246">
            <w:pPr>
              <w:snapToGrid w:val="0"/>
              <w:spacing w:before="85" w:after="85"/>
            </w:pPr>
            <w:r>
              <w:t>Maintenabilité</w:t>
            </w:r>
          </w:p>
        </w:tc>
        <w:tc>
          <w:tcPr>
            <w:tcW w:w="1036" w:type="dxa"/>
            <w:tcBorders>
              <w:top w:val="single" w:sz="4" w:space="0" w:color="000000"/>
              <w:left w:val="single" w:sz="4" w:space="0" w:color="000000"/>
              <w:bottom w:val="single" w:sz="4" w:space="0" w:color="000000"/>
            </w:tcBorders>
            <w:vAlign w:val="center"/>
          </w:tcPr>
          <w:p w:rsidR="004D366F" w:rsidRDefault="004D366F" w:rsidP="00502246">
            <w:pPr>
              <w:snapToGrid w:val="0"/>
              <w:spacing w:before="85" w:after="85"/>
              <w:ind w:left="-108"/>
              <w:jc w:val="center"/>
            </w:pPr>
            <w:r>
              <w:t>0</w:t>
            </w:r>
          </w:p>
        </w:tc>
        <w:tc>
          <w:tcPr>
            <w:tcW w:w="949" w:type="dxa"/>
            <w:tcBorders>
              <w:top w:val="single" w:sz="4" w:space="0" w:color="000000"/>
              <w:left w:val="single" w:sz="4" w:space="0" w:color="000000"/>
              <w:bottom w:val="single" w:sz="4" w:space="0" w:color="000000"/>
            </w:tcBorders>
            <w:vAlign w:val="center"/>
          </w:tcPr>
          <w:p w:rsidR="004D366F" w:rsidRDefault="004D366F" w:rsidP="00502246">
            <w:pPr>
              <w:snapToGrid w:val="0"/>
              <w:spacing w:before="85" w:after="85"/>
              <w:ind w:left="-151"/>
              <w:jc w:val="center"/>
            </w:pPr>
            <w:r>
              <w:t>1</w:t>
            </w:r>
          </w:p>
        </w:tc>
        <w:tc>
          <w:tcPr>
            <w:tcW w:w="1065" w:type="dxa"/>
            <w:tcBorders>
              <w:top w:val="single" w:sz="4" w:space="0" w:color="000000"/>
              <w:left w:val="single" w:sz="4" w:space="0" w:color="000000"/>
              <w:bottom w:val="single" w:sz="4" w:space="0" w:color="000000"/>
              <w:right w:val="single" w:sz="4" w:space="0" w:color="000000"/>
            </w:tcBorders>
            <w:vAlign w:val="center"/>
          </w:tcPr>
          <w:p w:rsidR="004D366F" w:rsidRDefault="004D366F" w:rsidP="00502246">
            <w:pPr>
              <w:snapToGrid w:val="0"/>
              <w:spacing w:before="85" w:after="85"/>
              <w:ind w:left="-108"/>
              <w:jc w:val="center"/>
            </w:pPr>
            <w:r>
              <w:t>2</w:t>
            </w:r>
          </w:p>
        </w:tc>
      </w:tr>
      <w:tr w:rsidR="004D366F">
        <w:tc>
          <w:tcPr>
            <w:tcW w:w="6204" w:type="dxa"/>
            <w:tcBorders>
              <w:top w:val="single" w:sz="4" w:space="0" w:color="000000"/>
              <w:left w:val="single" w:sz="4" w:space="0" w:color="000000"/>
              <w:bottom w:val="single" w:sz="4" w:space="0" w:color="000000"/>
            </w:tcBorders>
          </w:tcPr>
          <w:p w:rsidR="004D366F" w:rsidRDefault="004D366F" w:rsidP="00502246">
            <w:pPr>
              <w:snapToGrid w:val="0"/>
              <w:spacing w:before="85" w:after="85"/>
            </w:pPr>
            <w:r>
              <w:t>Qualité de la bible technique, du contexte technique</w:t>
            </w:r>
          </w:p>
        </w:tc>
        <w:tc>
          <w:tcPr>
            <w:tcW w:w="1036" w:type="dxa"/>
            <w:tcBorders>
              <w:top w:val="single" w:sz="4" w:space="0" w:color="000000"/>
              <w:left w:val="single" w:sz="4" w:space="0" w:color="000000"/>
              <w:bottom w:val="single" w:sz="4" w:space="0" w:color="000000"/>
            </w:tcBorders>
            <w:vAlign w:val="center"/>
          </w:tcPr>
          <w:p w:rsidR="004D366F" w:rsidRDefault="004D366F" w:rsidP="00502246">
            <w:pPr>
              <w:snapToGrid w:val="0"/>
              <w:spacing w:before="85" w:after="85"/>
              <w:ind w:left="-108"/>
              <w:jc w:val="center"/>
            </w:pPr>
            <w:r>
              <w:t>0</w:t>
            </w:r>
          </w:p>
        </w:tc>
        <w:tc>
          <w:tcPr>
            <w:tcW w:w="949" w:type="dxa"/>
            <w:tcBorders>
              <w:top w:val="single" w:sz="4" w:space="0" w:color="000000"/>
              <w:left w:val="single" w:sz="4" w:space="0" w:color="000000"/>
              <w:bottom w:val="single" w:sz="4" w:space="0" w:color="000000"/>
            </w:tcBorders>
            <w:vAlign w:val="center"/>
          </w:tcPr>
          <w:p w:rsidR="004D366F" w:rsidRDefault="004D366F" w:rsidP="00502246">
            <w:pPr>
              <w:snapToGrid w:val="0"/>
              <w:spacing w:before="85" w:after="85"/>
              <w:ind w:left="-151"/>
              <w:jc w:val="center"/>
            </w:pPr>
            <w:r>
              <w:t>1</w:t>
            </w:r>
          </w:p>
        </w:tc>
        <w:tc>
          <w:tcPr>
            <w:tcW w:w="1065" w:type="dxa"/>
            <w:tcBorders>
              <w:top w:val="single" w:sz="4" w:space="0" w:color="000000"/>
              <w:left w:val="single" w:sz="4" w:space="0" w:color="000000"/>
              <w:bottom w:val="single" w:sz="4" w:space="0" w:color="000000"/>
              <w:right w:val="single" w:sz="4" w:space="0" w:color="000000"/>
            </w:tcBorders>
            <w:vAlign w:val="center"/>
          </w:tcPr>
          <w:p w:rsidR="004D366F" w:rsidRDefault="004D366F" w:rsidP="00502246">
            <w:pPr>
              <w:snapToGrid w:val="0"/>
              <w:spacing w:before="85" w:after="85"/>
              <w:ind w:left="-108"/>
              <w:jc w:val="center"/>
            </w:pPr>
            <w:r>
              <w:t>2</w:t>
            </w:r>
          </w:p>
        </w:tc>
      </w:tr>
      <w:tr w:rsidR="004D366F">
        <w:tc>
          <w:tcPr>
            <w:tcW w:w="6204" w:type="dxa"/>
            <w:tcBorders>
              <w:top w:val="single" w:sz="4" w:space="0" w:color="000000"/>
              <w:left w:val="single" w:sz="4" w:space="0" w:color="000000"/>
              <w:bottom w:val="single" w:sz="4" w:space="0" w:color="000000"/>
            </w:tcBorders>
          </w:tcPr>
          <w:p w:rsidR="004D366F" w:rsidRDefault="004D366F" w:rsidP="00502246">
            <w:pPr>
              <w:snapToGrid w:val="0"/>
              <w:spacing w:before="85" w:after="85"/>
            </w:pPr>
            <w:r>
              <w:t>Adéquation du produit aux besoins définis</w:t>
            </w:r>
          </w:p>
        </w:tc>
        <w:tc>
          <w:tcPr>
            <w:tcW w:w="1036" w:type="dxa"/>
            <w:tcBorders>
              <w:top w:val="single" w:sz="4" w:space="0" w:color="000000"/>
              <w:left w:val="single" w:sz="4" w:space="0" w:color="000000"/>
              <w:bottom w:val="single" w:sz="4" w:space="0" w:color="000000"/>
            </w:tcBorders>
            <w:vAlign w:val="center"/>
          </w:tcPr>
          <w:p w:rsidR="004D366F" w:rsidRDefault="004D366F" w:rsidP="00502246">
            <w:pPr>
              <w:snapToGrid w:val="0"/>
              <w:spacing w:before="85" w:after="85"/>
              <w:ind w:left="-108"/>
              <w:jc w:val="center"/>
            </w:pPr>
            <w:r>
              <w:t>0</w:t>
            </w:r>
          </w:p>
        </w:tc>
        <w:tc>
          <w:tcPr>
            <w:tcW w:w="949" w:type="dxa"/>
            <w:tcBorders>
              <w:top w:val="single" w:sz="4" w:space="0" w:color="000000"/>
              <w:left w:val="single" w:sz="4" w:space="0" w:color="000000"/>
              <w:bottom w:val="single" w:sz="4" w:space="0" w:color="000000"/>
            </w:tcBorders>
            <w:vAlign w:val="center"/>
          </w:tcPr>
          <w:p w:rsidR="004D366F" w:rsidRDefault="004D366F" w:rsidP="00502246">
            <w:pPr>
              <w:snapToGrid w:val="0"/>
              <w:spacing w:before="85" w:after="85"/>
              <w:ind w:left="-151"/>
              <w:jc w:val="center"/>
            </w:pPr>
            <w:r>
              <w:t>2</w:t>
            </w:r>
          </w:p>
        </w:tc>
        <w:tc>
          <w:tcPr>
            <w:tcW w:w="1065" w:type="dxa"/>
            <w:tcBorders>
              <w:top w:val="single" w:sz="4" w:space="0" w:color="000000"/>
              <w:left w:val="single" w:sz="4" w:space="0" w:color="000000"/>
              <w:bottom w:val="single" w:sz="4" w:space="0" w:color="000000"/>
              <w:right w:val="single" w:sz="4" w:space="0" w:color="000000"/>
            </w:tcBorders>
            <w:vAlign w:val="center"/>
          </w:tcPr>
          <w:p w:rsidR="004D366F" w:rsidRDefault="004D366F" w:rsidP="00502246">
            <w:pPr>
              <w:snapToGrid w:val="0"/>
              <w:spacing w:before="85" w:after="85"/>
              <w:ind w:left="-108"/>
              <w:jc w:val="center"/>
            </w:pPr>
            <w:r>
              <w:t>4</w:t>
            </w:r>
          </w:p>
        </w:tc>
      </w:tr>
      <w:tr w:rsidR="004D366F">
        <w:tc>
          <w:tcPr>
            <w:tcW w:w="6204" w:type="dxa"/>
            <w:tcBorders>
              <w:top w:val="single" w:sz="4" w:space="0" w:color="000000"/>
              <w:left w:val="single" w:sz="4" w:space="0" w:color="000000"/>
              <w:bottom w:val="single" w:sz="4" w:space="0" w:color="000000"/>
            </w:tcBorders>
          </w:tcPr>
          <w:p w:rsidR="004D366F" w:rsidRDefault="004D366F" w:rsidP="00502246">
            <w:pPr>
              <w:snapToGrid w:val="0"/>
              <w:spacing w:before="85" w:after="85"/>
            </w:pPr>
            <w:r>
              <w:t>Notion de coûts et de rentabilité</w:t>
            </w:r>
          </w:p>
        </w:tc>
        <w:tc>
          <w:tcPr>
            <w:tcW w:w="1036" w:type="dxa"/>
            <w:tcBorders>
              <w:top w:val="single" w:sz="4" w:space="0" w:color="000000"/>
              <w:left w:val="single" w:sz="4" w:space="0" w:color="000000"/>
              <w:bottom w:val="single" w:sz="4" w:space="0" w:color="000000"/>
            </w:tcBorders>
            <w:vAlign w:val="center"/>
          </w:tcPr>
          <w:p w:rsidR="004D366F" w:rsidRDefault="004D366F" w:rsidP="00502246">
            <w:pPr>
              <w:snapToGrid w:val="0"/>
              <w:spacing w:before="85" w:after="85"/>
              <w:ind w:left="-108"/>
              <w:jc w:val="center"/>
            </w:pPr>
            <w:r>
              <w:t>0</w:t>
            </w:r>
          </w:p>
        </w:tc>
        <w:tc>
          <w:tcPr>
            <w:tcW w:w="949" w:type="dxa"/>
            <w:tcBorders>
              <w:top w:val="single" w:sz="4" w:space="0" w:color="000000"/>
              <w:left w:val="single" w:sz="4" w:space="0" w:color="000000"/>
              <w:bottom w:val="single" w:sz="4" w:space="0" w:color="000000"/>
            </w:tcBorders>
            <w:vAlign w:val="center"/>
          </w:tcPr>
          <w:p w:rsidR="004D366F" w:rsidRDefault="004D366F" w:rsidP="00502246">
            <w:pPr>
              <w:snapToGrid w:val="0"/>
              <w:spacing w:before="85" w:after="85"/>
              <w:ind w:left="-151"/>
              <w:jc w:val="center"/>
            </w:pPr>
            <w:r>
              <w:t>1</w:t>
            </w:r>
          </w:p>
        </w:tc>
        <w:tc>
          <w:tcPr>
            <w:tcW w:w="1065" w:type="dxa"/>
            <w:tcBorders>
              <w:top w:val="single" w:sz="4" w:space="0" w:color="000000"/>
              <w:left w:val="single" w:sz="4" w:space="0" w:color="000000"/>
              <w:bottom w:val="single" w:sz="4" w:space="0" w:color="000000"/>
              <w:right w:val="single" w:sz="4" w:space="0" w:color="000000"/>
            </w:tcBorders>
            <w:vAlign w:val="center"/>
          </w:tcPr>
          <w:p w:rsidR="004D366F" w:rsidRDefault="004D366F" w:rsidP="00502246">
            <w:pPr>
              <w:snapToGrid w:val="0"/>
              <w:spacing w:before="85" w:after="85"/>
              <w:ind w:left="-108"/>
              <w:jc w:val="center"/>
            </w:pPr>
            <w:r>
              <w:t>2</w:t>
            </w:r>
          </w:p>
        </w:tc>
      </w:tr>
      <w:tr w:rsidR="004D366F">
        <w:trPr>
          <w:cantSplit/>
        </w:trPr>
        <w:tc>
          <w:tcPr>
            <w:tcW w:w="7240" w:type="dxa"/>
            <w:gridSpan w:val="2"/>
            <w:tcBorders>
              <w:top w:val="single" w:sz="4" w:space="0" w:color="000000"/>
              <w:left w:val="single" w:sz="4" w:space="0" w:color="000000"/>
            </w:tcBorders>
          </w:tcPr>
          <w:p w:rsidR="004D366F" w:rsidRDefault="004D366F" w:rsidP="00502246">
            <w:pPr>
              <w:snapToGrid w:val="0"/>
              <w:spacing w:before="85" w:after="85"/>
            </w:pPr>
            <w:r>
              <w:rPr>
                <w:b/>
                <w:bCs/>
              </w:rPr>
              <w:t>Evaluation du tuteur entreprise</w:t>
            </w:r>
            <w:r>
              <w:t xml:space="preserve"> : document non rendu </w:t>
            </w:r>
            <w:r>
              <w:rPr>
                <w:rFonts w:ascii="Symbol" w:hAnsi="Symbol"/>
              </w:rPr>
              <w:t></w:t>
            </w:r>
            <w:r>
              <w:t xml:space="preserve"> 0 pt</w:t>
            </w:r>
          </w:p>
        </w:tc>
        <w:tc>
          <w:tcPr>
            <w:tcW w:w="2014" w:type="dxa"/>
            <w:gridSpan w:val="2"/>
            <w:tcBorders>
              <w:top w:val="single" w:sz="4" w:space="0" w:color="000000"/>
              <w:left w:val="single" w:sz="4" w:space="0" w:color="000000"/>
              <w:bottom w:val="single" w:sz="4" w:space="0" w:color="000000"/>
              <w:right w:val="single" w:sz="4" w:space="0" w:color="000000"/>
            </w:tcBorders>
          </w:tcPr>
          <w:p w:rsidR="004D366F" w:rsidRDefault="004D366F" w:rsidP="00502246">
            <w:pPr>
              <w:snapToGrid w:val="0"/>
              <w:spacing w:before="85" w:after="85"/>
              <w:jc w:val="center"/>
            </w:pPr>
            <w:r>
              <w:t xml:space="preserve">       /4</w:t>
            </w:r>
          </w:p>
        </w:tc>
      </w:tr>
      <w:tr w:rsidR="004D366F">
        <w:tc>
          <w:tcPr>
            <w:tcW w:w="9254" w:type="dxa"/>
            <w:gridSpan w:val="4"/>
            <w:tcBorders>
              <w:top w:val="single" w:sz="8" w:space="0" w:color="000000"/>
              <w:left w:val="single" w:sz="4" w:space="0" w:color="000000"/>
              <w:bottom w:val="single" w:sz="4" w:space="0" w:color="000000"/>
              <w:right w:val="single" w:sz="4" w:space="0" w:color="000000"/>
            </w:tcBorders>
          </w:tcPr>
          <w:p w:rsidR="004D366F" w:rsidRDefault="004D366F" w:rsidP="00502246">
            <w:pPr>
              <w:snapToGrid w:val="0"/>
              <w:spacing w:before="85" w:after="85"/>
              <w:rPr>
                <w:b/>
              </w:rPr>
            </w:pPr>
            <w:r>
              <w:rPr>
                <w:b/>
                <w:bCs/>
              </w:rPr>
              <w:t xml:space="preserve">Produit / Réalisation                 </w:t>
            </w:r>
            <w:r>
              <w:rPr>
                <w:b/>
              </w:rPr>
              <w:t xml:space="preserve">                                                              Note ……</w:t>
            </w:r>
            <w:proofErr w:type="gramStart"/>
            <w:r>
              <w:rPr>
                <w:b/>
              </w:rPr>
              <w:t>./</w:t>
            </w:r>
            <w:proofErr w:type="gramEnd"/>
            <w:r>
              <w:rPr>
                <w:b/>
              </w:rPr>
              <w:t>20</w:t>
            </w:r>
          </w:p>
        </w:tc>
      </w:tr>
    </w:tbl>
    <w:p w:rsidR="004D366F" w:rsidRDefault="004D366F" w:rsidP="004D366F">
      <w:pPr>
        <w:spacing w:before="120" w:after="120"/>
      </w:pPr>
      <w:r>
        <w:t>I : insuffisant ; P : Passable ; TB : Très Bien</w:t>
      </w:r>
    </w:p>
    <w:p w:rsidR="004D366F" w:rsidRDefault="004D366F" w:rsidP="004D366F">
      <w:pPr>
        <w:ind w:left="2835" w:right="2833"/>
        <w:jc w:val="center"/>
      </w:pPr>
    </w:p>
    <w:p w:rsidR="005E636F" w:rsidRDefault="005E636F" w:rsidP="004D366F">
      <w:pPr>
        <w:ind w:left="2835" w:right="2833"/>
        <w:jc w:val="center"/>
      </w:pPr>
    </w:p>
    <w:p w:rsidR="005E636F" w:rsidRDefault="005E636F" w:rsidP="004D366F">
      <w:pPr>
        <w:ind w:left="2835" w:right="2833"/>
        <w:jc w:val="center"/>
      </w:pPr>
    </w:p>
    <w:p w:rsidR="004D366F" w:rsidRDefault="004D366F" w:rsidP="004D366F">
      <w:pPr>
        <w:pBdr>
          <w:top w:val="single" w:sz="4" w:space="1" w:color="000000"/>
          <w:left w:val="single" w:sz="4" w:space="4" w:color="000000"/>
          <w:bottom w:val="single" w:sz="4" w:space="1" w:color="000000"/>
          <w:right w:val="single" w:sz="4" w:space="4" w:color="000000"/>
        </w:pBdr>
        <w:ind w:left="2835" w:right="2833"/>
        <w:jc w:val="center"/>
      </w:pPr>
    </w:p>
    <w:p w:rsidR="004D366F" w:rsidRPr="004710E9" w:rsidRDefault="004D366F" w:rsidP="004D366F">
      <w:pPr>
        <w:pBdr>
          <w:top w:val="single" w:sz="4" w:space="1" w:color="000000"/>
          <w:left w:val="single" w:sz="4" w:space="4" w:color="000000"/>
          <w:bottom w:val="single" w:sz="4" w:space="1" w:color="000000"/>
          <w:right w:val="single" w:sz="4" w:space="4" w:color="000000"/>
        </w:pBdr>
        <w:ind w:left="2835" w:right="2833"/>
        <w:jc w:val="center"/>
        <w:rPr>
          <w:b/>
        </w:rPr>
      </w:pPr>
      <w:r w:rsidRPr="004710E9">
        <w:rPr>
          <w:b/>
        </w:rPr>
        <w:t xml:space="preserve">Grille de notation du </w:t>
      </w:r>
    </w:p>
    <w:p w:rsidR="004D366F" w:rsidRPr="004710E9" w:rsidRDefault="004D366F" w:rsidP="004D366F">
      <w:pPr>
        <w:pBdr>
          <w:top w:val="single" w:sz="4" w:space="1" w:color="000000"/>
          <w:left w:val="single" w:sz="4" w:space="4" w:color="000000"/>
          <w:bottom w:val="single" w:sz="4" w:space="1" w:color="000000"/>
          <w:right w:val="single" w:sz="4" w:space="4" w:color="000000"/>
        </w:pBdr>
        <w:ind w:left="2835" w:right="2833"/>
        <w:jc w:val="center"/>
        <w:rPr>
          <w:b/>
        </w:rPr>
      </w:pPr>
      <w:proofErr w:type="gramStart"/>
      <w:r w:rsidRPr="004710E9">
        <w:rPr>
          <w:b/>
        </w:rPr>
        <w:t>cahier</w:t>
      </w:r>
      <w:proofErr w:type="gramEnd"/>
      <w:r w:rsidRPr="004710E9">
        <w:rPr>
          <w:b/>
        </w:rPr>
        <w:t xml:space="preserve"> des charges SRC 2 </w:t>
      </w:r>
    </w:p>
    <w:p w:rsidR="004D366F" w:rsidRPr="004710E9" w:rsidRDefault="004D366F" w:rsidP="004D366F">
      <w:pPr>
        <w:pBdr>
          <w:top w:val="single" w:sz="4" w:space="1" w:color="000000"/>
          <w:left w:val="single" w:sz="4" w:space="4" w:color="000000"/>
          <w:bottom w:val="single" w:sz="4" w:space="1" w:color="000000"/>
          <w:right w:val="single" w:sz="4" w:space="4" w:color="000000"/>
        </w:pBdr>
        <w:ind w:left="2835" w:right="2833"/>
        <w:jc w:val="center"/>
      </w:pPr>
    </w:p>
    <w:p w:rsidR="004D366F" w:rsidRPr="004710E9" w:rsidRDefault="004D366F" w:rsidP="004D366F">
      <w:pPr>
        <w:jc w:val="center"/>
      </w:pPr>
    </w:p>
    <w:p w:rsidR="004D366F" w:rsidRPr="004710E9" w:rsidRDefault="004D366F" w:rsidP="004D366F">
      <w:pPr>
        <w:jc w:val="center"/>
        <w:rPr>
          <w:rFonts w:cs="Arial"/>
          <w:b/>
        </w:rPr>
      </w:pPr>
    </w:p>
    <w:p w:rsidR="00522EB8" w:rsidRDefault="004D366F" w:rsidP="004D366F">
      <w:pPr>
        <w:spacing w:before="120" w:after="120"/>
        <w:rPr>
          <w:b/>
          <w:bCs/>
        </w:rPr>
      </w:pPr>
      <w:r w:rsidRPr="004710E9">
        <w:rPr>
          <w:b/>
          <w:bCs/>
        </w:rPr>
        <w:t>Nom et prénom de l’étudiant :</w:t>
      </w:r>
      <w:r w:rsidRPr="004710E9">
        <w:rPr>
          <w:b/>
          <w:bCs/>
        </w:rPr>
        <w:tab/>
      </w:r>
      <w:r w:rsidRPr="004710E9">
        <w:rPr>
          <w:b/>
          <w:bCs/>
        </w:rPr>
        <w:tab/>
      </w:r>
      <w:r w:rsidRPr="004710E9">
        <w:rPr>
          <w:b/>
          <w:bCs/>
        </w:rPr>
        <w:tab/>
      </w:r>
      <w:r w:rsidRPr="004710E9">
        <w:rPr>
          <w:b/>
          <w:bCs/>
        </w:rPr>
        <w:tab/>
      </w:r>
      <w:r w:rsidRPr="004710E9">
        <w:rPr>
          <w:b/>
          <w:bCs/>
        </w:rPr>
        <w:tab/>
      </w:r>
      <w:r w:rsidRPr="004710E9">
        <w:rPr>
          <w:b/>
          <w:bCs/>
        </w:rPr>
        <w:tab/>
      </w:r>
    </w:p>
    <w:p w:rsidR="004D366F" w:rsidRPr="004710E9" w:rsidRDefault="004D366F" w:rsidP="004D366F">
      <w:pPr>
        <w:spacing w:before="120" w:after="120"/>
        <w:rPr>
          <w:b/>
          <w:bCs/>
        </w:rPr>
      </w:pPr>
      <w:r w:rsidRPr="004710E9">
        <w:rPr>
          <w:b/>
          <w:bCs/>
        </w:rPr>
        <w:t>Nom de l’entreprise :</w:t>
      </w:r>
    </w:p>
    <w:p w:rsidR="004D366F" w:rsidRPr="004710E9" w:rsidRDefault="004D366F" w:rsidP="004D366F">
      <w:pPr>
        <w:spacing w:before="120" w:after="120"/>
        <w:rPr>
          <w:rFonts w:cs="Arial"/>
          <w:b/>
          <w:bCs/>
          <w:sz w:val="27"/>
          <w:szCs w:val="27"/>
        </w:rPr>
      </w:pPr>
      <w:r w:rsidRPr="004710E9">
        <w:rPr>
          <w:rFonts w:cs="Arial"/>
          <w:b/>
          <w:bCs/>
          <w:sz w:val="27"/>
          <w:szCs w:val="27"/>
        </w:rPr>
        <w:t>Nom du correcteur :</w:t>
      </w:r>
    </w:p>
    <w:p w:rsidR="004D366F" w:rsidRPr="004710E9" w:rsidRDefault="004D366F" w:rsidP="004D366F">
      <w:pPr>
        <w:jc w:val="center"/>
        <w:rPr>
          <w:rFonts w:cs="Arial"/>
          <w:sz w:val="19"/>
          <w:szCs w:val="19"/>
        </w:rPr>
      </w:pPr>
      <w:r w:rsidRPr="004710E9">
        <w:rPr>
          <w:rFonts w:cs="Arial"/>
          <w:sz w:val="19"/>
          <w:szCs w:val="19"/>
        </w:rPr>
        <w:t>On notera le projet sur 20 dans sa globalité (fonctionnel et technique =  1 seule note)</w:t>
      </w:r>
    </w:p>
    <w:p w:rsidR="004D366F" w:rsidRPr="004710E9" w:rsidRDefault="004D366F" w:rsidP="004D366F">
      <w:pPr>
        <w:jc w:val="center"/>
        <w:rPr>
          <w:rFonts w:cs="Arial"/>
          <w:sz w:val="19"/>
          <w:szCs w:val="19"/>
        </w:rPr>
      </w:pPr>
    </w:p>
    <w:tbl>
      <w:tblPr>
        <w:tblW w:w="0" w:type="auto"/>
        <w:tblInd w:w="-25" w:type="dxa"/>
        <w:tblLayout w:type="fixed"/>
        <w:tblLook w:val="0000" w:firstRow="0" w:lastRow="0" w:firstColumn="0" w:lastColumn="0" w:noHBand="0" w:noVBand="0"/>
      </w:tblPr>
      <w:tblGrid>
        <w:gridCol w:w="6948"/>
        <w:gridCol w:w="2314"/>
      </w:tblGrid>
      <w:tr w:rsidR="004D366F" w:rsidRPr="004710E9">
        <w:tc>
          <w:tcPr>
            <w:tcW w:w="6948" w:type="dxa"/>
            <w:tcBorders>
              <w:top w:val="single" w:sz="4" w:space="0" w:color="000000"/>
              <w:left w:val="single" w:sz="4" w:space="0" w:color="000000"/>
              <w:bottom w:val="single" w:sz="4" w:space="0" w:color="000000"/>
            </w:tcBorders>
            <w:vAlign w:val="center"/>
          </w:tcPr>
          <w:p w:rsidR="004D366F" w:rsidRPr="004710E9" w:rsidRDefault="004D366F" w:rsidP="00502246">
            <w:pPr>
              <w:snapToGrid w:val="0"/>
              <w:spacing w:before="113" w:after="113"/>
              <w:rPr>
                <w:rFonts w:cs="Arial"/>
                <w:b/>
                <w:i/>
                <w:sz w:val="23"/>
                <w:szCs w:val="23"/>
              </w:rPr>
            </w:pPr>
            <w:r w:rsidRPr="004710E9">
              <w:rPr>
                <w:rFonts w:cs="Arial"/>
                <w:b/>
                <w:i/>
                <w:sz w:val="23"/>
                <w:szCs w:val="23"/>
              </w:rPr>
              <w:t>Forme</w:t>
            </w:r>
          </w:p>
        </w:tc>
        <w:tc>
          <w:tcPr>
            <w:tcW w:w="2314" w:type="dxa"/>
            <w:tcBorders>
              <w:top w:val="single" w:sz="4" w:space="0" w:color="000000"/>
              <w:left w:val="single" w:sz="4" w:space="0" w:color="000000"/>
              <w:bottom w:val="single" w:sz="4" w:space="0" w:color="000000"/>
              <w:right w:val="single" w:sz="4" w:space="0" w:color="000000"/>
            </w:tcBorders>
            <w:vAlign w:val="center"/>
          </w:tcPr>
          <w:p w:rsidR="004D366F" w:rsidRPr="004710E9" w:rsidRDefault="004D366F" w:rsidP="00502246">
            <w:pPr>
              <w:snapToGrid w:val="0"/>
              <w:spacing w:before="113" w:after="113"/>
              <w:jc w:val="center"/>
              <w:rPr>
                <w:rFonts w:cs="Arial"/>
                <w:sz w:val="19"/>
                <w:szCs w:val="19"/>
              </w:rPr>
            </w:pPr>
          </w:p>
        </w:tc>
      </w:tr>
      <w:tr w:rsidR="004D366F" w:rsidRPr="004710E9">
        <w:tc>
          <w:tcPr>
            <w:tcW w:w="6948" w:type="dxa"/>
            <w:tcBorders>
              <w:top w:val="single" w:sz="4" w:space="0" w:color="000000"/>
              <w:left w:val="single" w:sz="4" w:space="0" w:color="000000"/>
              <w:bottom w:val="single" w:sz="4" w:space="0" w:color="000000"/>
            </w:tcBorders>
            <w:vAlign w:val="center"/>
          </w:tcPr>
          <w:p w:rsidR="004D366F" w:rsidRPr="004710E9" w:rsidRDefault="004D366F" w:rsidP="00502246">
            <w:pPr>
              <w:snapToGrid w:val="0"/>
              <w:spacing w:before="113" w:after="113"/>
              <w:rPr>
                <w:rFonts w:cs="Arial"/>
                <w:b/>
                <w:sz w:val="23"/>
                <w:szCs w:val="23"/>
              </w:rPr>
            </w:pPr>
            <w:r w:rsidRPr="004710E9">
              <w:rPr>
                <w:rFonts w:cs="Arial"/>
                <w:b/>
                <w:sz w:val="23"/>
                <w:szCs w:val="23"/>
              </w:rPr>
              <w:t>Orthographe/ fautes de frappe</w:t>
            </w:r>
          </w:p>
        </w:tc>
        <w:tc>
          <w:tcPr>
            <w:tcW w:w="2314" w:type="dxa"/>
            <w:tcBorders>
              <w:top w:val="single" w:sz="4" w:space="0" w:color="000000"/>
              <w:left w:val="single" w:sz="4" w:space="0" w:color="000000"/>
              <w:bottom w:val="single" w:sz="4" w:space="0" w:color="000000"/>
              <w:right w:val="single" w:sz="4" w:space="0" w:color="000000"/>
            </w:tcBorders>
            <w:vAlign w:val="center"/>
          </w:tcPr>
          <w:p w:rsidR="004D366F" w:rsidRPr="004710E9" w:rsidRDefault="004D366F" w:rsidP="00502246">
            <w:pPr>
              <w:snapToGrid w:val="0"/>
              <w:spacing w:before="113" w:after="113"/>
              <w:jc w:val="center"/>
              <w:rPr>
                <w:rFonts w:cs="Arial"/>
                <w:sz w:val="19"/>
                <w:szCs w:val="19"/>
              </w:rPr>
            </w:pPr>
            <w:r w:rsidRPr="004710E9">
              <w:rPr>
                <w:rFonts w:cs="Arial"/>
                <w:sz w:val="19"/>
                <w:szCs w:val="19"/>
              </w:rPr>
              <w:t>. / 4</w:t>
            </w:r>
          </w:p>
        </w:tc>
      </w:tr>
      <w:tr w:rsidR="004D366F" w:rsidRPr="004710E9">
        <w:tc>
          <w:tcPr>
            <w:tcW w:w="6948" w:type="dxa"/>
            <w:tcBorders>
              <w:top w:val="single" w:sz="4" w:space="0" w:color="000000"/>
              <w:left w:val="single" w:sz="4" w:space="0" w:color="000000"/>
              <w:bottom w:val="single" w:sz="4" w:space="0" w:color="000000"/>
            </w:tcBorders>
          </w:tcPr>
          <w:p w:rsidR="004D366F" w:rsidRPr="004710E9" w:rsidRDefault="004D366F" w:rsidP="00502246">
            <w:pPr>
              <w:snapToGrid w:val="0"/>
              <w:spacing w:before="113"/>
              <w:rPr>
                <w:rFonts w:cs="Arial"/>
                <w:sz w:val="19"/>
                <w:szCs w:val="19"/>
              </w:rPr>
            </w:pPr>
            <w:r w:rsidRPr="004710E9">
              <w:rPr>
                <w:rFonts w:cs="Arial"/>
                <w:b/>
                <w:sz w:val="23"/>
                <w:szCs w:val="23"/>
              </w:rPr>
              <w:t>Présentation / Mise en page / Polices utilisées</w:t>
            </w:r>
            <w:r w:rsidRPr="004710E9">
              <w:rPr>
                <w:rFonts w:cs="Arial"/>
                <w:sz w:val="19"/>
                <w:szCs w:val="19"/>
              </w:rPr>
              <w:t xml:space="preserve"> </w:t>
            </w:r>
          </w:p>
          <w:p w:rsidR="004D366F" w:rsidRPr="004710E9" w:rsidRDefault="004D366F" w:rsidP="00502246">
            <w:pPr>
              <w:rPr>
                <w:rFonts w:cs="Arial"/>
                <w:i/>
                <w:sz w:val="19"/>
                <w:szCs w:val="19"/>
              </w:rPr>
            </w:pPr>
            <w:r w:rsidRPr="004710E9">
              <w:rPr>
                <w:rFonts w:cs="Arial"/>
                <w:i/>
                <w:sz w:val="19"/>
                <w:szCs w:val="19"/>
              </w:rPr>
              <w:t xml:space="preserve">vérifier que le texte soit bien justifié avec la présence d'alinéas, vérifier aussi que la police utilisée soit lisible (times, </w:t>
            </w:r>
            <w:proofErr w:type="spellStart"/>
            <w:r w:rsidRPr="004710E9">
              <w:rPr>
                <w:rFonts w:cs="Arial"/>
                <w:i/>
                <w:sz w:val="19"/>
                <w:szCs w:val="19"/>
              </w:rPr>
              <w:t>verdana</w:t>
            </w:r>
            <w:proofErr w:type="spellEnd"/>
            <w:r w:rsidRPr="004710E9">
              <w:rPr>
                <w:rFonts w:cs="Arial"/>
                <w:i/>
                <w:sz w:val="19"/>
                <w:szCs w:val="19"/>
              </w:rPr>
              <w:t xml:space="preserve">, Arial,...) </w:t>
            </w:r>
          </w:p>
          <w:p w:rsidR="004D366F" w:rsidRPr="004710E9" w:rsidRDefault="004D366F" w:rsidP="00502246">
            <w:pPr>
              <w:spacing w:after="113"/>
              <w:rPr>
                <w:rFonts w:cs="Arial"/>
                <w:i/>
                <w:sz w:val="19"/>
                <w:szCs w:val="19"/>
              </w:rPr>
            </w:pPr>
            <w:r w:rsidRPr="004710E9">
              <w:rPr>
                <w:rFonts w:cs="Arial"/>
                <w:i/>
                <w:sz w:val="19"/>
                <w:szCs w:val="19"/>
              </w:rPr>
              <w:t>et que la taille des textes soit raisonnable selon typo (corps 12 grand max. typo Times New Roman en référence)</w:t>
            </w:r>
          </w:p>
        </w:tc>
        <w:tc>
          <w:tcPr>
            <w:tcW w:w="2314" w:type="dxa"/>
            <w:tcBorders>
              <w:top w:val="single" w:sz="4" w:space="0" w:color="000000"/>
              <w:left w:val="single" w:sz="4" w:space="0" w:color="000000"/>
              <w:bottom w:val="single" w:sz="4" w:space="0" w:color="000000"/>
              <w:right w:val="single" w:sz="4" w:space="0" w:color="000000"/>
            </w:tcBorders>
            <w:vAlign w:val="center"/>
          </w:tcPr>
          <w:p w:rsidR="004D366F" w:rsidRPr="004710E9" w:rsidRDefault="004D366F" w:rsidP="00502246">
            <w:pPr>
              <w:snapToGrid w:val="0"/>
              <w:jc w:val="center"/>
              <w:rPr>
                <w:rFonts w:cs="Arial"/>
                <w:sz w:val="19"/>
                <w:szCs w:val="19"/>
              </w:rPr>
            </w:pPr>
            <w:r w:rsidRPr="004710E9">
              <w:rPr>
                <w:rFonts w:cs="Arial"/>
                <w:sz w:val="19"/>
                <w:szCs w:val="19"/>
              </w:rPr>
              <w:t xml:space="preserve">. / 2 </w:t>
            </w:r>
          </w:p>
        </w:tc>
      </w:tr>
      <w:tr w:rsidR="004D366F" w:rsidRPr="004710E9">
        <w:trPr>
          <w:trHeight w:val="1647"/>
        </w:trPr>
        <w:tc>
          <w:tcPr>
            <w:tcW w:w="6948" w:type="dxa"/>
            <w:tcBorders>
              <w:top w:val="single" w:sz="4" w:space="0" w:color="000000"/>
              <w:left w:val="single" w:sz="4" w:space="0" w:color="000000"/>
              <w:bottom w:val="single" w:sz="4" w:space="0" w:color="000000"/>
            </w:tcBorders>
          </w:tcPr>
          <w:p w:rsidR="004D366F" w:rsidRPr="004710E9" w:rsidRDefault="004D366F" w:rsidP="00502246">
            <w:pPr>
              <w:snapToGrid w:val="0"/>
              <w:spacing w:before="57"/>
              <w:rPr>
                <w:rFonts w:cs="Arial"/>
                <w:b/>
                <w:sz w:val="23"/>
                <w:szCs w:val="23"/>
              </w:rPr>
            </w:pPr>
            <w:r w:rsidRPr="004710E9">
              <w:rPr>
                <w:rFonts w:cs="Arial"/>
                <w:b/>
                <w:sz w:val="23"/>
                <w:szCs w:val="23"/>
              </w:rPr>
              <w:t>Qualité de Rédaction : </w:t>
            </w:r>
          </w:p>
          <w:p w:rsidR="004D366F" w:rsidRPr="004710E9" w:rsidRDefault="004D366F" w:rsidP="00502246">
            <w:pPr>
              <w:spacing w:after="113"/>
              <w:rPr>
                <w:rFonts w:cs="Arial"/>
                <w:i/>
                <w:sz w:val="19"/>
                <w:szCs w:val="19"/>
              </w:rPr>
            </w:pPr>
            <w:r w:rsidRPr="004710E9">
              <w:rPr>
                <w:rFonts w:cs="Arial"/>
                <w:i/>
                <w:sz w:val="19"/>
                <w:szCs w:val="19"/>
              </w:rPr>
              <w:t>Style de rédaction, choix des mots, table des matières et structure du document.</w:t>
            </w:r>
            <w:r w:rsidRPr="004710E9">
              <w:rPr>
                <w:i/>
                <w:sz w:val="23"/>
                <w:szCs w:val="23"/>
              </w:rPr>
              <w:t xml:space="preserve"> </w:t>
            </w:r>
            <w:r w:rsidRPr="004710E9">
              <w:rPr>
                <w:rFonts w:cs="Arial"/>
                <w:b/>
                <w:i/>
                <w:sz w:val="19"/>
                <w:szCs w:val="19"/>
              </w:rPr>
              <w:t>Prendre en compte aussi la manière dont le rédacteur a mis en avant certains points forts</w:t>
            </w:r>
            <w:r w:rsidRPr="004710E9">
              <w:rPr>
                <w:rFonts w:cs="Arial"/>
                <w:i/>
                <w:sz w:val="19"/>
                <w:szCs w:val="19"/>
              </w:rPr>
              <w:t xml:space="preserve"> par rapport aux mots clés dans ses paragraphes (utilisation du gras, de la couleur).</w:t>
            </w:r>
          </w:p>
        </w:tc>
        <w:tc>
          <w:tcPr>
            <w:tcW w:w="2314" w:type="dxa"/>
            <w:tcBorders>
              <w:top w:val="single" w:sz="4" w:space="0" w:color="000000"/>
              <w:left w:val="single" w:sz="4" w:space="0" w:color="000000"/>
              <w:bottom w:val="single" w:sz="4" w:space="0" w:color="000000"/>
              <w:right w:val="single" w:sz="4" w:space="0" w:color="000000"/>
            </w:tcBorders>
            <w:vAlign w:val="center"/>
          </w:tcPr>
          <w:p w:rsidR="004D366F" w:rsidRPr="004710E9" w:rsidRDefault="004D366F" w:rsidP="00502246">
            <w:pPr>
              <w:snapToGrid w:val="0"/>
              <w:jc w:val="center"/>
              <w:rPr>
                <w:rFonts w:cs="Arial"/>
                <w:sz w:val="19"/>
                <w:szCs w:val="19"/>
              </w:rPr>
            </w:pPr>
            <w:r w:rsidRPr="004710E9">
              <w:rPr>
                <w:rFonts w:cs="Arial"/>
                <w:sz w:val="19"/>
                <w:szCs w:val="19"/>
              </w:rPr>
              <w:t>. / 4</w:t>
            </w:r>
          </w:p>
        </w:tc>
      </w:tr>
      <w:tr w:rsidR="004D366F" w:rsidRPr="004710E9">
        <w:tc>
          <w:tcPr>
            <w:tcW w:w="6948" w:type="dxa"/>
            <w:tcBorders>
              <w:top w:val="single" w:sz="4" w:space="0" w:color="000000"/>
              <w:left w:val="single" w:sz="4" w:space="0" w:color="000000"/>
              <w:bottom w:val="single" w:sz="4" w:space="0" w:color="000000"/>
            </w:tcBorders>
          </w:tcPr>
          <w:p w:rsidR="004D366F" w:rsidRPr="004710E9" w:rsidRDefault="004D366F" w:rsidP="00502246">
            <w:pPr>
              <w:snapToGrid w:val="0"/>
              <w:spacing w:before="113" w:after="113"/>
              <w:rPr>
                <w:rFonts w:cs="Arial"/>
                <w:b/>
                <w:i/>
                <w:sz w:val="23"/>
                <w:szCs w:val="23"/>
              </w:rPr>
            </w:pPr>
            <w:r w:rsidRPr="004710E9">
              <w:rPr>
                <w:rFonts w:cs="Arial"/>
                <w:b/>
                <w:i/>
                <w:sz w:val="23"/>
                <w:szCs w:val="23"/>
              </w:rPr>
              <w:t>Contenu :</w:t>
            </w:r>
          </w:p>
        </w:tc>
        <w:tc>
          <w:tcPr>
            <w:tcW w:w="2314" w:type="dxa"/>
            <w:tcBorders>
              <w:top w:val="single" w:sz="4" w:space="0" w:color="000000"/>
              <w:left w:val="single" w:sz="4" w:space="0" w:color="000000"/>
              <w:bottom w:val="single" w:sz="4" w:space="0" w:color="000000"/>
              <w:right w:val="single" w:sz="4" w:space="0" w:color="000000"/>
            </w:tcBorders>
          </w:tcPr>
          <w:p w:rsidR="004D366F" w:rsidRPr="004710E9" w:rsidRDefault="004D366F" w:rsidP="00502246">
            <w:pPr>
              <w:snapToGrid w:val="0"/>
              <w:spacing w:before="113" w:after="113"/>
              <w:jc w:val="center"/>
              <w:rPr>
                <w:rFonts w:cs="Arial"/>
                <w:sz w:val="19"/>
                <w:szCs w:val="19"/>
              </w:rPr>
            </w:pPr>
          </w:p>
        </w:tc>
      </w:tr>
      <w:tr w:rsidR="004D366F" w:rsidRPr="004710E9">
        <w:tc>
          <w:tcPr>
            <w:tcW w:w="6948" w:type="dxa"/>
            <w:tcBorders>
              <w:top w:val="single" w:sz="4" w:space="0" w:color="000000"/>
              <w:left w:val="single" w:sz="4" w:space="0" w:color="000000"/>
              <w:bottom w:val="single" w:sz="4" w:space="0" w:color="000000"/>
            </w:tcBorders>
          </w:tcPr>
          <w:p w:rsidR="004D366F" w:rsidRPr="004710E9" w:rsidRDefault="004D366F" w:rsidP="00502246">
            <w:pPr>
              <w:snapToGrid w:val="0"/>
              <w:spacing w:before="113"/>
              <w:rPr>
                <w:rFonts w:cs="Arial"/>
                <w:b/>
                <w:sz w:val="23"/>
                <w:szCs w:val="23"/>
              </w:rPr>
            </w:pPr>
            <w:r w:rsidRPr="004710E9">
              <w:rPr>
                <w:rFonts w:cs="Arial"/>
                <w:b/>
                <w:sz w:val="23"/>
                <w:szCs w:val="23"/>
              </w:rPr>
              <w:t xml:space="preserve">Qualité professionnelle : </w:t>
            </w:r>
          </w:p>
          <w:p w:rsidR="004D366F" w:rsidRPr="004710E9" w:rsidRDefault="004D366F" w:rsidP="00502246">
            <w:pPr>
              <w:rPr>
                <w:rFonts w:cs="Arial"/>
                <w:i/>
                <w:sz w:val="19"/>
                <w:szCs w:val="19"/>
              </w:rPr>
            </w:pPr>
            <w:r w:rsidRPr="004710E9">
              <w:rPr>
                <w:rFonts w:cs="Arial"/>
                <w:i/>
                <w:sz w:val="19"/>
                <w:szCs w:val="19"/>
              </w:rPr>
              <w:t>Présence d'un échéancier (dates et durées des travaux)</w:t>
            </w:r>
          </w:p>
          <w:p w:rsidR="004D366F" w:rsidRPr="004710E9" w:rsidRDefault="004D366F" w:rsidP="00502246">
            <w:pPr>
              <w:spacing w:after="113"/>
              <w:rPr>
                <w:rFonts w:cs="Arial"/>
                <w:i/>
                <w:sz w:val="19"/>
                <w:szCs w:val="19"/>
              </w:rPr>
            </w:pPr>
            <w:r w:rsidRPr="004710E9">
              <w:rPr>
                <w:rFonts w:cs="Arial"/>
                <w:i/>
                <w:sz w:val="19"/>
                <w:szCs w:val="19"/>
              </w:rPr>
              <w:t>Présence d'une estimation budgétaire et/ou du coût détaillé des intervenants.</w:t>
            </w:r>
          </w:p>
        </w:tc>
        <w:tc>
          <w:tcPr>
            <w:tcW w:w="2314" w:type="dxa"/>
            <w:tcBorders>
              <w:top w:val="single" w:sz="4" w:space="0" w:color="000000"/>
              <w:left w:val="single" w:sz="4" w:space="0" w:color="000000"/>
              <w:bottom w:val="single" w:sz="4" w:space="0" w:color="000000"/>
              <w:right w:val="single" w:sz="4" w:space="0" w:color="000000"/>
            </w:tcBorders>
            <w:vAlign w:val="center"/>
          </w:tcPr>
          <w:p w:rsidR="004D366F" w:rsidRPr="004710E9" w:rsidRDefault="004D366F" w:rsidP="00502246">
            <w:pPr>
              <w:snapToGrid w:val="0"/>
              <w:jc w:val="center"/>
              <w:rPr>
                <w:rFonts w:cs="Arial"/>
                <w:sz w:val="19"/>
                <w:szCs w:val="19"/>
              </w:rPr>
            </w:pPr>
            <w:r w:rsidRPr="004710E9">
              <w:rPr>
                <w:rFonts w:cs="Arial"/>
                <w:sz w:val="19"/>
                <w:szCs w:val="19"/>
              </w:rPr>
              <w:t xml:space="preserve">. / 2 </w:t>
            </w:r>
          </w:p>
        </w:tc>
      </w:tr>
      <w:tr w:rsidR="004D366F" w:rsidRPr="004710E9">
        <w:tc>
          <w:tcPr>
            <w:tcW w:w="6948" w:type="dxa"/>
            <w:tcBorders>
              <w:top w:val="single" w:sz="4" w:space="0" w:color="000000"/>
              <w:left w:val="single" w:sz="4" w:space="0" w:color="000000"/>
              <w:bottom w:val="single" w:sz="4" w:space="0" w:color="000000"/>
            </w:tcBorders>
          </w:tcPr>
          <w:p w:rsidR="004D366F" w:rsidRPr="004710E9" w:rsidRDefault="004D366F" w:rsidP="00502246">
            <w:pPr>
              <w:snapToGrid w:val="0"/>
              <w:spacing w:before="113"/>
              <w:rPr>
                <w:rFonts w:cs="Arial"/>
                <w:b/>
                <w:sz w:val="23"/>
                <w:szCs w:val="23"/>
              </w:rPr>
            </w:pPr>
            <w:r w:rsidRPr="004710E9">
              <w:rPr>
                <w:rFonts w:cs="Arial"/>
                <w:b/>
                <w:sz w:val="23"/>
                <w:szCs w:val="23"/>
              </w:rPr>
              <w:t xml:space="preserve">Spécifications fonctionnelles </w:t>
            </w:r>
          </w:p>
          <w:p w:rsidR="004D366F" w:rsidRPr="004710E9" w:rsidRDefault="004D366F" w:rsidP="00502246">
            <w:pPr>
              <w:rPr>
                <w:rFonts w:cs="Arial"/>
                <w:i/>
                <w:sz w:val="19"/>
                <w:szCs w:val="19"/>
              </w:rPr>
            </w:pPr>
            <w:r w:rsidRPr="004710E9">
              <w:rPr>
                <w:rFonts w:cs="Arial"/>
                <w:i/>
                <w:sz w:val="19"/>
                <w:szCs w:val="19"/>
              </w:rPr>
              <w:t>On souhaite voir l'explication du projet, le détail des fonctionnalités, une liste de problématiques, contraintes.</w:t>
            </w:r>
          </w:p>
          <w:p w:rsidR="004D366F" w:rsidRPr="004710E9" w:rsidRDefault="004D366F" w:rsidP="00502246">
            <w:pPr>
              <w:rPr>
                <w:rFonts w:cs="Arial"/>
                <w:i/>
                <w:sz w:val="19"/>
                <w:szCs w:val="19"/>
              </w:rPr>
            </w:pPr>
            <w:r w:rsidRPr="004710E9">
              <w:rPr>
                <w:rFonts w:cs="Arial"/>
                <w:i/>
                <w:sz w:val="19"/>
                <w:szCs w:val="19"/>
              </w:rPr>
              <w:t>La difficulté pour les étudiants réside dans l'explication du projet sans rentrer dans les détails techniques.</w:t>
            </w:r>
          </w:p>
          <w:p w:rsidR="004D366F" w:rsidRPr="004710E9" w:rsidRDefault="004D366F" w:rsidP="00502246">
            <w:pPr>
              <w:spacing w:after="113"/>
              <w:rPr>
                <w:rFonts w:cs="Arial"/>
                <w:i/>
                <w:sz w:val="19"/>
                <w:szCs w:val="19"/>
              </w:rPr>
            </w:pPr>
            <w:r w:rsidRPr="004710E9">
              <w:rPr>
                <w:rFonts w:cs="Arial"/>
                <w:i/>
                <w:sz w:val="19"/>
                <w:szCs w:val="19"/>
              </w:rPr>
              <w:t>La présence d'une arborescence pour les sites et cédéroms est requise.</w:t>
            </w:r>
          </w:p>
        </w:tc>
        <w:tc>
          <w:tcPr>
            <w:tcW w:w="2314" w:type="dxa"/>
            <w:tcBorders>
              <w:top w:val="single" w:sz="4" w:space="0" w:color="000000"/>
              <w:left w:val="single" w:sz="4" w:space="0" w:color="000000"/>
              <w:bottom w:val="single" w:sz="4" w:space="0" w:color="000000"/>
              <w:right w:val="single" w:sz="4" w:space="0" w:color="000000"/>
            </w:tcBorders>
            <w:vAlign w:val="center"/>
          </w:tcPr>
          <w:p w:rsidR="004D366F" w:rsidRPr="004710E9" w:rsidRDefault="004D366F" w:rsidP="00502246">
            <w:pPr>
              <w:snapToGrid w:val="0"/>
              <w:jc w:val="center"/>
              <w:rPr>
                <w:rFonts w:cs="Arial"/>
                <w:sz w:val="19"/>
                <w:szCs w:val="19"/>
              </w:rPr>
            </w:pPr>
            <w:r w:rsidRPr="004710E9">
              <w:rPr>
                <w:rFonts w:cs="Arial"/>
                <w:sz w:val="19"/>
                <w:szCs w:val="19"/>
              </w:rPr>
              <w:t>. / 6</w:t>
            </w:r>
          </w:p>
        </w:tc>
      </w:tr>
      <w:tr w:rsidR="004D366F">
        <w:tc>
          <w:tcPr>
            <w:tcW w:w="6948" w:type="dxa"/>
            <w:tcBorders>
              <w:top w:val="single" w:sz="4" w:space="0" w:color="000000"/>
              <w:left w:val="single" w:sz="4" w:space="0" w:color="000000"/>
              <w:bottom w:val="single" w:sz="4" w:space="0" w:color="000000"/>
            </w:tcBorders>
          </w:tcPr>
          <w:p w:rsidR="004D366F" w:rsidRPr="004710E9" w:rsidRDefault="004D366F" w:rsidP="00502246">
            <w:pPr>
              <w:snapToGrid w:val="0"/>
              <w:spacing w:before="113"/>
              <w:rPr>
                <w:rFonts w:cs="Arial"/>
                <w:b/>
                <w:sz w:val="23"/>
                <w:szCs w:val="23"/>
              </w:rPr>
            </w:pPr>
            <w:r w:rsidRPr="004710E9">
              <w:rPr>
                <w:rFonts w:cs="Arial"/>
                <w:b/>
                <w:sz w:val="23"/>
                <w:szCs w:val="23"/>
              </w:rPr>
              <w:t xml:space="preserve">Propositions techniques </w:t>
            </w:r>
          </w:p>
          <w:p w:rsidR="004D366F" w:rsidRPr="004710E9" w:rsidRDefault="004D366F" w:rsidP="00502246">
            <w:pPr>
              <w:rPr>
                <w:rFonts w:cs="Arial"/>
                <w:i/>
                <w:sz w:val="19"/>
                <w:szCs w:val="19"/>
              </w:rPr>
            </w:pPr>
            <w:r w:rsidRPr="004710E9">
              <w:rPr>
                <w:rFonts w:cs="Arial"/>
                <w:i/>
                <w:sz w:val="19"/>
                <w:szCs w:val="19"/>
              </w:rPr>
              <w:t>Réponse technique à la problématique posée dans la partie fonctionnelle.</w:t>
            </w:r>
          </w:p>
          <w:p w:rsidR="004D366F" w:rsidRPr="004710E9" w:rsidRDefault="004D366F" w:rsidP="00502246">
            <w:pPr>
              <w:spacing w:after="113"/>
              <w:rPr>
                <w:rFonts w:cs="Arial"/>
                <w:i/>
                <w:sz w:val="19"/>
                <w:szCs w:val="19"/>
              </w:rPr>
            </w:pPr>
            <w:r w:rsidRPr="004710E9">
              <w:rPr>
                <w:rFonts w:cs="Arial"/>
                <w:i/>
                <w:sz w:val="19"/>
                <w:szCs w:val="19"/>
              </w:rPr>
              <w:t>Pertinence des choix techniques.</w:t>
            </w:r>
          </w:p>
        </w:tc>
        <w:tc>
          <w:tcPr>
            <w:tcW w:w="2314" w:type="dxa"/>
            <w:tcBorders>
              <w:top w:val="single" w:sz="4" w:space="0" w:color="000000"/>
              <w:left w:val="single" w:sz="4" w:space="0" w:color="000000"/>
              <w:bottom w:val="single" w:sz="4" w:space="0" w:color="000000"/>
              <w:right w:val="single" w:sz="4" w:space="0" w:color="000000"/>
            </w:tcBorders>
            <w:vAlign w:val="center"/>
          </w:tcPr>
          <w:p w:rsidR="004D366F" w:rsidRDefault="004D366F" w:rsidP="00502246">
            <w:pPr>
              <w:snapToGrid w:val="0"/>
              <w:jc w:val="center"/>
              <w:rPr>
                <w:rFonts w:cs="Arial"/>
                <w:sz w:val="19"/>
                <w:szCs w:val="19"/>
              </w:rPr>
            </w:pPr>
            <w:r w:rsidRPr="004710E9">
              <w:rPr>
                <w:rFonts w:cs="Arial"/>
                <w:sz w:val="19"/>
                <w:szCs w:val="19"/>
              </w:rPr>
              <w:t>. / 2</w:t>
            </w:r>
          </w:p>
        </w:tc>
      </w:tr>
      <w:tr w:rsidR="004D366F">
        <w:trPr>
          <w:trHeight w:val="744"/>
        </w:trPr>
        <w:tc>
          <w:tcPr>
            <w:tcW w:w="6948" w:type="dxa"/>
            <w:tcBorders>
              <w:top w:val="single" w:sz="4" w:space="0" w:color="000000"/>
              <w:left w:val="single" w:sz="4" w:space="0" w:color="000000"/>
              <w:bottom w:val="single" w:sz="4" w:space="0" w:color="000000"/>
            </w:tcBorders>
          </w:tcPr>
          <w:p w:rsidR="004D366F" w:rsidRDefault="004D366F" w:rsidP="00502246">
            <w:pPr>
              <w:snapToGrid w:val="0"/>
              <w:rPr>
                <w:rFonts w:cs="Arial"/>
                <w:b/>
                <w:sz w:val="23"/>
                <w:szCs w:val="23"/>
              </w:rPr>
            </w:pPr>
          </w:p>
          <w:p w:rsidR="004D366F" w:rsidRDefault="004D366F" w:rsidP="00502246">
            <w:pPr>
              <w:rPr>
                <w:rFonts w:cs="Arial"/>
                <w:b/>
                <w:sz w:val="23"/>
                <w:szCs w:val="23"/>
              </w:rPr>
            </w:pPr>
            <w:r>
              <w:rPr>
                <w:rFonts w:cs="Arial"/>
                <w:b/>
                <w:sz w:val="23"/>
                <w:szCs w:val="23"/>
              </w:rPr>
              <w:t>NOTE / 20</w:t>
            </w:r>
          </w:p>
        </w:tc>
        <w:tc>
          <w:tcPr>
            <w:tcW w:w="2314" w:type="dxa"/>
            <w:tcBorders>
              <w:top w:val="single" w:sz="4" w:space="0" w:color="000000"/>
              <w:left w:val="single" w:sz="4" w:space="0" w:color="000000"/>
              <w:bottom w:val="single" w:sz="4" w:space="0" w:color="000000"/>
              <w:right w:val="single" w:sz="4" w:space="0" w:color="000000"/>
            </w:tcBorders>
          </w:tcPr>
          <w:p w:rsidR="004D366F" w:rsidRDefault="004D366F" w:rsidP="00502246">
            <w:pPr>
              <w:snapToGrid w:val="0"/>
              <w:jc w:val="center"/>
              <w:rPr>
                <w:rFonts w:cs="Arial"/>
                <w:b/>
                <w:sz w:val="23"/>
                <w:szCs w:val="23"/>
              </w:rPr>
            </w:pPr>
          </w:p>
          <w:p w:rsidR="004D366F" w:rsidRDefault="004D366F" w:rsidP="00502246">
            <w:pPr>
              <w:jc w:val="center"/>
              <w:rPr>
                <w:rFonts w:cs="Arial"/>
                <w:b/>
                <w:sz w:val="23"/>
                <w:szCs w:val="23"/>
              </w:rPr>
            </w:pPr>
            <w:r>
              <w:rPr>
                <w:rFonts w:cs="Arial"/>
                <w:b/>
                <w:sz w:val="23"/>
                <w:szCs w:val="23"/>
              </w:rPr>
              <w:t>. / 20</w:t>
            </w:r>
          </w:p>
        </w:tc>
      </w:tr>
    </w:tbl>
    <w:p w:rsidR="004D366F" w:rsidRDefault="004D366F" w:rsidP="004D366F">
      <w:pPr>
        <w:jc w:val="right"/>
      </w:pPr>
    </w:p>
    <w:p w:rsidR="004D366F" w:rsidRDefault="004D366F" w:rsidP="004D366F">
      <w:pPr>
        <w:jc w:val="right"/>
      </w:pPr>
    </w:p>
    <w:p w:rsidR="004D366F" w:rsidRDefault="004D366F" w:rsidP="004D366F">
      <w:pPr>
        <w:pStyle w:val="En-tte"/>
        <w:jc w:val="center"/>
        <w:rPr>
          <w:b/>
          <w:bCs/>
        </w:rPr>
      </w:pPr>
    </w:p>
    <w:p w:rsidR="00502246" w:rsidRDefault="00502246" w:rsidP="004D366F">
      <w:pPr>
        <w:pStyle w:val="En-tte"/>
        <w:jc w:val="center"/>
        <w:rPr>
          <w:b/>
          <w:bCs/>
        </w:rPr>
      </w:pPr>
    </w:p>
    <w:p w:rsidR="00502246" w:rsidRDefault="00502246" w:rsidP="004D366F">
      <w:pPr>
        <w:pStyle w:val="En-tte"/>
        <w:jc w:val="center"/>
        <w:rPr>
          <w:b/>
          <w:bCs/>
        </w:rPr>
      </w:pPr>
    </w:p>
    <w:p w:rsidR="00991CE6" w:rsidRDefault="00991CE6" w:rsidP="004D366F">
      <w:pPr>
        <w:pStyle w:val="En-tte"/>
        <w:jc w:val="center"/>
        <w:rPr>
          <w:b/>
          <w:bCs/>
        </w:rPr>
      </w:pPr>
    </w:p>
    <w:p w:rsidR="00991CE6" w:rsidRDefault="00991CE6" w:rsidP="004D366F">
      <w:pPr>
        <w:pStyle w:val="En-tte"/>
        <w:jc w:val="center"/>
        <w:rPr>
          <w:b/>
          <w:bCs/>
        </w:rPr>
      </w:pPr>
    </w:p>
    <w:p w:rsidR="005E636F" w:rsidRDefault="005E636F" w:rsidP="005E636F">
      <w:pPr>
        <w:pStyle w:val="spip"/>
        <w:pBdr>
          <w:top w:val="single" w:sz="4" w:space="1" w:color="auto"/>
          <w:left w:val="single" w:sz="4" w:space="4" w:color="auto"/>
          <w:bottom w:val="single" w:sz="4" w:space="1" w:color="auto"/>
          <w:right w:val="single" w:sz="4" w:space="4" w:color="auto"/>
        </w:pBdr>
        <w:jc w:val="center"/>
        <w:rPr>
          <w:rFonts w:ascii="Arial" w:hAnsi="Arial" w:cs="Arial"/>
          <w:sz w:val="20"/>
          <w:szCs w:val="20"/>
        </w:rPr>
      </w:pPr>
      <w:r>
        <w:rPr>
          <w:rFonts w:ascii="Arial" w:hAnsi="Arial" w:cs="Arial"/>
          <w:sz w:val="20"/>
          <w:szCs w:val="20"/>
        </w:rPr>
        <w:t>STAGE A L’ETRANGER</w:t>
      </w:r>
    </w:p>
    <w:p w:rsidR="005E636F" w:rsidRDefault="005E636F" w:rsidP="00991CE6">
      <w:pPr>
        <w:pStyle w:val="spip"/>
        <w:rPr>
          <w:rFonts w:ascii="Arial" w:hAnsi="Arial" w:cs="Arial"/>
          <w:sz w:val="20"/>
          <w:szCs w:val="20"/>
        </w:rPr>
      </w:pPr>
    </w:p>
    <w:p w:rsidR="005E636F" w:rsidRDefault="005E636F" w:rsidP="00991CE6">
      <w:pPr>
        <w:pStyle w:val="spip"/>
        <w:rPr>
          <w:rFonts w:ascii="Arial" w:hAnsi="Arial" w:cs="Arial"/>
          <w:sz w:val="20"/>
          <w:szCs w:val="20"/>
        </w:rPr>
      </w:pPr>
    </w:p>
    <w:p w:rsidR="00991CE6" w:rsidRDefault="00991CE6" w:rsidP="00991CE6">
      <w:pPr>
        <w:pStyle w:val="spip"/>
        <w:rPr>
          <w:rFonts w:ascii="Arial" w:hAnsi="Arial" w:cs="Arial"/>
          <w:sz w:val="20"/>
          <w:szCs w:val="20"/>
        </w:rPr>
      </w:pPr>
      <w:r>
        <w:rPr>
          <w:rFonts w:ascii="Arial" w:hAnsi="Arial" w:cs="Arial"/>
          <w:sz w:val="20"/>
          <w:szCs w:val="20"/>
        </w:rPr>
        <w:t xml:space="preserve">Tout étudiant inscrit à l'USTV peut effectuer une période d'études à l'étranger dans l'une </w:t>
      </w:r>
      <w:proofErr w:type="spellStart"/>
      <w:r>
        <w:rPr>
          <w:rFonts w:ascii="Arial" w:hAnsi="Arial" w:cs="Arial"/>
          <w:sz w:val="20"/>
          <w:szCs w:val="20"/>
        </w:rPr>
        <w:t>des</w:t>
      </w:r>
      <w:proofErr w:type="spellEnd"/>
      <w:r>
        <w:rPr>
          <w:rFonts w:ascii="Arial" w:hAnsi="Arial" w:cs="Arial"/>
          <w:sz w:val="20"/>
          <w:szCs w:val="20"/>
        </w:rPr>
        <w:t xml:space="preserve"> nos nombreuses universités partenaires. Cette mobilité fait partie intégrante de son cursus pour l'obtention de son diplôme. </w:t>
      </w:r>
    </w:p>
    <w:p w:rsidR="00991CE6" w:rsidRDefault="00991CE6" w:rsidP="00991CE6">
      <w:pPr>
        <w:pStyle w:val="spip"/>
        <w:rPr>
          <w:rFonts w:ascii="Arial" w:hAnsi="Arial" w:cs="Arial"/>
          <w:sz w:val="20"/>
          <w:szCs w:val="20"/>
        </w:rPr>
      </w:pPr>
      <w:r>
        <w:rPr>
          <w:rFonts w:ascii="Arial" w:hAnsi="Arial" w:cs="Arial"/>
          <w:sz w:val="20"/>
          <w:szCs w:val="20"/>
        </w:rPr>
        <w:t xml:space="preserve">Il reste inscrit à l'USTV, il est exonéré de frais d'inscription dans l'université d'accueil. </w:t>
      </w:r>
    </w:p>
    <w:p w:rsidR="00991CE6" w:rsidRDefault="00991CE6" w:rsidP="00991CE6">
      <w:pPr>
        <w:pStyle w:val="spip"/>
        <w:rPr>
          <w:rFonts w:ascii="Arial" w:hAnsi="Arial" w:cs="Arial"/>
          <w:sz w:val="20"/>
          <w:szCs w:val="20"/>
        </w:rPr>
      </w:pPr>
      <w:r>
        <w:rPr>
          <w:rFonts w:ascii="Arial" w:hAnsi="Arial" w:cs="Arial"/>
          <w:sz w:val="20"/>
          <w:szCs w:val="20"/>
        </w:rPr>
        <w:t>Un étudiant peut aussi réaliser un stage de durée variable dans une entreprise ou une université à l'étranger.</w:t>
      </w:r>
    </w:p>
    <w:p w:rsidR="00991CE6" w:rsidRDefault="00991CE6" w:rsidP="004D366F">
      <w:pPr>
        <w:pStyle w:val="En-tte"/>
        <w:jc w:val="center"/>
        <w:rPr>
          <w:b/>
          <w:bCs/>
        </w:rPr>
      </w:pPr>
    </w:p>
    <w:p w:rsidR="00991CE6" w:rsidRDefault="00991CE6" w:rsidP="00991CE6">
      <w:pPr>
        <w:pStyle w:val="spip"/>
        <w:rPr>
          <w:rFonts w:ascii="Arial" w:hAnsi="Arial" w:cs="Arial"/>
          <w:color w:val="000000"/>
          <w:sz w:val="20"/>
          <w:szCs w:val="20"/>
        </w:rPr>
      </w:pPr>
      <w:r>
        <w:rPr>
          <w:rFonts w:ascii="Arial" w:hAnsi="Arial" w:cs="Arial"/>
          <w:color w:val="000000"/>
          <w:sz w:val="20"/>
          <w:szCs w:val="20"/>
        </w:rPr>
        <w:t xml:space="preserve">En partant pour une période d'études ou de stage à l'étranger dans le cadre d'un programme d'échange, vous pouvez bénéficier d'une ou plusieurs bourses en fonction de votre destination, de votre situation (boursier ou non) et du type d'accord. </w:t>
      </w:r>
    </w:p>
    <w:p w:rsidR="00991CE6" w:rsidRDefault="00991CE6" w:rsidP="00991CE6">
      <w:pPr>
        <w:pStyle w:val="spip"/>
        <w:rPr>
          <w:rFonts w:ascii="Arial" w:hAnsi="Arial" w:cs="Arial"/>
          <w:color w:val="000000"/>
          <w:sz w:val="20"/>
          <w:szCs w:val="20"/>
        </w:rPr>
      </w:pPr>
      <w:r>
        <w:rPr>
          <w:rFonts w:ascii="Arial" w:hAnsi="Arial" w:cs="Arial"/>
          <w:color w:val="000000"/>
          <w:sz w:val="20"/>
          <w:szCs w:val="20"/>
        </w:rPr>
        <w:t> </w:t>
      </w:r>
    </w:p>
    <w:p w:rsidR="00991CE6" w:rsidRDefault="00991CE6" w:rsidP="00991CE6">
      <w:pPr>
        <w:pStyle w:val="Titre3"/>
        <w:rPr>
          <w:color w:val="000000"/>
          <w:sz w:val="27"/>
          <w:szCs w:val="27"/>
        </w:rPr>
      </w:pPr>
      <w:r>
        <w:rPr>
          <w:color w:val="000000"/>
        </w:rPr>
        <w:t xml:space="preserve">BOURSES PRAME </w:t>
      </w:r>
    </w:p>
    <w:p w:rsidR="00991CE6" w:rsidRDefault="00991CE6" w:rsidP="00991CE6">
      <w:pPr>
        <w:rPr>
          <w:rFonts w:ascii="Arial" w:hAnsi="Arial" w:cs="Arial"/>
          <w:color w:val="000000"/>
          <w:sz w:val="20"/>
          <w:szCs w:val="20"/>
        </w:rPr>
      </w:pPr>
    </w:p>
    <w:p w:rsidR="00991CE6" w:rsidRDefault="00991CE6" w:rsidP="00991CE6">
      <w:pPr>
        <w:pStyle w:val="spip"/>
        <w:rPr>
          <w:rFonts w:ascii="Arial" w:hAnsi="Arial" w:cs="Arial"/>
          <w:color w:val="000000"/>
          <w:sz w:val="20"/>
          <w:szCs w:val="20"/>
        </w:rPr>
      </w:pPr>
      <w:r>
        <w:rPr>
          <w:rFonts w:ascii="Arial" w:hAnsi="Arial" w:cs="Arial"/>
          <w:color w:val="000000"/>
          <w:sz w:val="20"/>
          <w:szCs w:val="20"/>
        </w:rPr>
        <w:t xml:space="preserve">Elles sont octroyées par le Conseil Régional PACA : </w:t>
      </w:r>
    </w:p>
    <w:p w:rsidR="00991CE6" w:rsidRDefault="00991CE6" w:rsidP="00991CE6">
      <w:pPr>
        <w:pStyle w:val="spip"/>
        <w:rPr>
          <w:rFonts w:ascii="Arial" w:hAnsi="Arial" w:cs="Arial"/>
          <w:color w:val="000000"/>
          <w:sz w:val="20"/>
          <w:szCs w:val="20"/>
        </w:rPr>
      </w:pPr>
      <w:r>
        <w:rPr>
          <w:rFonts w:ascii="Arial" w:hAnsi="Arial" w:cs="Arial"/>
          <w:b/>
          <w:bCs/>
          <w:color w:val="000000"/>
          <w:sz w:val="20"/>
          <w:szCs w:val="20"/>
        </w:rPr>
        <w:t>Bénéficiaires :</w:t>
      </w:r>
      <w:r>
        <w:rPr>
          <w:rFonts w:ascii="Arial" w:hAnsi="Arial" w:cs="Arial"/>
          <w:color w:val="000000"/>
          <w:sz w:val="20"/>
          <w:szCs w:val="20"/>
        </w:rPr>
        <w:t xml:space="preserve"> étudiants non boursiers du CROUS effectuant </w:t>
      </w:r>
      <w:r>
        <w:rPr>
          <w:rFonts w:ascii="Arial" w:hAnsi="Arial" w:cs="Arial"/>
          <w:color w:val="000000"/>
          <w:sz w:val="20"/>
          <w:szCs w:val="20"/>
        </w:rPr>
        <w:br/>
      </w:r>
      <w:r>
        <w:rPr>
          <w:rFonts w:ascii="Arial" w:hAnsi="Arial" w:cs="Arial"/>
          <w:noProof/>
          <w:color w:val="000000"/>
          <w:sz w:val="20"/>
          <w:szCs w:val="20"/>
        </w:rPr>
        <w:drawing>
          <wp:inline distT="0" distB="0" distL="0" distR="0">
            <wp:extent cx="79375" cy="105410"/>
            <wp:effectExtent l="0" t="0" r="0" b="8890"/>
            <wp:docPr id="11" name="Imag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375" cy="105410"/>
                    </a:xfrm>
                    <a:prstGeom prst="rect">
                      <a:avLst/>
                    </a:prstGeom>
                    <a:noFill/>
                    <a:ln>
                      <a:noFill/>
                    </a:ln>
                  </pic:spPr>
                </pic:pic>
              </a:graphicData>
            </a:graphic>
          </wp:inline>
        </w:drawing>
      </w:r>
      <w:r>
        <w:rPr>
          <w:rFonts w:ascii="Arial" w:hAnsi="Arial" w:cs="Arial"/>
          <w:color w:val="000000"/>
          <w:sz w:val="20"/>
          <w:szCs w:val="20"/>
        </w:rPr>
        <w:t xml:space="preserve">  une période d'études (Erasmus- Hors-Erasmus- </w:t>
      </w:r>
      <w:proofErr w:type="spellStart"/>
      <w:r>
        <w:rPr>
          <w:rFonts w:ascii="Arial" w:hAnsi="Arial" w:cs="Arial"/>
          <w:color w:val="000000"/>
          <w:sz w:val="20"/>
          <w:szCs w:val="20"/>
        </w:rPr>
        <w:t>Crepuq</w:t>
      </w:r>
      <w:proofErr w:type="spellEnd"/>
      <w:r>
        <w:rPr>
          <w:rFonts w:ascii="Arial" w:hAnsi="Arial" w:cs="Arial"/>
          <w:color w:val="000000"/>
          <w:sz w:val="20"/>
          <w:szCs w:val="20"/>
        </w:rPr>
        <w:t xml:space="preserve">) à l'étranger minimum 3 mois. Erasmus= 260 euros/mois Autres= 400 euros/mois </w:t>
      </w:r>
      <w:r>
        <w:rPr>
          <w:rFonts w:ascii="Arial" w:hAnsi="Arial" w:cs="Arial"/>
          <w:color w:val="000000"/>
          <w:sz w:val="20"/>
          <w:szCs w:val="20"/>
        </w:rPr>
        <w:br/>
      </w:r>
      <w:r>
        <w:rPr>
          <w:rFonts w:ascii="Arial" w:hAnsi="Arial" w:cs="Arial"/>
          <w:noProof/>
          <w:color w:val="000000"/>
          <w:sz w:val="20"/>
          <w:szCs w:val="20"/>
        </w:rPr>
        <w:drawing>
          <wp:inline distT="0" distB="0" distL="0" distR="0">
            <wp:extent cx="79375" cy="105410"/>
            <wp:effectExtent l="0" t="0" r="0" b="8890"/>
            <wp:docPr id="10" name="Imag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375" cy="105410"/>
                    </a:xfrm>
                    <a:prstGeom prst="rect">
                      <a:avLst/>
                    </a:prstGeom>
                    <a:noFill/>
                    <a:ln>
                      <a:noFill/>
                    </a:ln>
                  </pic:spPr>
                </pic:pic>
              </a:graphicData>
            </a:graphic>
          </wp:inline>
        </w:drawing>
      </w:r>
      <w:r>
        <w:rPr>
          <w:rFonts w:ascii="Arial" w:hAnsi="Arial" w:cs="Arial"/>
          <w:color w:val="000000"/>
          <w:sz w:val="20"/>
          <w:szCs w:val="20"/>
        </w:rPr>
        <w:t xml:space="preserve">  une période de stage à l'étranger minimum 2 mois. </w:t>
      </w:r>
    </w:p>
    <w:p w:rsidR="00991CE6" w:rsidRDefault="00991CE6" w:rsidP="00991CE6">
      <w:pPr>
        <w:pStyle w:val="spip"/>
        <w:rPr>
          <w:rFonts w:ascii="Arial" w:hAnsi="Arial" w:cs="Arial"/>
          <w:color w:val="000000"/>
          <w:sz w:val="20"/>
          <w:szCs w:val="20"/>
        </w:rPr>
      </w:pPr>
      <w:r>
        <w:rPr>
          <w:rFonts w:ascii="Arial" w:hAnsi="Arial" w:cs="Arial"/>
          <w:b/>
          <w:bCs/>
          <w:color w:val="000000"/>
          <w:sz w:val="20"/>
          <w:szCs w:val="20"/>
        </w:rPr>
        <w:t>Critères d'éligibilité :</w:t>
      </w:r>
      <w:r>
        <w:rPr>
          <w:rFonts w:ascii="Arial" w:hAnsi="Arial" w:cs="Arial"/>
          <w:color w:val="000000"/>
          <w:sz w:val="20"/>
          <w:szCs w:val="20"/>
        </w:rPr>
        <w:t xml:space="preserve"> </w:t>
      </w:r>
      <w:r>
        <w:rPr>
          <w:rFonts w:ascii="Arial" w:hAnsi="Arial" w:cs="Arial"/>
          <w:color w:val="000000"/>
          <w:sz w:val="20"/>
          <w:szCs w:val="20"/>
        </w:rPr>
        <w:br/>
      </w:r>
      <w:r>
        <w:rPr>
          <w:rFonts w:ascii="Arial" w:hAnsi="Arial" w:cs="Arial"/>
          <w:noProof/>
          <w:color w:val="000000"/>
          <w:sz w:val="20"/>
          <w:szCs w:val="20"/>
        </w:rPr>
        <w:drawing>
          <wp:inline distT="0" distB="0" distL="0" distR="0">
            <wp:extent cx="79375" cy="105410"/>
            <wp:effectExtent l="0" t="0" r="0" b="8890"/>
            <wp:docPr id="9" name="Imag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375" cy="105410"/>
                    </a:xfrm>
                    <a:prstGeom prst="rect">
                      <a:avLst/>
                    </a:prstGeom>
                    <a:noFill/>
                    <a:ln>
                      <a:noFill/>
                    </a:ln>
                  </pic:spPr>
                </pic:pic>
              </a:graphicData>
            </a:graphic>
          </wp:inline>
        </w:drawing>
      </w:r>
      <w:r>
        <w:rPr>
          <w:rFonts w:ascii="Arial" w:hAnsi="Arial" w:cs="Arial"/>
          <w:color w:val="000000"/>
          <w:sz w:val="20"/>
          <w:szCs w:val="20"/>
        </w:rPr>
        <w:t xml:space="preserve">  Quotient Familial &lt; 23000 euros (QF= Revenu Brut Global divisé par le nombre de parts fiscales) </w:t>
      </w:r>
      <w:r>
        <w:rPr>
          <w:rFonts w:ascii="Arial" w:hAnsi="Arial" w:cs="Arial"/>
          <w:color w:val="000000"/>
          <w:sz w:val="20"/>
          <w:szCs w:val="20"/>
        </w:rPr>
        <w:br/>
      </w:r>
      <w:r>
        <w:rPr>
          <w:rFonts w:ascii="Arial" w:hAnsi="Arial" w:cs="Arial"/>
          <w:noProof/>
          <w:color w:val="000000"/>
          <w:sz w:val="20"/>
          <w:szCs w:val="20"/>
        </w:rPr>
        <w:drawing>
          <wp:inline distT="0" distB="0" distL="0" distR="0">
            <wp:extent cx="79375" cy="105410"/>
            <wp:effectExtent l="0" t="0" r="0" b="8890"/>
            <wp:docPr id="8" name="Imag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375" cy="105410"/>
                    </a:xfrm>
                    <a:prstGeom prst="rect">
                      <a:avLst/>
                    </a:prstGeom>
                    <a:noFill/>
                    <a:ln>
                      <a:noFill/>
                    </a:ln>
                  </pic:spPr>
                </pic:pic>
              </a:graphicData>
            </a:graphic>
          </wp:inline>
        </w:drawing>
      </w:r>
      <w:r>
        <w:rPr>
          <w:rFonts w:ascii="Arial" w:hAnsi="Arial" w:cs="Arial"/>
          <w:color w:val="000000"/>
          <w:sz w:val="20"/>
          <w:szCs w:val="20"/>
        </w:rPr>
        <w:t xml:space="preserve">  Etre âgé de - de 29 ans au 1er octobre </w:t>
      </w:r>
      <w:r>
        <w:rPr>
          <w:rFonts w:ascii="Arial" w:hAnsi="Arial" w:cs="Arial"/>
          <w:color w:val="000000"/>
          <w:sz w:val="20"/>
          <w:szCs w:val="20"/>
        </w:rPr>
        <w:br/>
      </w:r>
      <w:r>
        <w:rPr>
          <w:rFonts w:ascii="Arial" w:hAnsi="Arial" w:cs="Arial"/>
          <w:noProof/>
          <w:color w:val="000000"/>
          <w:sz w:val="20"/>
          <w:szCs w:val="20"/>
        </w:rPr>
        <w:drawing>
          <wp:inline distT="0" distB="0" distL="0" distR="0">
            <wp:extent cx="79375" cy="105410"/>
            <wp:effectExtent l="0" t="0" r="0" b="8890"/>
            <wp:docPr id="7" name="Imag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375" cy="105410"/>
                    </a:xfrm>
                    <a:prstGeom prst="rect">
                      <a:avLst/>
                    </a:prstGeom>
                    <a:noFill/>
                    <a:ln>
                      <a:noFill/>
                    </a:ln>
                  </pic:spPr>
                </pic:pic>
              </a:graphicData>
            </a:graphic>
          </wp:inline>
        </w:drawing>
      </w:r>
      <w:r>
        <w:rPr>
          <w:rFonts w:ascii="Arial" w:hAnsi="Arial" w:cs="Arial"/>
          <w:color w:val="000000"/>
          <w:sz w:val="20"/>
          <w:szCs w:val="20"/>
        </w:rPr>
        <w:t xml:space="preserve">  Avoir validé au moins 1 année en Région PACA. </w:t>
      </w:r>
      <w:r>
        <w:rPr>
          <w:rFonts w:ascii="Arial" w:hAnsi="Arial" w:cs="Arial"/>
          <w:color w:val="000000"/>
          <w:sz w:val="20"/>
          <w:szCs w:val="20"/>
        </w:rPr>
        <w:br/>
      </w:r>
      <w:r>
        <w:rPr>
          <w:rFonts w:ascii="Arial" w:hAnsi="Arial" w:cs="Arial"/>
          <w:noProof/>
          <w:color w:val="000000"/>
          <w:sz w:val="20"/>
          <w:szCs w:val="20"/>
        </w:rPr>
        <w:drawing>
          <wp:inline distT="0" distB="0" distL="0" distR="0">
            <wp:extent cx="79375" cy="105410"/>
            <wp:effectExtent l="0" t="0" r="0" b="8890"/>
            <wp:docPr id="6" name="Imag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375" cy="105410"/>
                    </a:xfrm>
                    <a:prstGeom prst="rect">
                      <a:avLst/>
                    </a:prstGeom>
                    <a:noFill/>
                    <a:ln>
                      <a:noFill/>
                    </a:ln>
                  </pic:spPr>
                </pic:pic>
              </a:graphicData>
            </a:graphic>
          </wp:inline>
        </w:drawing>
      </w:r>
      <w:r>
        <w:rPr>
          <w:rFonts w:ascii="Arial" w:hAnsi="Arial" w:cs="Arial"/>
          <w:color w:val="000000"/>
          <w:sz w:val="20"/>
          <w:szCs w:val="20"/>
        </w:rPr>
        <w:t xml:space="preserve">  Justifier de la mobilité (Contrat de mobilité ou convention de stage) </w:t>
      </w:r>
    </w:p>
    <w:p w:rsidR="00991CE6" w:rsidRDefault="00991CE6" w:rsidP="00991CE6">
      <w:pPr>
        <w:pStyle w:val="Titre3"/>
        <w:rPr>
          <w:color w:val="000000"/>
          <w:sz w:val="27"/>
          <w:szCs w:val="27"/>
        </w:rPr>
      </w:pPr>
      <w:r>
        <w:rPr>
          <w:color w:val="000000"/>
        </w:rPr>
        <w:t xml:space="preserve">AIDES A LA MOBILITE DU MINISTERE </w:t>
      </w:r>
    </w:p>
    <w:p w:rsidR="00991CE6" w:rsidRDefault="00991CE6" w:rsidP="00991CE6">
      <w:pPr>
        <w:rPr>
          <w:rFonts w:ascii="Arial" w:hAnsi="Arial" w:cs="Arial"/>
          <w:color w:val="000000"/>
          <w:sz w:val="20"/>
          <w:szCs w:val="20"/>
        </w:rPr>
      </w:pPr>
    </w:p>
    <w:p w:rsidR="00991CE6" w:rsidRDefault="00991CE6" w:rsidP="00991CE6">
      <w:pPr>
        <w:pStyle w:val="spip"/>
        <w:rPr>
          <w:rFonts w:ascii="Arial" w:hAnsi="Arial" w:cs="Arial"/>
          <w:color w:val="000000"/>
          <w:sz w:val="20"/>
          <w:szCs w:val="20"/>
        </w:rPr>
      </w:pPr>
      <w:r>
        <w:rPr>
          <w:rFonts w:ascii="Arial" w:hAnsi="Arial" w:cs="Arial"/>
          <w:color w:val="000000"/>
          <w:sz w:val="20"/>
          <w:szCs w:val="20"/>
        </w:rPr>
        <w:t xml:space="preserve">Elles sont versées par le CROUS pour tous les étudiants boursiers du CROUS effectuant une mobilité à l'étranger en études ou en stages. Les étudiants sont financés 400 euros par mois 9 mois maximum dans tout leur cursus. </w:t>
      </w:r>
    </w:p>
    <w:p w:rsidR="00991CE6" w:rsidRDefault="00991CE6" w:rsidP="00991CE6">
      <w:pPr>
        <w:pStyle w:val="spip"/>
        <w:rPr>
          <w:rFonts w:ascii="Arial" w:hAnsi="Arial" w:cs="Arial"/>
          <w:color w:val="000000"/>
          <w:sz w:val="20"/>
          <w:szCs w:val="20"/>
        </w:rPr>
      </w:pPr>
      <w:r>
        <w:rPr>
          <w:rFonts w:ascii="Arial" w:hAnsi="Arial" w:cs="Arial"/>
          <w:b/>
          <w:bCs/>
          <w:color w:val="000000"/>
          <w:sz w:val="20"/>
          <w:szCs w:val="20"/>
        </w:rPr>
        <w:t>Critère d'attribution :</w:t>
      </w:r>
      <w:r>
        <w:rPr>
          <w:rFonts w:ascii="Arial" w:hAnsi="Arial" w:cs="Arial"/>
          <w:color w:val="000000"/>
          <w:sz w:val="20"/>
          <w:szCs w:val="20"/>
        </w:rPr>
        <w:t xml:space="preserve"> avoir constitué un Dossier Social Etudiant au CROUS et présenter au SRI une notification d'attribution de bourse quel que soit l'échelon (0 à 6). </w:t>
      </w:r>
    </w:p>
    <w:p w:rsidR="00991CE6" w:rsidRDefault="00991CE6" w:rsidP="00991CE6">
      <w:pPr>
        <w:pStyle w:val="spip"/>
        <w:rPr>
          <w:rFonts w:ascii="Arial" w:hAnsi="Arial" w:cs="Arial"/>
          <w:color w:val="000000"/>
          <w:sz w:val="20"/>
          <w:szCs w:val="20"/>
        </w:rPr>
      </w:pPr>
      <w:r>
        <w:rPr>
          <w:rFonts w:ascii="Arial" w:hAnsi="Arial" w:cs="Arial"/>
          <w:color w:val="000000"/>
          <w:sz w:val="20"/>
          <w:szCs w:val="20"/>
        </w:rPr>
        <w:t> </w:t>
      </w:r>
    </w:p>
    <w:p w:rsidR="00991CE6" w:rsidRDefault="00991CE6" w:rsidP="00991CE6">
      <w:pPr>
        <w:pStyle w:val="Titre3"/>
        <w:rPr>
          <w:color w:val="000000"/>
          <w:sz w:val="27"/>
          <w:szCs w:val="27"/>
        </w:rPr>
      </w:pPr>
      <w:r>
        <w:rPr>
          <w:color w:val="000000"/>
        </w:rPr>
        <w:lastRenderedPageBreak/>
        <w:t xml:space="preserve">BOURSES DEPARTEMENTALES </w:t>
      </w:r>
    </w:p>
    <w:p w:rsidR="00991CE6" w:rsidRDefault="00991CE6" w:rsidP="00991CE6">
      <w:pPr>
        <w:rPr>
          <w:rFonts w:ascii="Arial" w:hAnsi="Arial" w:cs="Arial"/>
          <w:color w:val="000000"/>
          <w:sz w:val="20"/>
          <w:szCs w:val="20"/>
        </w:rPr>
      </w:pPr>
    </w:p>
    <w:p w:rsidR="00991CE6" w:rsidRDefault="00991CE6" w:rsidP="00991CE6">
      <w:pPr>
        <w:pStyle w:val="spip"/>
        <w:rPr>
          <w:rFonts w:ascii="Arial" w:hAnsi="Arial" w:cs="Arial"/>
          <w:color w:val="000000"/>
          <w:sz w:val="20"/>
          <w:szCs w:val="20"/>
        </w:rPr>
      </w:pPr>
      <w:r>
        <w:rPr>
          <w:rFonts w:ascii="Arial" w:hAnsi="Arial" w:cs="Arial"/>
          <w:color w:val="000000"/>
          <w:sz w:val="20"/>
          <w:szCs w:val="20"/>
        </w:rPr>
        <w:t xml:space="preserve">Elles sont octroyées par le Conseil Général. </w:t>
      </w:r>
    </w:p>
    <w:p w:rsidR="00991CE6" w:rsidRDefault="00991CE6" w:rsidP="00991CE6">
      <w:pPr>
        <w:pStyle w:val="spip"/>
        <w:rPr>
          <w:rFonts w:ascii="Arial" w:hAnsi="Arial" w:cs="Arial"/>
          <w:color w:val="000000"/>
          <w:sz w:val="20"/>
          <w:szCs w:val="20"/>
        </w:rPr>
      </w:pPr>
      <w:r>
        <w:rPr>
          <w:rFonts w:ascii="Arial" w:hAnsi="Arial" w:cs="Arial"/>
          <w:b/>
          <w:bCs/>
          <w:color w:val="000000"/>
          <w:sz w:val="20"/>
          <w:szCs w:val="20"/>
        </w:rPr>
        <w:t>Bénéficiaires :</w:t>
      </w:r>
      <w:r>
        <w:rPr>
          <w:rFonts w:ascii="Arial" w:hAnsi="Arial" w:cs="Arial"/>
          <w:color w:val="000000"/>
          <w:sz w:val="20"/>
          <w:szCs w:val="20"/>
        </w:rPr>
        <w:t xml:space="preserve"> uniquement les étudiants varois en séjour d'études Erasmus. </w:t>
      </w:r>
      <w:r>
        <w:rPr>
          <w:rFonts w:ascii="Arial" w:hAnsi="Arial" w:cs="Arial"/>
          <w:color w:val="000000"/>
          <w:sz w:val="20"/>
          <w:szCs w:val="20"/>
        </w:rPr>
        <w:br/>
        <w:t xml:space="preserve">Un seul versement de 400 euros. </w:t>
      </w:r>
    </w:p>
    <w:p w:rsidR="00991CE6" w:rsidRDefault="00991CE6" w:rsidP="00991CE6">
      <w:pPr>
        <w:pStyle w:val="spip"/>
        <w:rPr>
          <w:rFonts w:ascii="Arial" w:hAnsi="Arial" w:cs="Arial"/>
          <w:color w:val="000000"/>
          <w:sz w:val="20"/>
          <w:szCs w:val="20"/>
        </w:rPr>
      </w:pPr>
      <w:r>
        <w:rPr>
          <w:rFonts w:ascii="Arial" w:hAnsi="Arial" w:cs="Arial"/>
          <w:color w:val="000000"/>
          <w:sz w:val="20"/>
          <w:szCs w:val="20"/>
        </w:rPr>
        <w:t> </w:t>
      </w:r>
    </w:p>
    <w:p w:rsidR="00991CE6" w:rsidRDefault="00991CE6" w:rsidP="00991CE6">
      <w:pPr>
        <w:pStyle w:val="Titre3"/>
        <w:rPr>
          <w:color w:val="000000"/>
          <w:sz w:val="27"/>
          <w:szCs w:val="27"/>
        </w:rPr>
      </w:pPr>
      <w:r>
        <w:rPr>
          <w:color w:val="000000"/>
        </w:rPr>
        <w:t xml:space="preserve">ALLOCATIONS ERASMUS </w:t>
      </w:r>
    </w:p>
    <w:p w:rsidR="00991CE6" w:rsidRDefault="00991CE6" w:rsidP="00991CE6">
      <w:pPr>
        <w:rPr>
          <w:rFonts w:ascii="Arial" w:hAnsi="Arial" w:cs="Arial"/>
          <w:color w:val="000000"/>
          <w:sz w:val="20"/>
          <w:szCs w:val="20"/>
        </w:rPr>
      </w:pPr>
      <w:r>
        <w:rPr>
          <w:rFonts w:ascii="Arial" w:hAnsi="Arial" w:cs="Arial"/>
          <w:color w:val="000000"/>
          <w:sz w:val="20"/>
          <w:szCs w:val="20"/>
        </w:rPr>
        <w:br/>
        <w:t xml:space="preserve">Bénéficiaires : étudiants effectuant une mobilité en Europe en Erasmus (contrat Erasmus). Environ 150 euros par mois. </w:t>
      </w:r>
    </w:p>
    <w:p w:rsidR="00991CE6" w:rsidRDefault="00991CE6" w:rsidP="00991CE6">
      <w:pPr>
        <w:pStyle w:val="spip"/>
        <w:rPr>
          <w:rFonts w:ascii="Arial" w:hAnsi="Arial" w:cs="Arial"/>
          <w:color w:val="000000"/>
          <w:sz w:val="20"/>
          <w:szCs w:val="20"/>
        </w:rPr>
      </w:pPr>
      <w:r>
        <w:rPr>
          <w:rFonts w:ascii="Arial" w:hAnsi="Arial" w:cs="Arial"/>
          <w:color w:val="000000"/>
          <w:sz w:val="20"/>
          <w:szCs w:val="20"/>
        </w:rPr>
        <w:t> </w:t>
      </w:r>
    </w:p>
    <w:p w:rsidR="00991CE6" w:rsidRDefault="00991CE6" w:rsidP="00991CE6">
      <w:pPr>
        <w:pStyle w:val="Titre3"/>
        <w:rPr>
          <w:color w:val="000000"/>
          <w:sz w:val="27"/>
          <w:szCs w:val="27"/>
        </w:rPr>
      </w:pPr>
      <w:r>
        <w:rPr>
          <w:color w:val="000000"/>
        </w:rPr>
        <w:t xml:space="preserve">REMARQUES </w:t>
      </w:r>
    </w:p>
    <w:p w:rsidR="00991CE6" w:rsidRDefault="00991CE6" w:rsidP="00991CE6">
      <w:pPr>
        <w:rPr>
          <w:rFonts w:ascii="Arial" w:hAnsi="Arial" w:cs="Arial"/>
          <w:color w:val="000000"/>
          <w:sz w:val="20"/>
          <w:szCs w:val="20"/>
        </w:rPr>
      </w:pPr>
    </w:p>
    <w:p w:rsidR="00991CE6" w:rsidRDefault="00991CE6" w:rsidP="00991CE6">
      <w:pPr>
        <w:pStyle w:val="spip"/>
        <w:rPr>
          <w:rFonts w:ascii="Arial" w:hAnsi="Arial" w:cs="Arial"/>
          <w:color w:val="000000"/>
          <w:sz w:val="20"/>
          <w:szCs w:val="20"/>
        </w:rPr>
      </w:pPr>
      <w:r>
        <w:rPr>
          <w:rFonts w:ascii="Arial" w:hAnsi="Arial" w:cs="Arial"/>
          <w:color w:val="000000"/>
          <w:sz w:val="20"/>
          <w:szCs w:val="20"/>
        </w:rPr>
        <w:t xml:space="preserve">Pour les étudiants en mobilité Erasmus pour les études, 3 bourses peuvent se cumuler : </w:t>
      </w:r>
      <w:r>
        <w:rPr>
          <w:rFonts w:ascii="Arial" w:hAnsi="Arial" w:cs="Arial"/>
          <w:color w:val="000000"/>
          <w:sz w:val="20"/>
          <w:szCs w:val="20"/>
        </w:rPr>
        <w:br/>
      </w:r>
      <w:r>
        <w:rPr>
          <w:rFonts w:ascii="Arial" w:hAnsi="Arial" w:cs="Arial"/>
          <w:noProof/>
          <w:color w:val="000000"/>
          <w:sz w:val="20"/>
          <w:szCs w:val="20"/>
        </w:rPr>
        <w:drawing>
          <wp:inline distT="0" distB="0" distL="0" distR="0">
            <wp:extent cx="79375" cy="105410"/>
            <wp:effectExtent l="0" t="0" r="0" b="8890"/>
            <wp:docPr id="5" name="Imag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375" cy="105410"/>
                    </a:xfrm>
                    <a:prstGeom prst="rect">
                      <a:avLst/>
                    </a:prstGeom>
                    <a:noFill/>
                    <a:ln>
                      <a:noFill/>
                    </a:ln>
                  </pic:spPr>
                </pic:pic>
              </a:graphicData>
            </a:graphic>
          </wp:inline>
        </w:drawing>
      </w:r>
      <w:r>
        <w:rPr>
          <w:rFonts w:ascii="Arial" w:hAnsi="Arial" w:cs="Arial"/>
          <w:color w:val="000000"/>
          <w:sz w:val="20"/>
          <w:szCs w:val="20"/>
        </w:rPr>
        <w:t xml:space="preserve">  allocations Erasmus </w:t>
      </w:r>
      <w:r>
        <w:rPr>
          <w:rFonts w:ascii="Arial" w:hAnsi="Arial" w:cs="Arial"/>
          <w:color w:val="000000"/>
          <w:sz w:val="20"/>
          <w:szCs w:val="20"/>
        </w:rPr>
        <w:br/>
      </w:r>
      <w:r>
        <w:rPr>
          <w:rFonts w:ascii="Arial" w:hAnsi="Arial" w:cs="Arial"/>
          <w:noProof/>
          <w:color w:val="000000"/>
          <w:sz w:val="20"/>
          <w:szCs w:val="20"/>
        </w:rPr>
        <w:drawing>
          <wp:inline distT="0" distB="0" distL="0" distR="0">
            <wp:extent cx="79375" cy="105410"/>
            <wp:effectExtent l="0" t="0" r="0" b="8890"/>
            <wp:docPr id="4" name="Imag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375" cy="105410"/>
                    </a:xfrm>
                    <a:prstGeom prst="rect">
                      <a:avLst/>
                    </a:prstGeom>
                    <a:noFill/>
                    <a:ln>
                      <a:noFill/>
                    </a:ln>
                  </pic:spPr>
                </pic:pic>
              </a:graphicData>
            </a:graphic>
          </wp:inline>
        </w:drawing>
      </w:r>
      <w:r>
        <w:rPr>
          <w:rFonts w:ascii="Arial" w:hAnsi="Arial" w:cs="Arial"/>
          <w:color w:val="000000"/>
          <w:sz w:val="20"/>
          <w:szCs w:val="20"/>
        </w:rPr>
        <w:t xml:space="preserve">  bourse départementale </w:t>
      </w:r>
      <w:r>
        <w:rPr>
          <w:rFonts w:ascii="Arial" w:hAnsi="Arial" w:cs="Arial"/>
          <w:color w:val="000000"/>
          <w:sz w:val="20"/>
          <w:szCs w:val="20"/>
        </w:rPr>
        <w:br/>
      </w:r>
      <w:r>
        <w:rPr>
          <w:rFonts w:ascii="Arial" w:hAnsi="Arial" w:cs="Arial"/>
          <w:noProof/>
          <w:color w:val="000000"/>
          <w:sz w:val="20"/>
          <w:szCs w:val="20"/>
        </w:rPr>
        <w:drawing>
          <wp:inline distT="0" distB="0" distL="0" distR="0">
            <wp:extent cx="79375" cy="105410"/>
            <wp:effectExtent l="0" t="0" r="0" b="8890"/>
            <wp:docPr id="3" name="Imag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375" cy="105410"/>
                    </a:xfrm>
                    <a:prstGeom prst="rect">
                      <a:avLst/>
                    </a:prstGeom>
                    <a:noFill/>
                    <a:ln>
                      <a:noFill/>
                    </a:ln>
                  </pic:spPr>
                </pic:pic>
              </a:graphicData>
            </a:graphic>
          </wp:inline>
        </w:drawing>
      </w:r>
      <w:r>
        <w:rPr>
          <w:rFonts w:ascii="Arial" w:hAnsi="Arial" w:cs="Arial"/>
          <w:color w:val="000000"/>
          <w:sz w:val="20"/>
          <w:szCs w:val="20"/>
        </w:rPr>
        <w:t xml:space="preserve">  bourse de mobilité versée soit par le Conseil Régional, soit par le CROUS selon si l'étudiant est boursier ou non. </w:t>
      </w:r>
    </w:p>
    <w:p w:rsidR="00991CE6" w:rsidRDefault="00991CE6" w:rsidP="00991CE6">
      <w:pPr>
        <w:pStyle w:val="spip"/>
        <w:rPr>
          <w:rFonts w:ascii="Arial" w:hAnsi="Arial" w:cs="Arial"/>
          <w:color w:val="000000"/>
          <w:sz w:val="20"/>
          <w:szCs w:val="20"/>
        </w:rPr>
      </w:pPr>
      <w:r>
        <w:rPr>
          <w:rFonts w:ascii="Arial" w:hAnsi="Arial" w:cs="Arial"/>
          <w:color w:val="000000"/>
          <w:sz w:val="20"/>
          <w:szCs w:val="20"/>
        </w:rPr>
        <w:t xml:space="preserve">Pour les autres (études hors-Erasmus ou stages) : seulement la bourse de mobilité (PRAME ou CROUS). </w:t>
      </w:r>
    </w:p>
    <w:p w:rsidR="00991CE6" w:rsidRDefault="00991CE6" w:rsidP="00991CE6">
      <w:pPr>
        <w:pStyle w:val="spip"/>
        <w:rPr>
          <w:rFonts w:ascii="Arial" w:hAnsi="Arial" w:cs="Arial"/>
          <w:color w:val="000000"/>
          <w:sz w:val="20"/>
          <w:szCs w:val="20"/>
        </w:rPr>
      </w:pPr>
      <w:r>
        <w:rPr>
          <w:rFonts w:ascii="Arial" w:hAnsi="Arial" w:cs="Arial"/>
          <w:color w:val="000000"/>
          <w:sz w:val="20"/>
          <w:szCs w:val="20"/>
        </w:rPr>
        <w:t>Tous les dossiers sont à retirer et à déposer au SRI bâtiment V' salle 027.</w:t>
      </w:r>
    </w:p>
    <w:p w:rsidR="00991CE6" w:rsidRDefault="00991CE6" w:rsidP="004D366F">
      <w:pPr>
        <w:pStyle w:val="En-tte"/>
        <w:jc w:val="center"/>
        <w:rPr>
          <w:b/>
          <w:bCs/>
        </w:rPr>
      </w:pPr>
    </w:p>
    <w:p w:rsidR="004D366F" w:rsidRDefault="004D366F" w:rsidP="004D366F">
      <w:pPr>
        <w:pStyle w:val="En-tte"/>
        <w:jc w:val="center"/>
        <w:rPr>
          <w:b/>
          <w:bCs/>
        </w:rPr>
      </w:pPr>
    </w:p>
    <w:p w:rsidR="004D366F" w:rsidRDefault="004D366F" w:rsidP="004D366F">
      <w:pPr>
        <w:pStyle w:val="En-tte"/>
        <w:jc w:val="center"/>
        <w:rPr>
          <w:b/>
          <w:bCs/>
        </w:rPr>
      </w:pPr>
    </w:p>
    <w:p w:rsidR="004D366F" w:rsidRPr="002072FE" w:rsidRDefault="002072FE" w:rsidP="002072FE">
      <w:pPr>
        <w:pStyle w:val="spip"/>
        <w:rPr>
          <w:rFonts w:ascii="Arial" w:hAnsi="Arial" w:cs="Arial"/>
          <w:color w:val="000000"/>
          <w:sz w:val="20"/>
          <w:szCs w:val="20"/>
        </w:rPr>
      </w:pPr>
      <w:r w:rsidRPr="002072FE">
        <w:rPr>
          <w:rFonts w:ascii="Arial" w:hAnsi="Arial" w:cs="Arial"/>
          <w:color w:val="000000"/>
          <w:sz w:val="20"/>
          <w:szCs w:val="20"/>
          <w:bdr w:val="single" w:sz="4" w:space="0" w:color="auto"/>
        </w:rPr>
        <w:t> </w:t>
      </w:r>
      <w:r w:rsidRPr="002072FE">
        <w:rPr>
          <w:bdr w:val="single" w:sz="4" w:space="0" w:color="auto"/>
        </w:rPr>
        <w:t>"</w:t>
      </w:r>
      <w:r w:rsidRPr="002072FE">
        <w:rPr>
          <w:i/>
          <w:iCs/>
          <w:bdr w:val="single" w:sz="4" w:space="0" w:color="auto"/>
        </w:rPr>
        <w:t>Partir étudier à l'étranger</w:t>
      </w:r>
      <w:r w:rsidRPr="002072FE">
        <w:rPr>
          <w:bdr w:val="single" w:sz="4" w:space="0" w:color="auto"/>
        </w:rPr>
        <w:t>" "</w:t>
      </w:r>
      <w:r w:rsidRPr="002072FE">
        <w:rPr>
          <w:i/>
          <w:iCs/>
          <w:bdr w:val="single" w:sz="4" w:space="0" w:color="auto"/>
        </w:rPr>
        <w:t>Au Québec avec le programme CREPUQ</w:t>
      </w:r>
      <w:r w:rsidRPr="002072FE">
        <w:rPr>
          <w:bdr w:val="single" w:sz="4" w:space="0" w:color="auto"/>
        </w:rPr>
        <w:t>"</w:t>
      </w:r>
      <w:r w:rsidRPr="002072FE">
        <w:rPr>
          <w:bdr w:val="single" w:sz="4" w:space="0" w:color="auto"/>
        </w:rPr>
        <w:br/>
      </w:r>
      <w:r>
        <w:t>Puis : Le site web du CREPUQ (</w:t>
      </w:r>
      <w:hyperlink r:id="rId16" w:history="1">
        <w:r>
          <w:rPr>
            <w:rStyle w:val="Lienhypertexte"/>
          </w:rPr>
          <w:t>http://www.crepuq.qc.ca/</w:t>
        </w:r>
      </w:hyperlink>
      <w:proofErr w:type="gramStart"/>
      <w:r>
        <w:t>)</w:t>
      </w:r>
      <w:proofErr w:type="gramEnd"/>
      <w:r>
        <w:br/>
        <w:t>Choisissez ensuite "</w:t>
      </w:r>
      <w:r>
        <w:rPr>
          <w:i/>
          <w:iCs/>
        </w:rPr>
        <w:t>Programme d'échanges d'étudiants</w:t>
      </w:r>
      <w:r>
        <w:t>"</w:t>
      </w:r>
      <w:r>
        <w:br/>
        <w:t xml:space="preserve">puis </w:t>
      </w:r>
      <w:proofErr w:type="spellStart"/>
      <w:r>
        <w:t>ds</w:t>
      </w:r>
      <w:proofErr w:type="spellEnd"/>
      <w:r>
        <w:t xml:space="preserve"> la colonne de gauche : "</w:t>
      </w:r>
      <w:r>
        <w:rPr>
          <w:i/>
          <w:iCs/>
        </w:rPr>
        <w:t xml:space="preserve">Etudiants inscrits </w:t>
      </w:r>
      <w:proofErr w:type="spellStart"/>
      <w:r>
        <w:rPr>
          <w:i/>
          <w:iCs/>
        </w:rPr>
        <w:t>ds</w:t>
      </w:r>
      <w:proofErr w:type="spellEnd"/>
      <w:r>
        <w:rPr>
          <w:i/>
          <w:iCs/>
        </w:rPr>
        <w:t xml:space="preserve"> un établissement hors Québec</w:t>
      </w:r>
      <w:r>
        <w:t>"</w:t>
      </w:r>
      <w:r>
        <w:br/>
        <w:t>"</w:t>
      </w:r>
      <w:r>
        <w:rPr>
          <w:i/>
          <w:iCs/>
        </w:rPr>
        <w:t>Conditions particulières des établissements québécois</w:t>
      </w:r>
      <w:r>
        <w:t>".</w:t>
      </w:r>
      <w:r>
        <w:br/>
      </w:r>
      <w:r>
        <w:br/>
        <w:t>Vous arrivez sur la liste des établissements membres de ce programme CREPUQ</w:t>
      </w:r>
      <w:proofErr w:type="gramStart"/>
      <w:r>
        <w:t>,</w:t>
      </w:r>
      <w:proofErr w:type="gramEnd"/>
      <w:r>
        <w:br/>
        <w:t>les 4 premiers sont les + accessibles.</w:t>
      </w:r>
      <w:r>
        <w:br/>
        <w:t>Vous pouvez candidater dans plusieurs établissements.</w:t>
      </w:r>
      <w:r>
        <w:br/>
        <w:t>Pour CREPUQ, vous êtes bien sûr en échange, vous payez vos droits d'inscription à Toulon</w:t>
      </w:r>
      <w:r>
        <w:br/>
        <w:t>mais ce sont les universités québécoises qui sélectionnent les candidats. Vous devez posséder</w:t>
      </w:r>
      <w:r>
        <w:br/>
        <w:t>un excellent dossier universitaire.</w:t>
      </w:r>
      <w:r>
        <w:br/>
      </w:r>
      <w:r>
        <w:br/>
        <w:t>Vous devrez constituer un dossier de candidature CREPUQ, on vous délivrera un code</w:t>
      </w:r>
      <w:r>
        <w:br/>
        <w:t>d'accès, sur demande, à partir de début décembre.</w:t>
      </w:r>
      <w:r>
        <w:br/>
        <w:t>Le dossier complet devra être déposé en janvier au SRI.</w:t>
      </w:r>
      <w:r>
        <w:br/>
      </w:r>
    </w:p>
    <w:sectPr w:rsidR="004D366F" w:rsidRPr="002072FE" w:rsidSect="00F1647A">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1EE" w:rsidRDefault="00C951EE" w:rsidP="004D366F">
      <w:r>
        <w:separator/>
      </w:r>
    </w:p>
  </w:endnote>
  <w:endnote w:type="continuationSeparator" w:id="0">
    <w:p w:rsidR="00C951EE" w:rsidRDefault="00C951EE" w:rsidP="004D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ItalicM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522EB8">
      <w:tc>
        <w:tcPr>
          <w:tcW w:w="918" w:type="dxa"/>
        </w:tcPr>
        <w:p w:rsidR="00522EB8" w:rsidRDefault="00522EB8">
          <w:pPr>
            <w:pStyle w:val="Pieddepage"/>
            <w:jc w:val="right"/>
            <w:rPr>
              <w:b/>
              <w:bCs/>
              <w:color w:val="4F81BD" w:themeColor="accent1"/>
              <w:sz w:val="32"/>
              <w:szCs w:val="32"/>
            </w:rPr>
          </w:pPr>
          <w:r>
            <w:fldChar w:fldCharType="begin"/>
          </w:r>
          <w:r>
            <w:instrText>PAGE   \* MERGEFORMAT</w:instrText>
          </w:r>
          <w:r>
            <w:fldChar w:fldCharType="separate"/>
          </w:r>
          <w:r w:rsidR="00317D73" w:rsidRPr="00317D73">
            <w:rPr>
              <w:b/>
              <w:bCs/>
              <w:noProof/>
              <w:color w:val="4F81BD" w:themeColor="accent1"/>
              <w:sz w:val="32"/>
              <w:szCs w:val="32"/>
            </w:rPr>
            <w:t>20</w:t>
          </w:r>
          <w:r>
            <w:rPr>
              <w:b/>
              <w:bCs/>
              <w:noProof/>
              <w:color w:val="4F81BD" w:themeColor="accent1"/>
              <w:sz w:val="32"/>
              <w:szCs w:val="32"/>
            </w:rPr>
            <w:fldChar w:fldCharType="end"/>
          </w:r>
        </w:p>
      </w:tc>
      <w:tc>
        <w:tcPr>
          <w:tcW w:w="7938" w:type="dxa"/>
        </w:tcPr>
        <w:p w:rsidR="00522EB8" w:rsidRDefault="00522EB8">
          <w:pPr>
            <w:pStyle w:val="Pieddepage"/>
          </w:pPr>
        </w:p>
      </w:tc>
    </w:tr>
  </w:tbl>
  <w:p w:rsidR="00522EB8" w:rsidRDefault="00522EB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1EE" w:rsidRDefault="00C951EE" w:rsidP="004D366F">
      <w:r>
        <w:separator/>
      </w:r>
    </w:p>
  </w:footnote>
  <w:footnote w:type="continuationSeparator" w:id="0">
    <w:p w:rsidR="00C951EE" w:rsidRDefault="00C951EE" w:rsidP="004D36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itre1"/>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pStyle w:val="Titre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3"/>
    <w:multiLevelType w:val="multilevel"/>
    <w:tmpl w:val="00000003"/>
    <w:name w:val="WW8Num3"/>
    <w:lvl w:ilvl="0">
      <w:start w:val="1"/>
      <w:numFmt w:val="bullet"/>
      <w:lvlText w:val=""/>
      <w:lvlJc w:val="left"/>
      <w:pPr>
        <w:tabs>
          <w:tab w:val="num" w:pos="1776"/>
        </w:tabs>
        <w:ind w:left="1776"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1069"/>
        </w:tabs>
        <w:ind w:left="106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name w:val="WW8Num5"/>
    <w:lvl w:ilvl="0">
      <w:start w:val="1"/>
      <w:numFmt w:val="decimal"/>
      <w:lvlText w:val="%1)"/>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8"/>
    <w:multiLevelType w:val="singleLevel"/>
    <w:tmpl w:val="040C0009"/>
    <w:lvl w:ilvl="0">
      <w:start w:val="1"/>
      <w:numFmt w:val="bullet"/>
      <w:lvlText w:val=""/>
      <w:lvlJc w:val="left"/>
      <w:pPr>
        <w:ind w:left="1353" w:hanging="360"/>
      </w:pPr>
      <w:rPr>
        <w:rFonts w:ascii="Wingdings" w:hAnsi="Wingdings" w:hint="default"/>
      </w:rPr>
    </w:lvl>
  </w:abstractNum>
  <w:abstractNum w:abstractNumId="7">
    <w:nsid w:val="00000009"/>
    <w:multiLevelType w:val="singleLevel"/>
    <w:tmpl w:val="00000009"/>
    <w:name w:val="WW8Num9"/>
    <w:lvl w:ilvl="0">
      <w:numFmt w:val="bullet"/>
      <w:lvlText w:val="-"/>
      <w:lvlJc w:val="left"/>
      <w:pPr>
        <w:tabs>
          <w:tab w:val="num" w:pos="454"/>
        </w:tabs>
        <w:ind w:left="454" w:hanging="397"/>
      </w:pPr>
      <w:rPr>
        <w:rFonts w:ascii="Times New Roman" w:hAnsi="Times New Roman" w:cs="Times New Roman"/>
      </w:rPr>
    </w:lvl>
  </w:abstractNum>
  <w:abstractNum w:abstractNumId="8">
    <w:nsid w:val="0000000A"/>
    <w:multiLevelType w:val="singleLevel"/>
    <w:tmpl w:val="0000000A"/>
    <w:name w:val="WW8Num10"/>
    <w:lvl w:ilvl="0">
      <w:numFmt w:val="bullet"/>
      <w:lvlText w:val="-"/>
      <w:lvlJc w:val="left"/>
      <w:pPr>
        <w:tabs>
          <w:tab w:val="num" w:pos="454"/>
        </w:tabs>
        <w:ind w:left="454" w:hanging="397"/>
      </w:pPr>
      <w:rPr>
        <w:rFonts w:ascii="Times New Roman" w:hAnsi="Times New Roman" w:cs="Times New Roman"/>
      </w:rPr>
    </w:lvl>
  </w:abstractNum>
  <w:abstractNum w:abstractNumId="9">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C"/>
    <w:multiLevelType w:val="singleLevel"/>
    <w:tmpl w:val="0000000C"/>
    <w:name w:val="WW8Num12"/>
    <w:lvl w:ilvl="0">
      <w:numFmt w:val="bullet"/>
      <w:lvlText w:val="-"/>
      <w:lvlJc w:val="left"/>
      <w:pPr>
        <w:tabs>
          <w:tab w:val="num" w:pos="360"/>
        </w:tabs>
        <w:ind w:left="360" w:hanging="360"/>
      </w:pPr>
      <w:rPr>
        <w:rFonts w:ascii="StarSymbol" w:hAnsi="StarSymbol"/>
      </w:rPr>
    </w:lvl>
  </w:abstractNum>
  <w:abstractNum w:abstractNumId="11">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2">
    <w:nsid w:val="0000000E"/>
    <w:multiLevelType w:val="singleLevel"/>
    <w:tmpl w:val="0000000E"/>
    <w:name w:val="WW8Num14"/>
    <w:lvl w:ilvl="0">
      <w:start w:val="3"/>
      <w:numFmt w:val="bullet"/>
      <w:lvlText w:val="-"/>
      <w:lvlJc w:val="left"/>
      <w:pPr>
        <w:tabs>
          <w:tab w:val="num" w:pos="360"/>
        </w:tabs>
        <w:ind w:left="360" w:hanging="360"/>
      </w:pPr>
      <w:rPr>
        <w:rFonts w:ascii="Times New Roman" w:hAnsi="Times New Roman" w:cs="Times New Roman"/>
      </w:rPr>
    </w:lvl>
  </w:abstractNum>
  <w:abstractNum w:abstractNumId="13">
    <w:nsid w:val="0000000F"/>
    <w:multiLevelType w:val="multilevel"/>
    <w:tmpl w:val="0000000F"/>
    <w:name w:val="WW8Num15"/>
    <w:lvl w:ilvl="0">
      <w:numFmt w:val="bullet"/>
      <w:lvlText w:val="-"/>
      <w:lvlJc w:val="left"/>
      <w:pPr>
        <w:tabs>
          <w:tab w:val="num" w:pos="360"/>
        </w:tabs>
        <w:ind w:left="360" w:hanging="360"/>
      </w:pPr>
      <w:rPr>
        <w:rFonts w:ascii="Times New Roman" w:hAnsi="Times New Roman"/>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4">
    <w:nsid w:val="00000010"/>
    <w:multiLevelType w:val="multilevel"/>
    <w:tmpl w:val="00000010"/>
    <w:name w:val="WW8Num16"/>
    <w:lvl w:ilvl="0">
      <w:numFmt w:val="bullet"/>
      <w:lvlText w:val="-"/>
      <w:lvlJc w:val="left"/>
      <w:pPr>
        <w:tabs>
          <w:tab w:val="num" w:pos="360"/>
        </w:tabs>
        <w:ind w:left="360" w:hanging="360"/>
      </w:pPr>
      <w:rPr>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00000011"/>
    <w:multiLevelType w:val="singleLevel"/>
    <w:tmpl w:val="00000011"/>
    <w:name w:val="WW8Num17"/>
    <w:lvl w:ilvl="0">
      <w:start w:val="1"/>
      <w:numFmt w:val="bullet"/>
      <w:pStyle w:val="Listepuce1"/>
      <w:lvlText w:val=""/>
      <w:lvlJc w:val="left"/>
      <w:pPr>
        <w:tabs>
          <w:tab w:val="num" w:pos="1776"/>
        </w:tabs>
        <w:ind w:left="1776" w:hanging="360"/>
      </w:pPr>
      <w:rPr>
        <w:rFonts w:ascii="Symbol" w:hAnsi="Symbol" w:cs="Times New Roman"/>
      </w:rPr>
    </w:lvl>
  </w:abstractNum>
  <w:abstractNum w:abstractNumId="16">
    <w:nsid w:val="00000012"/>
    <w:multiLevelType w:val="singleLevel"/>
    <w:tmpl w:val="00000012"/>
    <w:name w:val="WW8Num18"/>
    <w:lvl w:ilvl="0">
      <w:start w:val="1"/>
      <w:numFmt w:val="decimal"/>
      <w:lvlText w:val="%1)"/>
      <w:lvlJc w:val="left"/>
      <w:pPr>
        <w:tabs>
          <w:tab w:val="num" w:pos="720"/>
        </w:tabs>
        <w:ind w:left="720" w:hanging="360"/>
      </w:pPr>
      <w:rPr>
        <w:rFonts w:ascii="Times New Roman" w:eastAsia="Times New Roman" w:hAnsi="Times New Roman" w:cs="Times New Roman"/>
      </w:rPr>
    </w:lvl>
  </w:abstractNum>
  <w:abstractNum w:abstractNumId="17">
    <w:nsid w:val="00000013"/>
    <w:multiLevelType w:val="singleLevel"/>
    <w:tmpl w:val="00000013"/>
    <w:name w:val="WW8Num19"/>
    <w:lvl w:ilvl="0">
      <w:start w:val="1"/>
      <w:numFmt w:val="decimal"/>
      <w:lvlText w:val="%1)"/>
      <w:lvlJc w:val="left"/>
      <w:pPr>
        <w:tabs>
          <w:tab w:val="num" w:pos="720"/>
        </w:tabs>
        <w:ind w:left="720" w:hanging="360"/>
      </w:pPr>
    </w:lvl>
  </w:abstractNum>
  <w:abstractNum w:abstractNumId="18">
    <w:nsid w:val="00000014"/>
    <w:multiLevelType w:val="multilevel"/>
    <w:tmpl w:val="00000014"/>
    <w:name w:val="WW8Num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00000015"/>
    <w:multiLevelType w:val="singleLevel"/>
    <w:tmpl w:val="00000015"/>
    <w:name w:val="WW8Num21"/>
    <w:lvl w:ilvl="0">
      <w:start w:val="1"/>
      <w:numFmt w:val="decimal"/>
      <w:lvlText w:val="%1)"/>
      <w:lvlJc w:val="left"/>
      <w:pPr>
        <w:tabs>
          <w:tab w:val="num" w:pos="720"/>
        </w:tabs>
        <w:ind w:left="720" w:hanging="360"/>
      </w:pPr>
    </w:lvl>
  </w:abstractNum>
  <w:abstractNum w:abstractNumId="20">
    <w:nsid w:val="00000016"/>
    <w:multiLevelType w:val="singleLevel"/>
    <w:tmpl w:val="00000016"/>
    <w:name w:val="WW8Num22"/>
    <w:lvl w:ilvl="0">
      <w:start w:val="1"/>
      <w:numFmt w:val="decimal"/>
      <w:lvlText w:val="%1)"/>
      <w:lvlJc w:val="left"/>
      <w:pPr>
        <w:tabs>
          <w:tab w:val="num" w:pos="786"/>
        </w:tabs>
        <w:ind w:left="786" w:hanging="360"/>
      </w:pPr>
    </w:lvl>
  </w:abstractNum>
  <w:abstractNum w:abstractNumId="21">
    <w:nsid w:val="00000017"/>
    <w:multiLevelType w:val="singleLevel"/>
    <w:tmpl w:val="00000017"/>
    <w:name w:val="WW8Num23"/>
    <w:lvl w:ilvl="0">
      <w:start w:val="1"/>
      <w:numFmt w:val="decimal"/>
      <w:lvlText w:val="%1)"/>
      <w:lvlJc w:val="left"/>
      <w:pPr>
        <w:tabs>
          <w:tab w:val="num" w:pos="720"/>
        </w:tabs>
        <w:ind w:left="720" w:hanging="360"/>
      </w:pPr>
      <w:rPr>
        <w:rFonts w:ascii="Arial" w:eastAsia="Times New Roman" w:hAnsi="Arial" w:cs="Arial"/>
      </w:rPr>
    </w:lvl>
  </w:abstractNum>
  <w:abstractNum w:abstractNumId="22">
    <w:nsid w:val="00000018"/>
    <w:multiLevelType w:val="singleLevel"/>
    <w:tmpl w:val="00000018"/>
    <w:name w:val="WW8Num24"/>
    <w:lvl w:ilvl="0">
      <w:numFmt w:val="bullet"/>
      <w:lvlText w:val="-"/>
      <w:lvlJc w:val="left"/>
      <w:pPr>
        <w:tabs>
          <w:tab w:val="num" w:pos="1770"/>
        </w:tabs>
        <w:ind w:left="1770" w:hanging="360"/>
      </w:pPr>
      <w:rPr>
        <w:rFonts w:ascii="Arial" w:hAnsi="Arial"/>
      </w:rPr>
    </w:lvl>
  </w:abstractNum>
  <w:abstractNum w:abstractNumId="23">
    <w:nsid w:val="1C563AD1"/>
    <w:multiLevelType w:val="hybridMultilevel"/>
    <w:tmpl w:val="3B5A4036"/>
    <w:lvl w:ilvl="0" w:tplc="040C000B">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66F"/>
    <w:rsid w:val="00011CAD"/>
    <w:rsid w:val="000E0719"/>
    <w:rsid w:val="00173EED"/>
    <w:rsid w:val="002072FE"/>
    <w:rsid w:val="00317D73"/>
    <w:rsid w:val="003E52F8"/>
    <w:rsid w:val="004507FC"/>
    <w:rsid w:val="004710E9"/>
    <w:rsid w:val="004C7B17"/>
    <w:rsid w:val="004D366F"/>
    <w:rsid w:val="00502246"/>
    <w:rsid w:val="00522EB8"/>
    <w:rsid w:val="005509B4"/>
    <w:rsid w:val="005E636F"/>
    <w:rsid w:val="00611783"/>
    <w:rsid w:val="006355AA"/>
    <w:rsid w:val="0067504F"/>
    <w:rsid w:val="006B3D77"/>
    <w:rsid w:val="006C5671"/>
    <w:rsid w:val="008A5BCD"/>
    <w:rsid w:val="008E18F1"/>
    <w:rsid w:val="008F6727"/>
    <w:rsid w:val="00991CE6"/>
    <w:rsid w:val="00A550AA"/>
    <w:rsid w:val="00AB6174"/>
    <w:rsid w:val="00B311CC"/>
    <w:rsid w:val="00C039FC"/>
    <w:rsid w:val="00C951EE"/>
    <w:rsid w:val="00CE74A5"/>
    <w:rsid w:val="00D06A85"/>
    <w:rsid w:val="00D67D9F"/>
    <w:rsid w:val="00D90DCC"/>
    <w:rsid w:val="00DE05A0"/>
    <w:rsid w:val="00E52AEE"/>
    <w:rsid w:val="00F021B3"/>
    <w:rsid w:val="00F1647A"/>
    <w:rsid w:val="00F24B71"/>
    <w:rsid w:val="00F3437F"/>
    <w:rsid w:val="00F36FF1"/>
    <w:rsid w:val="00F73206"/>
    <w:rsid w:val="00FA0613"/>
    <w:rsid w:val="00FE469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66F"/>
    <w:pPr>
      <w:suppressAutoHyphens/>
      <w:spacing w:after="0" w:line="240" w:lineRule="auto"/>
    </w:pPr>
    <w:rPr>
      <w:rFonts w:ascii="Times New Roman" w:eastAsia="Times New Roman" w:hAnsi="Times New Roman" w:cs="Times New Roman"/>
      <w:lang w:eastAsia="fr-FR"/>
    </w:rPr>
  </w:style>
  <w:style w:type="paragraph" w:styleId="Titre1">
    <w:name w:val="heading 1"/>
    <w:basedOn w:val="Normal"/>
    <w:next w:val="Normal"/>
    <w:link w:val="Titre1Car"/>
    <w:qFormat/>
    <w:rsid w:val="004D366F"/>
    <w:pPr>
      <w:keepNext/>
      <w:numPr>
        <w:numId w:val="1"/>
      </w:numPr>
      <w:spacing w:before="240" w:after="60"/>
      <w:outlineLvl w:val="0"/>
    </w:pPr>
    <w:rPr>
      <w:rFonts w:ascii="Arial" w:hAnsi="Arial" w:cs="Arial"/>
      <w:b/>
      <w:bCs/>
      <w:kern w:val="1"/>
      <w:sz w:val="32"/>
      <w:szCs w:val="32"/>
    </w:rPr>
  </w:style>
  <w:style w:type="paragraph" w:styleId="Titre2">
    <w:name w:val="heading 2"/>
    <w:basedOn w:val="Normal"/>
    <w:next w:val="Normal"/>
    <w:link w:val="Titre2Car"/>
    <w:qFormat/>
    <w:rsid w:val="004D366F"/>
    <w:pPr>
      <w:keepNext/>
      <w:numPr>
        <w:ilvl w:val="1"/>
        <w:numId w:val="1"/>
      </w:numPr>
      <w:spacing w:before="240" w:after="60"/>
      <w:outlineLvl w:val="1"/>
    </w:pPr>
    <w:rPr>
      <w:rFonts w:ascii="Arial" w:hAnsi="Arial" w:cs="Arial"/>
      <w:b/>
      <w:bCs/>
      <w:i/>
      <w:iCs/>
      <w:sz w:val="28"/>
      <w:szCs w:val="28"/>
    </w:rPr>
  </w:style>
  <w:style w:type="paragraph" w:styleId="Titre3">
    <w:name w:val="heading 3"/>
    <w:basedOn w:val="Normal"/>
    <w:next w:val="Normal"/>
    <w:link w:val="Titre3Car"/>
    <w:qFormat/>
    <w:rsid w:val="004D366F"/>
    <w:pPr>
      <w:keepNext/>
      <w:numPr>
        <w:ilvl w:val="2"/>
        <w:numId w:val="1"/>
      </w:numPr>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D366F"/>
    <w:rPr>
      <w:rFonts w:ascii="Arial" w:eastAsia="Times New Roman" w:hAnsi="Arial" w:cs="Arial"/>
      <w:b/>
      <w:bCs/>
      <w:kern w:val="1"/>
      <w:sz w:val="32"/>
      <w:szCs w:val="32"/>
      <w:lang w:eastAsia="fr-FR"/>
    </w:rPr>
  </w:style>
  <w:style w:type="character" w:customStyle="1" w:styleId="Titre2Car">
    <w:name w:val="Titre 2 Car"/>
    <w:basedOn w:val="Policepardfaut"/>
    <w:link w:val="Titre2"/>
    <w:rsid w:val="004D366F"/>
    <w:rPr>
      <w:rFonts w:ascii="Arial" w:eastAsia="Times New Roman" w:hAnsi="Arial" w:cs="Arial"/>
      <w:b/>
      <w:bCs/>
      <w:i/>
      <w:iCs/>
      <w:sz w:val="28"/>
      <w:szCs w:val="28"/>
      <w:lang w:eastAsia="fr-FR"/>
    </w:rPr>
  </w:style>
  <w:style w:type="character" w:customStyle="1" w:styleId="Titre3Car">
    <w:name w:val="Titre 3 Car"/>
    <w:basedOn w:val="Policepardfaut"/>
    <w:link w:val="Titre3"/>
    <w:rsid w:val="004D366F"/>
    <w:rPr>
      <w:rFonts w:ascii="Arial" w:eastAsia="Times New Roman" w:hAnsi="Arial" w:cs="Arial"/>
      <w:b/>
      <w:bCs/>
      <w:sz w:val="26"/>
      <w:szCs w:val="26"/>
      <w:lang w:eastAsia="fr-FR"/>
    </w:rPr>
  </w:style>
  <w:style w:type="character" w:styleId="Lienhypertexte">
    <w:name w:val="Hyperlink"/>
    <w:rsid w:val="004D366F"/>
    <w:rPr>
      <w:color w:val="0000FF"/>
      <w:u w:val="single"/>
    </w:rPr>
  </w:style>
  <w:style w:type="character" w:customStyle="1" w:styleId="titrepage">
    <w:name w:val="titrepage"/>
    <w:basedOn w:val="Policepardfaut"/>
    <w:rsid w:val="004D366F"/>
  </w:style>
  <w:style w:type="character" w:styleId="lev">
    <w:name w:val="Strong"/>
    <w:qFormat/>
    <w:rsid w:val="004D366F"/>
    <w:rPr>
      <w:b/>
      <w:bCs/>
    </w:rPr>
  </w:style>
  <w:style w:type="paragraph" w:styleId="Titre">
    <w:name w:val="Title"/>
    <w:basedOn w:val="Normal"/>
    <w:next w:val="Sous-titre"/>
    <w:link w:val="TitreCar"/>
    <w:qFormat/>
    <w:rsid w:val="004D366F"/>
    <w:pPr>
      <w:pBdr>
        <w:top w:val="single" w:sz="4" w:space="1" w:color="000000"/>
        <w:left w:val="single" w:sz="4" w:space="4" w:color="000000"/>
        <w:bottom w:val="single" w:sz="4" w:space="1" w:color="000000"/>
        <w:right w:val="single" w:sz="4" w:space="0" w:color="000000"/>
      </w:pBdr>
      <w:jc w:val="center"/>
    </w:pPr>
    <w:rPr>
      <w:b/>
      <w:szCs w:val="20"/>
    </w:rPr>
  </w:style>
  <w:style w:type="character" w:customStyle="1" w:styleId="TitreCar">
    <w:name w:val="Titre Car"/>
    <w:basedOn w:val="Policepardfaut"/>
    <w:link w:val="Titre"/>
    <w:rsid w:val="004D366F"/>
    <w:rPr>
      <w:rFonts w:ascii="Times New Roman" w:eastAsia="Times New Roman" w:hAnsi="Times New Roman" w:cs="Times New Roman"/>
      <w:b/>
      <w:szCs w:val="20"/>
      <w:lang w:eastAsia="fr-FR"/>
    </w:rPr>
  </w:style>
  <w:style w:type="paragraph" w:styleId="En-tte">
    <w:name w:val="header"/>
    <w:basedOn w:val="Normal"/>
    <w:link w:val="En-tteCar"/>
    <w:rsid w:val="004D366F"/>
    <w:pPr>
      <w:tabs>
        <w:tab w:val="center" w:pos="4536"/>
        <w:tab w:val="right" w:pos="9072"/>
      </w:tabs>
    </w:pPr>
  </w:style>
  <w:style w:type="character" w:customStyle="1" w:styleId="En-tteCar">
    <w:name w:val="En-tête Car"/>
    <w:basedOn w:val="Policepardfaut"/>
    <w:link w:val="En-tte"/>
    <w:rsid w:val="004D366F"/>
    <w:rPr>
      <w:rFonts w:ascii="Times New Roman" w:eastAsia="Times New Roman" w:hAnsi="Times New Roman" w:cs="Times New Roman"/>
      <w:lang w:eastAsia="fr-FR"/>
    </w:rPr>
  </w:style>
  <w:style w:type="paragraph" w:customStyle="1" w:styleId="Corpsdetexte21">
    <w:name w:val="Corps de texte 21"/>
    <w:basedOn w:val="Normal"/>
    <w:rsid w:val="004D366F"/>
    <w:pPr>
      <w:spacing w:after="120" w:line="480" w:lineRule="auto"/>
    </w:pPr>
  </w:style>
  <w:style w:type="paragraph" w:customStyle="1" w:styleId="Listepuce1">
    <w:name w:val="Liste à puce 1"/>
    <w:basedOn w:val="Normal"/>
    <w:rsid w:val="004D366F"/>
    <w:pPr>
      <w:numPr>
        <w:numId w:val="16"/>
      </w:numPr>
      <w:spacing w:before="120" w:after="120"/>
      <w:ind w:left="0" w:firstLine="0"/>
      <w:jc w:val="both"/>
    </w:pPr>
  </w:style>
  <w:style w:type="paragraph" w:styleId="NormalWeb">
    <w:name w:val="Normal (Web)"/>
    <w:basedOn w:val="Normal"/>
    <w:rsid w:val="004D366F"/>
    <w:pPr>
      <w:suppressAutoHyphens w:val="0"/>
      <w:spacing w:before="280" w:after="119"/>
    </w:pPr>
  </w:style>
  <w:style w:type="paragraph" w:customStyle="1" w:styleId="Corpsdetexte31">
    <w:name w:val="Corps de texte 31"/>
    <w:basedOn w:val="Normal"/>
    <w:rsid w:val="004D366F"/>
    <w:pPr>
      <w:tabs>
        <w:tab w:val="center" w:pos="4536"/>
        <w:tab w:val="left" w:pos="6485"/>
      </w:tabs>
      <w:jc w:val="both"/>
    </w:pPr>
    <w:rPr>
      <w:rFonts w:ascii="Comic Sans MS" w:hAnsi="Comic Sans MS"/>
    </w:rPr>
  </w:style>
  <w:style w:type="paragraph" w:customStyle="1" w:styleId="StagesTitre1">
    <w:name w:val="Stages_Titre1"/>
    <w:basedOn w:val="Titre"/>
    <w:rsid w:val="004D366F"/>
    <w:pPr>
      <w:pBdr>
        <w:top w:val="single" w:sz="4" w:space="4" w:color="000000"/>
        <w:left w:val="single" w:sz="4" w:space="1" w:color="000000"/>
        <w:bottom w:val="single" w:sz="4" w:space="4" w:color="000000"/>
        <w:right w:val="single" w:sz="4" w:space="1" w:color="000000"/>
      </w:pBdr>
      <w:shd w:val="clear" w:color="auto" w:fill="E0E0E0"/>
      <w:spacing w:before="360" w:after="120"/>
      <w:jc w:val="both"/>
    </w:pPr>
    <w:rPr>
      <w:rFonts w:ascii="Comic Sans MS" w:hAnsi="Comic Sans MS" w:cs="Arial"/>
      <w:bCs/>
      <w:smallCaps/>
      <w:szCs w:val="24"/>
    </w:rPr>
  </w:style>
  <w:style w:type="paragraph" w:customStyle="1" w:styleId="Stagetitre3">
    <w:name w:val="Stage_titre3"/>
    <w:basedOn w:val="Normal"/>
    <w:rsid w:val="004D366F"/>
    <w:pPr>
      <w:tabs>
        <w:tab w:val="num" w:pos="1353"/>
      </w:tabs>
      <w:spacing w:before="120" w:after="120"/>
      <w:ind w:left="-1588"/>
      <w:jc w:val="both"/>
    </w:pPr>
    <w:rPr>
      <w:rFonts w:ascii="Comic Sans MS" w:hAnsi="Comic Sans MS" w:cs="Arial"/>
      <w:b/>
      <w:bCs/>
      <w:sz w:val="20"/>
      <w:szCs w:val="20"/>
    </w:rPr>
  </w:style>
  <w:style w:type="paragraph" w:customStyle="1" w:styleId="StyleStageTitre2Justifi1">
    <w:name w:val="Style Stage_Titre2 + Justifié1"/>
    <w:basedOn w:val="Normal"/>
    <w:rsid w:val="004D366F"/>
    <w:pPr>
      <w:tabs>
        <w:tab w:val="num" w:pos="1353"/>
      </w:tabs>
      <w:spacing w:before="240" w:after="120"/>
      <w:ind w:left="113" w:firstLine="113"/>
      <w:jc w:val="both"/>
    </w:pPr>
    <w:rPr>
      <w:rFonts w:ascii="Comic Sans MS" w:hAnsi="Comic Sans MS" w:cs="Arial"/>
      <w:b/>
      <w:bCs/>
    </w:rPr>
  </w:style>
  <w:style w:type="paragraph" w:customStyle="1" w:styleId="Commentaire1">
    <w:name w:val="Commentaire1"/>
    <w:basedOn w:val="Normal"/>
    <w:rsid w:val="004D366F"/>
    <w:rPr>
      <w:sz w:val="20"/>
      <w:szCs w:val="20"/>
      <w:lang w:val="fr-CA"/>
    </w:rPr>
  </w:style>
  <w:style w:type="paragraph" w:styleId="Sous-titre">
    <w:name w:val="Subtitle"/>
    <w:basedOn w:val="Normal"/>
    <w:next w:val="Normal"/>
    <w:link w:val="Sous-titreCar"/>
    <w:uiPriority w:val="11"/>
    <w:qFormat/>
    <w:rsid w:val="004D36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D366F"/>
    <w:rPr>
      <w:rFonts w:asciiTheme="majorHAnsi" w:eastAsiaTheme="majorEastAsia" w:hAnsiTheme="majorHAnsi" w:cstheme="majorBidi"/>
      <w:i/>
      <w:iCs/>
      <w:color w:val="4F81BD" w:themeColor="accent1"/>
      <w:spacing w:val="15"/>
      <w:sz w:val="24"/>
      <w:szCs w:val="24"/>
      <w:lang w:eastAsia="fr-FR"/>
    </w:rPr>
  </w:style>
  <w:style w:type="paragraph" w:styleId="Pieddepage">
    <w:name w:val="footer"/>
    <w:basedOn w:val="Normal"/>
    <w:link w:val="PieddepageCar"/>
    <w:uiPriority w:val="99"/>
    <w:unhideWhenUsed/>
    <w:rsid w:val="004D366F"/>
    <w:pPr>
      <w:tabs>
        <w:tab w:val="center" w:pos="4536"/>
        <w:tab w:val="right" w:pos="9072"/>
      </w:tabs>
    </w:pPr>
  </w:style>
  <w:style w:type="character" w:customStyle="1" w:styleId="PieddepageCar">
    <w:name w:val="Pied de page Car"/>
    <w:basedOn w:val="Policepardfaut"/>
    <w:link w:val="Pieddepage"/>
    <w:uiPriority w:val="99"/>
    <w:rsid w:val="004D366F"/>
    <w:rPr>
      <w:rFonts w:ascii="Times New Roman" w:eastAsia="Times New Roman" w:hAnsi="Times New Roman" w:cs="Times New Roman"/>
      <w:lang w:eastAsia="fr-FR"/>
    </w:rPr>
  </w:style>
  <w:style w:type="paragraph" w:styleId="Textedebulles">
    <w:name w:val="Balloon Text"/>
    <w:basedOn w:val="Normal"/>
    <w:link w:val="TextedebullesCar"/>
    <w:uiPriority w:val="99"/>
    <w:semiHidden/>
    <w:unhideWhenUsed/>
    <w:rsid w:val="008E18F1"/>
    <w:rPr>
      <w:rFonts w:ascii="Tahoma" w:hAnsi="Tahoma" w:cs="Tahoma"/>
      <w:sz w:val="16"/>
      <w:szCs w:val="16"/>
    </w:rPr>
  </w:style>
  <w:style w:type="character" w:customStyle="1" w:styleId="TextedebullesCar">
    <w:name w:val="Texte de bulles Car"/>
    <w:basedOn w:val="Policepardfaut"/>
    <w:link w:val="Textedebulles"/>
    <w:uiPriority w:val="99"/>
    <w:semiHidden/>
    <w:rsid w:val="008E18F1"/>
    <w:rPr>
      <w:rFonts w:ascii="Tahoma" w:eastAsia="Times New Roman" w:hAnsi="Tahoma" w:cs="Tahoma"/>
      <w:sz w:val="16"/>
      <w:szCs w:val="16"/>
      <w:lang w:eastAsia="fr-FR"/>
    </w:rPr>
  </w:style>
  <w:style w:type="paragraph" w:customStyle="1" w:styleId="spip">
    <w:name w:val="spip"/>
    <w:basedOn w:val="Normal"/>
    <w:rsid w:val="00991CE6"/>
    <w:pPr>
      <w:suppressAutoHyphens w:val="0"/>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66F"/>
    <w:pPr>
      <w:suppressAutoHyphens/>
      <w:spacing w:after="0" w:line="240" w:lineRule="auto"/>
    </w:pPr>
    <w:rPr>
      <w:rFonts w:ascii="Times New Roman" w:eastAsia="Times New Roman" w:hAnsi="Times New Roman" w:cs="Times New Roman"/>
      <w:lang w:eastAsia="fr-FR"/>
    </w:rPr>
  </w:style>
  <w:style w:type="paragraph" w:styleId="Titre1">
    <w:name w:val="heading 1"/>
    <w:basedOn w:val="Normal"/>
    <w:next w:val="Normal"/>
    <w:link w:val="Titre1Car"/>
    <w:qFormat/>
    <w:rsid w:val="004D366F"/>
    <w:pPr>
      <w:keepNext/>
      <w:numPr>
        <w:numId w:val="1"/>
      </w:numPr>
      <w:spacing w:before="240" w:after="60"/>
      <w:outlineLvl w:val="0"/>
    </w:pPr>
    <w:rPr>
      <w:rFonts w:ascii="Arial" w:hAnsi="Arial" w:cs="Arial"/>
      <w:b/>
      <w:bCs/>
      <w:kern w:val="1"/>
      <w:sz w:val="32"/>
      <w:szCs w:val="32"/>
    </w:rPr>
  </w:style>
  <w:style w:type="paragraph" w:styleId="Titre2">
    <w:name w:val="heading 2"/>
    <w:basedOn w:val="Normal"/>
    <w:next w:val="Normal"/>
    <w:link w:val="Titre2Car"/>
    <w:qFormat/>
    <w:rsid w:val="004D366F"/>
    <w:pPr>
      <w:keepNext/>
      <w:numPr>
        <w:ilvl w:val="1"/>
        <w:numId w:val="1"/>
      </w:numPr>
      <w:spacing w:before="240" w:after="60"/>
      <w:outlineLvl w:val="1"/>
    </w:pPr>
    <w:rPr>
      <w:rFonts w:ascii="Arial" w:hAnsi="Arial" w:cs="Arial"/>
      <w:b/>
      <w:bCs/>
      <w:i/>
      <w:iCs/>
      <w:sz w:val="28"/>
      <w:szCs w:val="28"/>
    </w:rPr>
  </w:style>
  <w:style w:type="paragraph" w:styleId="Titre3">
    <w:name w:val="heading 3"/>
    <w:basedOn w:val="Normal"/>
    <w:next w:val="Normal"/>
    <w:link w:val="Titre3Car"/>
    <w:qFormat/>
    <w:rsid w:val="004D366F"/>
    <w:pPr>
      <w:keepNext/>
      <w:numPr>
        <w:ilvl w:val="2"/>
        <w:numId w:val="1"/>
      </w:numPr>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D366F"/>
    <w:rPr>
      <w:rFonts w:ascii="Arial" w:eastAsia="Times New Roman" w:hAnsi="Arial" w:cs="Arial"/>
      <w:b/>
      <w:bCs/>
      <w:kern w:val="1"/>
      <w:sz w:val="32"/>
      <w:szCs w:val="32"/>
      <w:lang w:eastAsia="fr-FR"/>
    </w:rPr>
  </w:style>
  <w:style w:type="character" w:customStyle="1" w:styleId="Titre2Car">
    <w:name w:val="Titre 2 Car"/>
    <w:basedOn w:val="Policepardfaut"/>
    <w:link w:val="Titre2"/>
    <w:rsid w:val="004D366F"/>
    <w:rPr>
      <w:rFonts w:ascii="Arial" w:eastAsia="Times New Roman" w:hAnsi="Arial" w:cs="Arial"/>
      <w:b/>
      <w:bCs/>
      <w:i/>
      <w:iCs/>
      <w:sz w:val="28"/>
      <w:szCs w:val="28"/>
      <w:lang w:eastAsia="fr-FR"/>
    </w:rPr>
  </w:style>
  <w:style w:type="character" w:customStyle="1" w:styleId="Titre3Car">
    <w:name w:val="Titre 3 Car"/>
    <w:basedOn w:val="Policepardfaut"/>
    <w:link w:val="Titre3"/>
    <w:rsid w:val="004D366F"/>
    <w:rPr>
      <w:rFonts w:ascii="Arial" w:eastAsia="Times New Roman" w:hAnsi="Arial" w:cs="Arial"/>
      <w:b/>
      <w:bCs/>
      <w:sz w:val="26"/>
      <w:szCs w:val="26"/>
      <w:lang w:eastAsia="fr-FR"/>
    </w:rPr>
  </w:style>
  <w:style w:type="character" w:styleId="Lienhypertexte">
    <w:name w:val="Hyperlink"/>
    <w:rsid w:val="004D366F"/>
    <w:rPr>
      <w:color w:val="0000FF"/>
      <w:u w:val="single"/>
    </w:rPr>
  </w:style>
  <w:style w:type="character" w:customStyle="1" w:styleId="titrepage">
    <w:name w:val="titrepage"/>
    <w:basedOn w:val="Policepardfaut"/>
    <w:rsid w:val="004D366F"/>
  </w:style>
  <w:style w:type="character" w:styleId="lev">
    <w:name w:val="Strong"/>
    <w:qFormat/>
    <w:rsid w:val="004D366F"/>
    <w:rPr>
      <w:b/>
      <w:bCs/>
    </w:rPr>
  </w:style>
  <w:style w:type="paragraph" w:styleId="Titre">
    <w:name w:val="Title"/>
    <w:basedOn w:val="Normal"/>
    <w:next w:val="Sous-titre"/>
    <w:link w:val="TitreCar"/>
    <w:qFormat/>
    <w:rsid w:val="004D366F"/>
    <w:pPr>
      <w:pBdr>
        <w:top w:val="single" w:sz="4" w:space="1" w:color="000000"/>
        <w:left w:val="single" w:sz="4" w:space="4" w:color="000000"/>
        <w:bottom w:val="single" w:sz="4" w:space="1" w:color="000000"/>
        <w:right w:val="single" w:sz="4" w:space="0" w:color="000000"/>
      </w:pBdr>
      <w:jc w:val="center"/>
    </w:pPr>
    <w:rPr>
      <w:b/>
      <w:szCs w:val="20"/>
    </w:rPr>
  </w:style>
  <w:style w:type="character" w:customStyle="1" w:styleId="TitreCar">
    <w:name w:val="Titre Car"/>
    <w:basedOn w:val="Policepardfaut"/>
    <w:link w:val="Titre"/>
    <w:rsid w:val="004D366F"/>
    <w:rPr>
      <w:rFonts w:ascii="Times New Roman" w:eastAsia="Times New Roman" w:hAnsi="Times New Roman" w:cs="Times New Roman"/>
      <w:b/>
      <w:szCs w:val="20"/>
      <w:lang w:eastAsia="fr-FR"/>
    </w:rPr>
  </w:style>
  <w:style w:type="paragraph" w:styleId="En-tte">
    <w:name w:val="header"/>
    <w:basedOn w:val="Normal"/>
    <w:link w:val="En-tteCar"/>
    <w:rsid w:val="004D366F"/>
    <w:pPr>
      <w:tabs>
        <w:tab w:val="center" w:pos="4536"/>
        <w:tab w:val="right" w:pos="9072"/>
      </w:tabs>
    </w:pPr>
  </w:style>
  <w:style w:type="character" w:customStyle="1" w:styleId="En-tteCar">
    <w:name w:val="En-tête Car"/>
    <w:basedOn w:val="Policepardfaut"/>
    <w:link w:val="En-tte"/>
    <w:rsid w:val="004D366F"/>
    <w:rPr>
      <w:rFonts w:ascii="Times New Roman" w:eastAsia="Times New Roman" w:hAnsi="Times New Roman" w:cs="Times New Roman"/>
      <w:lang w:eastAsia="fr-FR"/>
    </w:rPr>
  </w:style>
  <w:style w:type="paragraph" w:customStyle="1" w:styleId="Corpsdetexte21">
    <w:name w:val="Corps de texte 21"/>
    <w:basedOn w:val="Normal"/>
    <w:rsid w:val="004D366F"/>
    <w:pPr>
      <w:spacing w:after="120" w:line="480" w:lineRule="auto"/>
    </w:pPr>
  </w:style>
  <w:style w:type="paragraph" w:customStyle="1" w:styleId="Listepuce1">
    <w:name w:val="Liste à puce 1"/>
    <w:basedOn w:val="Normal"/>
    <w:rsid w:val="004D366F"/>
    <w:pPr>
      <w:numPr>
        <w:numId w:val="16"/>
      </w:numPr>
      <w:spacing w:before="120" w:after="120"/>
      <w:ind w:left="0" w:firstLine="0"/>
      <w:jc w:val="both"/>
    </w:pPr>
  </w:style>
  <w:style w:type="paragraph" w:styleId="NormalWeb">
    <w:name w:val="Normal (Web)"/>
    <w:basedOn w:val="Normal"/>
    <w:rsid w:val="004D366F"/>
    <w:pPr>
      <w:suppressAutoHyphens w:val="0"/>
      <w:spacing w:before="280" w:after="119"/>
    </w:pPr>
  </w:style>
  <w:style w:type="paragraph" w:customStyle="1" w:styleId="Corpsdetexte31">
    <w:name w:val="Corps de texte 31"/>
    <w:basedOn w:val="Normal"/>
    <w:rsid w:val="004D366F"/>
    <w:pPr>
      <w:tabs>
        <w:tab w:val="center" w:pos="4536"/>
        <w:tab w:val="left" w:pos="6485"/>
      </w:tabs>
      <w:jc w:val="both"/>
    </w:pPr>
    <w:rPr>
      <w:rFonts w:ascii="Comic Sans MS" w:hAnsi="Comic Sans MS"/>
    </w:rPr>
  </w:style>
  <w:style w:type="paragraph" w:customStyle="1" w:styleId="StagesTitre1">
    <w:name w:val="Stages_Titre1"/>
    <w:basedOn w:val="Titre"/>
    <w:rsid w:val="004D366F"/>
    <w:pPr>
      <w:pBdr>
        <w:top w:val="single" w:sz="4" w:space="4" w:color="000000"/>
        <w:left w:val="single" w:sz="4" w:space="1" w:color="000000"/>
        <w:bottom w:val="single" w:sz="4" w:space="4" w:color="000000"/>
        <w:right w:val="single" w:sz="4" w:space="1" w:color="000000"/>
      </w:pBdr>
      <w:shd w:val="clear" w:color="auto" w:fill="E0E0E0"/>
      <w:spacing w:before="360" w:after="120"/>
      <w:jc w:val="both"/>
    </w:pPr>
    <w:rPr>
      <w:rFonts w:ascii="Comic Sans MS" w:hAnsi="Comic Sans MS" w:cs="Arial"/>
      <w:bCs/>
      <w:smallCaps/>
      <w:szCs w:val="24"/>
    </w:rPr>
  </w:style>
  <w:style w:type="paragraph" w:customStyle="1" w:styleId="Stagetitre3">
    <w:name w:val="Stage_titre3"/>
    <w:basedOn w:val="Normal"/>
    <w:rsid w:val="004D366F"/>
    <w:pPr>
      <w:tabs>
        <w:tab w:val="num" w:pos="1353"/>
      </w:tabs>
      <w:spacing w:before="120" w:after="120"/>
      <w:ind w:left="-1588"/>
      <w:jc w:val="both"/>
    </w:pPr>
    <w:rPr>
      <w:rFonts w:ascii="Comic Sans MS" w:hAnsi="Comic Sans MS" w:cs="Arial"/>
      <w:b/>
      <w:bCs/>
      <w:sz w:val="20"/>
      <w:szCs w:val="20"/>
    </w:rPr>
  </w:style>
  <w:style w:type="paragraph" w:customStyle="1" w:styleId="StyleStageTitre2Justifi1">
    <w:name w:val="Style Stage_Titre2 + Justifié1"/>
    <w:basedOn w:val="Normal"/>
    <w:rsid w:val="004D366F"/>
    <w:pPr>
      <w:tabs>
        <w:tab w:val="num" w:pos="1353"/>
      </w:tabs>
      <w:spacing w:before="240" w:after="120"/>
      <w:ind w:left="113" w:firstLine="113"/>
      <w:jc w:val="both"/>
    </w:pPr>
    <w:rPr>
      <w:rFonts w:ascii="Comic Sans MS" w:hAnsi="Comic Sans MS" w:cs="Arial"/>
      <w:b/>
      <w:bCs/>
    </w:rPr>
  </w:style>
  <w:style w:type="paragraph" w:customStyle="1" w:styleId="Commentaire1">
    <w:name w:val="Commentaire1"/>
    <w:basedOn w:val="Normal"/>
    <w:rsid w:val="004D366F"/>
    <w:rPr>
      <w:sz w:val="20"/>
      <w:szCs w:val="20"/>
      <w:lang w:val="fr-CA"/>
    </w:rPr>
  </w:style>
  <w:style w:type="paragraph" w:styleId="Sous-titre">
    <w:name w:val="Subtitle"/>
    <w:basedOn w:val="Normal"/>
    <w:next w:val="Normal"/>
    <w:link w:val="Sous-titreCar"/>
    <w:uiPriority w:val="11"/>
    <w:qFormat/>
    <w:rsid w:val="004D36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D366F"/>
    <w:rPr>
      <w:rFonts w:asciiTheme="majorHAnsi" w:eastAsiaTheme="majorEastAsia" w:hAnsiTheme="majorHAnsi" w:cstheme="majorBidi"/>
      <w:i/>
      <w:iCs/>
      <w:color w:val="4F81BD" w:themeColor="accent1"/>
      <w:spacing w:val="15"/>
      <w:sz w:val="24"/>
      <w:szCs w:val="24"/>
      <w:lang w:eastAsia="fr-FR"/>
    </w:rPr>
  </w:style>
  <w:style w:type="paragraph" w:styleId="Pieddepage">
    <w:name w:val="footer"/>
    <w:basedOn w:val="Normal"/>
    <w:link w:val="PieddepageCar"/>
    <w:uiPriority w:val="99"/>
    <w:unhideWhenUsed/>
    <w:rsid w:val="004D366F"/>
    <w:pPr>
      <w:tabs>
        <w:tab w:val="center" w:pos="4536"/>
        <w:tab w:val="right" w:pos="9072"/>
      </w:tabs>
    </w:pPr>
  </w:style>
  <w:style w:type="character" w:customStyle="1" w:styleId="PieddepageCar">
    <w:name w:val="Pied de page Car"/>
    <w:basedOn w:val="Policepardfaut"/>
    <w:link w:val="Pieddepage"/>
    <w:uiPriority w:val="99"/>
    <w:rsid w:val="004D366F"/>
    <w:rPr>
      <w:rFonts w:ascii="Times New Roman" w:eastAsia="Times New Roman" w:hAnsi="Times New Roman" w:cs="Times New Roman"/>
      <w:lang w:eastAsia="fr-FR"/>
    </w:rPr>
  </w:style>
  <w:style w:type="paragraph" w:styleId="Textedebulles">
    <w:name w:val="Balloon Text"/>
    <w:basedOn w:val="Normal"/>
    <w:link w:val="TextedebullesCar"/>
    <w:uiPriority w:val="99"/>
    <w:semiHidden/>
    <w:unhideWhenUsed/>
    <w:rsid w:val="008E18F1"/>
    <w:rPr>
      <w:rFonts w:ascii="Tahoma" w:hAnsi="Tahoma" w:cs="Tahoma"/>
      <w:sz w:val="16"/>
      <w:szCs w:val="16"/>
    </w:rPr>
  </w:style>
  <w:style w:type="character" w:customStyle="1" w:styleId="TextedebullesCar">
    <w:name w:val="Texte de bulles Car"/>
    <w:basedOn w:val="Policepardfaut"/>
    <w:link w:val="Textedebulles"/>
    <w:uiPriority w:val="99"/>
    <w:semiHidden/>
    <w:rsid w:val="008E18F1"/>
    <w:rPr>
      <w:rFonts w:ascii="Tahoma" w:eastAsia="Times New Roman" w:hAnsi="Tahoma" w:cs="Tahoma"/>
      <w:sz w:val="16"/>
      <w:szCs w:val="16"/>
      <w:lang w:eastAsia="fr-FR"/>
    </w:rPr>
  </w:style>
  <w:style w:type="paragraph" w:customStyle="1" w:styleId="spip">
    <w:name w:val="spip"/>
    <w:basedOn w:val="Normal"/>
    <w:rsid w:val="00991CE6"/>
    <w:pPr>
      <w:suppressAutoHyphens w:val="0"/>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51445">
      <w:bodyDiv w:val="1"/>
      <w:marLeft w:val="0"/>
      <w:marRight w:val="0"/>
      <w:marTop w:val="0"/>
      <w:marBottom w:val="0"/>
      <w:divBdr>
        <w:top w:val="none" w:sz="0" w:space="0" w:color="auto"/>
        <w:left w:val="none" w:sz="0" w:space="0" w:color="auto"/>
        <w:bottom w:val="none" w:sz="0" w:space="0" w:color="auto"/>
        <w:right w:val="none" w:sz="0" w:space="0" w:color="auto"/>
      </w:divBdr>
    </w:div>
    <w:div w:id="98848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isep.fr/" TargetMode="External"/><Relationship Id="rId13" Type="http://schemas.openxmlformats.org/officeDocument/2006/relationships/hyperlink" Target="http://www.en-stage.com/cvcvetatcivil.ht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en-stage.com/2ducvalentretien.ht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crepuq.qc.ca/"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Users\rabreau\AppData\Local\Temp\lLe%20bottin%20entreprises" TargetMode="External"/><Relationship Id="rId5" Type="http://schemas.openxmlformats.org/officeDocument/2006/relationships/webSettings" Target="webSettings.xml"/><Relationship Id="rId15" Type="http://schemas.openxmlformats.org/officeDocument/2006/relationships/image" Target="media/image1.gif"/><Relationship Id="rId10" Type="http://schemas.openxmlformats.org/officeDocument/2006/relationships/hyperlink" Target="file:///C:\Users\rabreau\AppData\Local\Temp\Les%20pages%20jaun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idj.asso.fr/" TargetMode="External"/><Relationship Id="rId14" Type="http://schemas.openxmlformats.org/officeDocument/2006/relationships/hyperlink" Target="mailto:rabreau@univ-tln.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26</Pages>
  <Words>8164</Words>
  <Characters>44907</Characters>
  <Application>Microsoft Office Word</Application>
  <DocSecurity>0</DocSecurity>
  <Lines>374</Lines>
  <Paragraphs>105</Paragraphs>
  <ScaleCrop>false</ScaleCrop>
  <HeadingPairs>
    <vt:vector size="2" baseType="variant">
      <vt:variant>
        <vt:lpstr>Titre</vt:lpstr>
      </vt:variant>
      <vt:variant>
        <vt:i4>1</vt:i4>
      </vt:variant>
    </vt:vector>
  </HeadingPairs>
  <TitlesOfParts>
    <vt:vector size="1" baseType="lpstr">
      <vt:lpstr/>
    </vt:vector>
  </TitlesOfParts>
  <Company>IUT USTV</Company>
  <LinksUpToDate>false</LinksUpToDate>
  <CharactersWithSpaces>52966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Dpt SRC</dc:creator>
  <cp:lastModifiedBy>Dpt SRC</cp:lastModifiedBy>
  <cp:revision>3</cp:revision>
  <cp:lastPrinted>2013-10-14T10:15:00Z</cp:lastPrinted>
  <dcterms:created xsi:type="dcterms:W3CDTF">2013-10-14T12:26:00Z</dcterms:created>
  <dcterms:modified xsi:type="dcterms:W3CDTF">2013-10-14T12:34:00Z</dcterms:modified>
</cp:coreProperties>
</file>